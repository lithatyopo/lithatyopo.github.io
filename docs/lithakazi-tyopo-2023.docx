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C4C65" w14:textId="77777777" w:rsidR="009D1742" w:rsidRPr="00B82AA4" w:rsidRDefault="009D1742">
      <w:pPr>
        <w:widowControl w:val="0"/>
        <w:autoSpaceDE w:val="0"/>
        <w:jc w:val="center"/>
        <w:rPr>
          <w:rFonts w:ascii="Calibri" w:hAnsi="Calibri" w:cs="Calibri"/>
        </w:rPr>
      </w:pPr>
      <w:r w:rsidRPr="00B82AA4">
        <w:rPr>
          <w:rFonts w:ascii="Calibri" w:hAnsi="Calibri" w:cs="Calibri"/>
          <w:b/>
          <w:sz w:val="28"/>
          <w:szCs w:val="28"/>
          <w:u w:val="single"/>
        </w:rPr>
        <w:t>CURRICULUM VITAE OF L.N TYOPO</w:t>
      </w:r>
    </w:p>
    <w:p w14:paraId="62BBA3C5" w14:textId="77777777" w:rsidR="009D1742" w:rsidRPr="00B82AA4" w:rsidRDefault="009D1742">
      <w:pPr>
        <w:widowControl w:val="0"/>
        <w:autoSpaceDE w:val="0"/>
        <w:rPr>
          <w:rFonts w:ascii="Calibri" w:hAnsi="Calibri" w:cs="Calibri"/>
          <w:b/>
          <w:sz w:val="22"/>
          <w:szCs w:val="22"/>
          <w:u w:val="single"/>
        </w:rPr>
      </w:pPr>
    </w:p>
    <w:p w14:paraId="538697C1" w14:textId="77777777" w:rsidR="009D1742" w:rsidRPr="00B82AA4" w:rsidRDefault="009D1742">
      <w:pPr>
        <w:widowControl w:val="0"/>
        <w:autoSpaceDE w:val="0"/>
        <w:rPr>
          <w:rFonts w:ascii="Calibri" w:hAnsi="Calibri" w:cs="Calibri"/>
        </w:rPr>
      </w:pPr>
      <w:r w:rsidRPr="00B82AA4">
        <w:rPr>
          <w:rFonts w:ascii="Calibri" w:hAnsi="Calibri" w:cs="Calibri"/>
          <w:b/>
          <w:bCs/>
          <w:sz w:val="22"/>
          <w:szCs w:val="22"/>
          <w:u w:val="single"/>
        </w:rPr>
        <w:t>Personal Details:</w:t>
      </w:r>
    </w:p>
    <w:p w14:paraId="6D78A31F" w14:textId="77777777" w:rsidR="009D1742" w:rsidRPr="00B82AA4" w:rsidRDefault="009D1742">
      <w:pPr>
        <w:widowControl w:val="0"/>
        <w:autoSpaceDE w:val="0"/>
        <w:rPr>
          <w:rFonts w:ascii="Calibri" w:hAnsi="Calibri" w:cs="Calibri"/>
          <w:b/>
          <w:bCs/>
          <w:sz w:val="20"/>
          <w:szCs w:val="20"/>
          <w:u w:val="single"/>
        </w:rPr>
      </w:pPr>
    </w:p>
    <w:p w14:paraId="4816DE90" w14:textId="77777777" w:rsidR="009D1742" w:rsidRPr="00B82AA4" w:rsidRDefault="009D1742">
      <w:pPr>
        <w:widowControl w:val="0"/>
        <w:autoSpaceDE w:val="0"/>
        <w:rPr>
          <w:rFonts w:ascii="Calibri" w:hAnsi="Calibri" w:cs="Calibri"/>
        </w:rPr>
      </w:pPr>
      <w:r w:rsidRPr="00B82AA4">
        <w:rPr>
          <w:rFonts w:ascii="Calibri" w:hAnsi="Calibri" w:cs="Calibri"/>
          <w:sz w:val="20"/>
          <w:szCs w:val="20"/>
        </w:rPr>
        <w:t>Name</w:t>
      </w:r>
      <w:r w:rsidRPr="00B82AA4">
        <w:rPr>
          <w:rFonts w:ascii="Calibri" w:hAnsi="Calibri" w:cs="Calibri"/>
          <w:sz w:val="20"/>
          <w:szCs w:val="20"/>
        </w:rPr>
        <w:tab/>
      </w:r>
      <w:r w:rsidRPr="00B82AA4">
        <w:rPr>
          <w:rFonts w:ascii="Calibri" w:hAnsi="Calibri" w:cs="Calibri"/>
          <w:sz w:val="20"/>
          <w:szCs w:val="20"/>
        </w:rPr>
        <w:tab/>
      </w:r>
      <w:r w:rsidRPr="00B82AA4">
        <w:rPr>
          <w:rFonts w:ascii="Calibri" w:hAnsi="Calibri" w:cs="Calibri"/>
          <w:sz w:val="20"/>
          <w:szCs w:val="20"/>
        </w:rPr>
        <w:tab/>
        <w:t>: Lithakazi Nolita Tyopo</w:t>
      </w:r>
    </w:p>
    <w:p w14:paraId="30650F5B" w14:textId="77777777" w:rsidR="009D1742" w:rsidRPr="00B82AA4" w:rsidRDefault="009D1742">
      <w:pPr>
        <w:widowControl w:val="0"/>
        <w:autoSpaceDE w:val="0"/>
        <w:rPr>
          <w:rFonts w:ascii="Calibri" w:hAnsi="Calibri" w:cs="Calibri"/>
          <w:sz w:val="20"/>
          <w:szCs w:val="20"/>
        </w:rPr>
      </w:pPr>
      <w:r w:rsidRPr="00B82AA4">
        <w:rPr>
          <w:rFonts w:ascii="Calibri" w:hAnsi="Calibri" w:cs="Calibri"/>
          <w:sz w:val="20"/>
          <w:szCs w:val="20"/>
        </w:rPr>
        <w:t>E-mail Address</w:t>
      </w:r>
      <w:r w:rsidRPr="00B82AA4">
        <w:rPr>
          <w:rFonts w:ascii="Calibri" w:hAnsi="Calibri" w:cs="Calibri"/>
          <w:sz w:val="20"/>
          <w:szCs w:val="20"/>
        </w:rPr>
        <w:tab/>
      </w:r>
      <w:r w:rsidRPr="00B82AA4">
        <w:rPr>
          <w:rFonts w:ascii="Calibri" w:hAnsi="Calibri" w:cs="Calibri"/>
          <w:sz w:val="20"/>
          <w:szCs w:val="20"/>
        </w:rPr>
        <w:tab/>
        <w:t xml:space="preserve">: </w:t>
      </w:r>
      <w:hyperlink r:id="rId5" w:history="1">
        <w:r w:rsidR="002D07A1" w:rsidRPr="00B82AA4">
          <w:rPr>
            <w:rStyle w:val="Hyperlink"/>
            <w:rFonts w:ascii="Calibri" w:hAnsi="Calibri" w:cs="Calibri"/>
            <w:sz w:val="20"/>
            <w:szCs w:val="20"/>
          </w:rPr>
          <w:t>litha.tyopo@gmail.com</w:t>
        </w:r>
      </w:hyperlink>
    </w:p>
    <w:p w14:paraId="300AF61E" w14:textId="77777777" w:rsidR="009D1742" w:rsidRPr="00B82AA4" w:rsidRDefault="009D1742">
      <w:pPr>
        <w:widowControl w:val="0"/>
        <w:autoSpaceDE w:val="0"/>
        <w:rPr>
          <w:rFonts w:ascii="Calibri" w:hAnsi="Calibri" w:cs="Calibri"/>
        </w:rPr>
      </w:pPr>
      <w:r w:rsidRPr="00B82AA4">
        <w:rPr>
          <w:rFonts w:ascii="Calibri" w:hAnsi="Calibri" w:cs="Calibri"/>
          <w:sz w:val="20"/>
          <w:szCs w:val="20"/>
        </w:rPr>
        <w:t>Contact Number</w:t>
      </w:r>
      <w:r w:rsidRPr="00B82AA4">
        <w:rPr>
          <w:rFonts w:ascii="Calibri" w:hAnsi="Calibri" w:cs="Calibri"/>
          <w:sz w:val="20"/>
          <w:szCs w:val="20"/>
        </w:rPr>
        <w:tab/>
      </w:r>
      <w:r w:rsidRPr="00B82AA4">
        <w:rPr>
          <w:rFonts w:ascii="Calibri" w:hAnsi="Calibri" w:cs="Calibri"/>
          <w:sz w:val="20"/>
          <w:szCs w:val="20"/>
        </w:rPr>
        <w:tab/>
        <w:t xml:space="preserve">: </w:t>
      </w:r>
      <w:r w:rsidR="005F621E">
        <w:rPr>
          <w:rFonts w:ascii="Calibri" w:hAnsi="Calibri" w:cs="Calibri"/>
          <w:sz w:val="20"/>
          <w:szCs w:val="20"/>
        </w:rPr>
        <w:t>0</w:t>
      </w:r>
      <w:r w:rsidR="002D07A1" w:rsidRPr="00B82AA4">
        <w:rPr>
          <w:rFonts w:ascii="Calibri" w:hAnsi="Calibri" w:cs="Calibri"/>
          <w:sz w:val="20"/>
          <w:szCs w:val="20"/>
        </w:rPr>
        <w:t>73 139 1296</w:t>
      </w:r>
    </w:p>
    <w:p w14:paraId="2F90B17E" w14:textId="77777777" w:rsidR="009D1742" w:rsidRPr="00B82AA4" w:rsidRDefault="009D1742">
      <w:pPr>
        <w:widowControl w:val="0"/>
        <w:autoSpaceDE w:val="0"/>
        <w:rPr>
          <w:rFonts w:ascii="Calibri" w:hAnsi="Calibri" w:cs="Calibri"/>
        </w:rPr>
      </w:pPr>
      <w:r w:rsidRPr="00B82AA4">
        <w:rPr>
          <w:rFonts w:ascii="Calibri" w:hAnsi="Calibri" w:cs="Calibri"/>
          <w:sz w:val="20"/>
          <w:szCs w:val="20"/>
        </w:rPr>
        <w:t>Address</w:t>
      </w:r>
      <w:r w:rsidRPr="00B82AA4">
        <w:rPr>
          <w:rFonts w:ascii="Calibri" w:hAnsi="Calibri" w:cs="Calibri"/>
          <w:sz w:val="20"/>
          <w:szCs w:val="20"/>
        </w:rPr>
        <w:tab/>
      </w:r>
      <w:r w:rsidRPr="00B82AA4">
        <w:rPr>
          <w:rFonts w:ascii="Calibri" w:hAnsi="Calibri" w:cs="Calibri"/>
          <w:sz w:val="20"/>
          <w:szCs w:val="20"/>
        </w:rPr>
        <w:tab/>
      </w:r>
      <w:r w:rsidRPr="00B82AA4">
        <w:rPr>
          <w:rFonts w:ascii="Calibri" w:hAnsi="Calibri" w:cs="Calibri"/>
          <w:sz w:val="20"/>
          <w:szCs w:val="20"/>
        </w:rPr>
        <w:tab/>
        <w:t>: Lonehill, Johannesbur</w:t>
      </w:r>
      <w:r w:rsidR="0023247C">
        <w:rPr>
          <w:rFonts w:ascii="Calibri" w:hAnsi="Calibri" w:cs="Calibri"/>
          <w:sz w:val="20"/>
          <w:szCs w:val="20"/>
        </w:rPr>
        <w:t>g</w:t>
      </w:r>
    </w:p>
    <w:p w14:paraId="5CF60B62" w14:textId="77777777" w:rsidR="009D1742" w:rsidRPr="00B82AA4" w:rsidRDefault="009D1742">
      <w:pPr>
        <w:widowControl w:val="0"/>
        <w:autoSpaceDE w:val="0"/>
        <w:rPr>
          <w:rFonts w:ascii="Calibri" w:hAnsi="Calibri" w:cs="Calibri"/>
          <w:sz w:val="20"/>
          <w:szCs w:val="20"/>
        </w:rPr>
      </w:pPr>
    </w:p>
    <w:p w14:paraId="661F9BEC" w14:textId="77777777" w:rsidR="009D1742" w:rsidRPr="00B82AA4" w:rsidRDefault="009D1742">
      <w:pPr>
        <w:widowControl w:val="0"/>
        <w:autoSpaceDE w:val="0"/>
        <w:rPr>
          <w:rFonts w:ascii="Calibri" w:hAnsi="Calibri" w:cs="Calibri"/>
        </w:rPr>
      </w:pPr>
      <w:r w:rsidRPr="00B82AA4">
        <w:rPr>
          <w:rFonts w:ascii="Calibri" w:hAnsi="Calibri" w:cs="Calibri"/>
          <w:b/>
          <w:bCs/>
          <w:sz w:val="22"/>
          <w:szCs w:val="22"/>
          <w:u w:val="single"/>
        </w:rPr>
        <w:t>Employment History:</w:t>
      </w:r>
    </w:p>
    <w:p w14:paraId="65AD8719" w14:textId="77777777" w:rsidR="009D1742" w:rsidRPr="00B82AA4" w:rsidRDefault="009D1742">
      <w:pPr>
        <w:widowControl w:val="0"/>
        <w:autoSpaceDE w:val="0"/>
        <w:rPr>
          <w:rFonts w:ascii="Calibri" w:hAnsi="Calibri" w:cs="Calibri"/>
          <w:sz w:val="20"/>
          <w:szCs w:val="20"/>
          <w:u w:val="single"/>
        </w:rPr>
      </w:pPr>
    </w:p>
    <w:p w14:paraId="4D24A62B" w14:textId="77777777" w:rsidR="009D1742" w:rsidRPr="00B82AA4" w:rsidRDefault="009D1742">
      <w:pPr>
        <w:widowControl w:val="0"/>
        <w:autoSpaceDE w:val="0"/>
        <w:rPr>
          <w:rFonts w:ascii="Calibri" w:hAnsi="Calibri" w:cs="Calibri"/>
        </w:rPr>
      </w:pPr>
      <w:r w:rsidRPr="00B82AA4">
        <w:rPr>
          <w:rFonts w:ascii="Calibri" w:hAnsi="Calibri" w:cs="Calibri"/>
          <w:b/>
          <w:sz w:val="20"/>
          <w:szCs w:val="20"/>
        </w:rPr>
        <w:t>Company</w:t>
      </w:r>
      <w:r w:rsidRPr="00B82AA4">
        <w:rPr>
          <w:rFonts w:ascii="Calibri" w:hAnsi="Calibri" w:cs="Calibri"/>
          <w:b/>
          <w:sz w:val="20"/>
          <w:szCs w:val="20"/>
        </w:rPr>
        <w:tab/>
      </w:r>
      <w:r w:rsidRPr="00B82AA4">
        <w:rPr>
          <w:rFonts w:ascii="Calibri" w:hAnsi="Calibri" w:cs="Calibri"/>
          <w:b/>
          <w:sz w:val="20"/>
          <w:szCs w:val="20"/>
        </w:rPr>
        <w:tab/>
        <w:t xml:space="preserve">: </w:t>
      </w:r>
      <w:proofErr w:type="spellStart"/>
      <w:r w:rsidRPr="00B82AA4">
        <w:rPr>
          <w:rFonts w:ascii="Calibri" w:hAnsi="Calibri" w:cs="Calibri"/>
          <w:b/>
          <w:sz w:val="20"/>
          <w:szCs w:val="20"/>
        </w:rPr>
        <w:t>Nexio</w:t>
      </w:r>
      <w:proofErr w:type="spellEnd"/>
      <w:r w:rsidRPr="00B82AA4">
        <w:rPr>
          <w:rFonts w:ascii="Calibri" w:hAnsi="Calibri" w:cs="Calibri"/>
          <w:b/>
          <w:sz w:val="20"/>
          <w:szCs w:val="20"/>
        </w:rPr>
        <w:t xml:space="preserve"> (formerly </w:t>
      </w:r>
      <w:proofErr w:type="spellStart"/>
      <w:r w:rsidRPr="00B82AA4">
        <w:rPr>
          <w:rFonts w:ascii="Calibri" w:hAnsi="Calibri" w:cs="Calibri"/>
          <w:b/>
          <w:sz w:val="20"/>
          <w:szCs w:val="20"/>
        </w:rPr>
        <w:t>Stortech</w:t>
      </w:r>
      <w:proofErr w:type="spellEnd"/>
      <w:r w:rsidRPr="00B82AA4">
        <w:rPr>
          <w:rFonts w:ascii="Calibri" w:hAnsi="Calibri" w:cs="Calibri"/>
          <w:b/>
          <w:sz w:val="20"/>
          <w:szCs w:val="20"/>
        </w:rPr>
        <w:t>)</w:t>
      </w:r>
    </w:p>
    <w:p w14:paraId="1207A288" w14:textId="77777777" w:rsidR="009D1742" w:rsidRPr="00B82AA4" w:rsidRDefault="009D1742">
      <w:pPr>
        <w:widowControl w:val="0"/>
        <w:autoSpaceDE w:val="0"/>
        <w:rPr>
          <w:rFonts w:ascii="Calibri" w:hAnsi="Calibri" w:cs="Calibri"/>
        </w:rPr>
      </w:pPr>
      <w:r w:rsidRPr="00B82AA4">
        <w:rPr>
          <w:rFonts w:ascii="Calibri" w:hAnsi="Calibri" w:cs="Calibri"/>
          <w:b/>
          <w:sz w:val="20"/>
          <w:szCs w:val="20"/>
        </w:rPr>
        <w:t>Duration</w:t>
      </w:r>
      <w:r w:rsidRPr="00B82AA4">
        <w:rPr>
          <w:rFonts w:ascii="Calibri" w:hAnsi="Calibri" w:cs="Calibri"/>
          <w:b/>
          <w:sz w:val="20"/>
          <w:szCs w:val="20"/>
        </w:rPr>
        <w:tab/>
      </w:r>
      <w:r w:rsidRPr="00B82AA4">
        <w:rPr>
          <w:rFonts w:ascii="Calibri" w:hAnsi="Calibri" w:cs="Calibri"/>
          <w:b/>
          <w:sz w:val="20"/>
          <w:szCs w:val="20"/>
        </w:rPr>
        <w:tab/>
        <w:t xml:space="preserve">: June 2017 – Present </w:t>
      </w:r>
    </w:p>
    <w:p w14:paraId="49F2E5E4" w14:textId="77777777" w:rsidR="009D1742" w:rsidRPr="00B82AA4" w:rsidRDefault="009D1742">
      <w:pPr>
        <w:widowControl w:val="0"/>
        <w:autoSpaceDE w:val="0"/>
        <w:rPr>
          <w:rFonts w:ascii="Calibri" w:hAnsi="Calibri" w:cs="Calibri"/>
        </w:rPr>
      </w:pPr>
      <w:r w:rsidRPr="00B82AA4">
        <w:rPr>
          <w:rFonts w:ascii="Calibri" w:hAnsi="Calibri" w:cs="Calibri"/>
          <w:b/>
          <w:sz w:val="20"/>
          <w:szCs w:val="20"/>
        </w:rPr>
        <w:t>Job Title</w:t>
      </w:r>
      <w:r w:rsidRPr="00B82AA4">
        <w:rPr>
          <w:rFonts w:ascii="Calibri" w:hAnsi="Calibri" w:cs="Calibri"/>
          <w:b/>
          <w:sz w:val="20"/>
          <w:szCs w:val="20"/>
        </w:rPr>
        <w:tab/>
      </w:r>
      <w:r w:rsidRPr="00B82AA4">
        <w:rPr>
          <w:rFonts w:ascii="Calibri" w:hAnsi="Calibri" w:cs="Calibri"/>
          <w:b/>
          <w:sz w:val="20"/>
          <w:szCs w:val="20"/>
        </w:rPr>
        <w:tab/>
      </w:r>
      <w:r w:rsidR="0046388C" w:rsidRPr="00B82AA4">
        <w:rPr>
          <w:rFonts w:ascii="Calibri" w:hAnsi="Calibri" w:cs="Calibri"/>
          <w:b/>
          <w:sz w:val="20"/>
          <w:szCs w:val="20"/>
        </w:rPr>
        <w:tab/>
      </w:r>
      <w:r w:rsidRPr="00B82AA4">
        <w:rPr>
          <w:rFonts w:ascii="Calibri" w:hAnsi="Calibri" w:cs="Calibri"/>
          <w:b/>
          <w:sz w:val="20"/>
          <w:szCs w:val="20"/>
        </w:rPr>
        <w:t>: Senior Cisco Voice Specialist</w:t>
      </w:r>
    </w:p>
    <w:p w14:paraId="066A354C" w14:textId="77777777" w:rsidR="009D1742" w:rsidRPr="00B82AA4" w:rsidRDefault="009D1742">
      <w:pPr>
        <w:widowControl w:val="0"/>
        <w:autoSpaceDE w:val="0"/>
        <w:ind w:left="2160" w:hanging="2160"/>
        <w:rPr>
          <w:rFonts w:ascii="Calibri" w:hAnsi="Calibri" w:cs="Calibri"/>
        </w:rPr>
      </w:pPr>
      <w:r w:rsidRPr="00B82AA4">
        <w:rPr>
          <w:rFonts w:ascii="Calibri" w:hAnsi="Calibri" w:cs="Calibri"/>
          <w:b/>
          <w:sz w:val="20"/>
          <w:szCs w:val="20"/>
        </w:rPr>
        <w:t>Responsibilities</w:t>
      </w:r>
      <w:r w:rsidRPr="00B82AA4">
        <w:rPr>
          <w:rFonts w:ascii="Calibri" w:hAnsi="Calibri" w:cs="Calibri"/>
          <w:b/>
          <w:sz w:val="20"/>
          <w:szCs w:val="20"/>
        </w:rPr>
        <w:tab/>
        <w:t xml:space="preserve">: </w:t>
      </w:r>
      <w:proofErr w:type="spellStart"/>
      <w:r w:rsidRPr="00B82AA4">
        <w:rPr>
          <w:rFonts w:ascii="Calibri" w:hAnsi="Calibri" w:cs="Calibri"/>
          <w:sz w:val="20"/>
          <w:szCs w:val="20"/>
        </w:rPr>
        <w:t>Nexio</w:t>
      </w:r>
      <w:proofErr w:type="spellEnd"/>
      <w:r w:rsidRPr="00B82AA4">
        <w:rPr>
          <w:rFonts w:ascii="Calibri" w:hAnsi="Calibri" w:cs="Calibri"/>
          <w:sz w:val="20"/>
          <w:szCs w:val="20"/>
        </w:rPr>
        <w:t xml:space="preserve"> is a systems integrator company. I work on projects and operations. </w:t>
      </w:r>
    </w:p>
    <w:p w14:paraId="338B5371" w14:textId="77777777" w:rsidR="009D1742" w:rsidRPr="00B82AA4" w:rsidRDefault="009D1742">
      <w:pPr>
        <w:widowControl w:val="0"/>
        <w:autoSpaceDE w:val="0"/>
        <w:ind w:left="2160" w:hanging="2160"/>
        <w:rPr>
          <w:rFonts w:ascii="Calibri" w:hAnsi="Calibri" w:cs="Calibri"/>
        </w:rPr>
      </w:pPr>
      <w:r w:rsidRPr="00B82AA4">
        <w:rPr>
          <w:rFonts w:ascii="Calibri" w:hAnsi="Calibri" w:cs="Calibri"/>
          <w:b/>
          <w:sz w:val="20"/>
          <w:szCs w:val="20"/>
        </w:rPr>
        <w:tab/>
        <w:t>Projects I have implemented include:</w:t>
      </w:r>
    </w:p>
    <w:p w14:paraId="030CDDB0" w14:textId="77777777" w:rsidR="009D1742" w:rsidRPr="00B82AA4" w:rsidRDefault="009D1742">
      <w:pPr>
        <w:widowControl w:val="0"/>
        <w:autoSpaceDE w:val="0"/>
        <w:ind w:left="2160"/>
        <w:rPr>
          <w:rFonts w:ascii="Calibri" w:hAnsi="Calibri" w:cs="Calibri"/>
        </w:rPr>
      </w:pPr>
      <w:r w:rsidRPr="00B82AA4">
        <w:rPr>
          <w:rFonts w:ascii="Calibri" w:hAnsi="Calibri" w:cs="Calibri"/>
          <w:b/>
          <w:sz w:val="20"/>
          <w:szCs w:val="20"/>
          <w:u w:val="single"/>
        </w:rPr>
        <w:t>1. Voice, Video Conferencing and Collaboration Edge on UC version 11.5 using BE6k</w:t>
      </w:r>
      <w:r w:rsidR="005E13A2" w:rsidRPr="00B82AA4">
        <w:rPr>
          <w:rFonts w:ascii="Calibri" w:hAnsi="Calibri" w:cs="Calibri"/>
          <w:bCs/>
          <w:sz w:val="20"/>
          <w:szCs w:val="20"/>
        </w:rPr>
        <w:t xml:space="preserve">. Compiled User Acceptance Test Document and gave Admin Training to the IT Resources at the client’s site, </w:t>
      </w:r>
      <w:r w:rsidR="00B736D3" w:rsidRPr="00B82AA4">
        <w:rPr>
          <w:rFonts w:ascii="Calibri" w:hAnsi="Calibri" w:cs="Calibri"/>
          <w:bCs/>
          <w:sz w:val="20"/>
          <w:szCs w:val="20"/>
        </w:rPr>
        <w:t>to</w:t>
      </w:r>
      <w:r w:rsidR="005E13A2" w:rsidRPr="00B82AA4">
        <w:rPr>
          <w:rFonts w:ascii="Calibri" w:hAnsi="Calibri" w:cs="Calibri"/>
          <w:bCs/>
          <w:sz w:val="20"/>
          <w:szCs w:val="20"/>
        </w:rPr>
        <w:t xml:space="preserve"> understand the implemented Solution and can perform basic troubleshooting. Compiled As-Built Document after completion of the project</w:t>
      </w:r>
    </w:p>
    <w:p w14:paraId="1FA14EEE" w14:textId="77777777" w:rsidR="009D1742" w:rsidRPr="00B82AA4" w:rsidRDefault="009D1742">
      <w:pPr>
        <w:widowControl w:val="0"/>
        <w:autoSpaceDE w:val="0"/>
        <w:ind w:left="2160" w:hanging="2160"/>
        <w:rPr>
          <w:rFonts w:ascii="Calibri" w:hAnsi="Calibri" w:cs="Calibri"/>
        </w:rPr>
      </w:pPr>
      <w:r w:rsidRPr="00B82AA4">
        <w:rPr>
          <w:rFonts w:ascii="Calibri" w:hAnsi="Calibri" w:cs="Calibri"/>
          <w:bCs/>
          <w:sz w:val="20"/>
          <w:szCs w:val="20"/>
        </w:rPr>
        <w:tab/>
        <w:t>- Voice: CUCM, CUC, IMP, CUAC Standard, Voice Gateways with SIP Trunks to Vodacom SIP VoIP for inbound &amp; outbound PSTN calls, 7841 phones, 8851 phones, Jabber (Windows, Android, Apple iOS)</w:t>
      </w:r>
    </w:p>
    <w:p w14:paraId="0A5DB777" w14:textId="77777777" w:rsidR="009D1742" w:rsidRPr="00B82AA4" w:rsidRDefault="009D1742">
      <w:pPr>
        <w:widowControl w:val="0"/>
        <w:autoSpaceDE w:val="0"/>
        <w:ind w:left="2160" w:hanging="2160"/>
        <w:rPr>
          <w:rFonts w:ascii="Calibri" w:hAnsi="Calibri" w:cs="Calibri"/>
        </w:rPr>
      </w:pPr>
      <w:r w:rsidRPr="00B82AA4">
        <w:rPr>
          <w:rFonts w:ascii="Calibri" w:hAnsi="Calibri" w:cs="Calibri"/>
          <w:bCs/>
          <w:sz w:val="20"/>
          <w:szCs w:val="20"/>
        </w:rPr>
        <w:tab/>
        <w:t>- Video: virtual Telepresence Server, Telepresence Conductor, TMS (Telepresence Management System), MX 300 Series Video Endpoints</w:t>
      </w:r>
    </w:p>
    <w:p w14:paraId="485400C9" w14:textId="77777777" w:rsidR="009D1742" w:rsidRPr="00B82AA4" w:rsidRDefault="009D1742">
      <w:pPr>
        <w:widowControl w:val="0"/>
        <w:autoSpaceDE w:val="0"/>
        <w:ind w:left="2160" w:hanging="2160"/>
        <w:rPr>
          <w:rFonts w:ascii="Calibri" w:hAnsi="Calibri" w:cs="Calibri"/>
        </w:rPr>
      </w:pPr>
      <w:r w:rsidRPr="00B82AA4">
        <w:rPr>
          <w:rFonts w:ascii="Calibri" w:hAnsi="Calibri" w:cs="Calibri"/>
          <w:bCs/>
          <w:sz w:val="20"/>
          <w:szCs w:val="20"/>
        </w:rPr>
        <w:tab/>
        <w:t>- UC Collaboration Edge: Expressway-C, Expressway-E - used these for the MRA feature</w:t>
      </w:r>
    </w:p>
    <w:p w14:paraId="59AEED78" w14:textId="77777777" w:rsidR="009D1742" w:rsidRPr="00B82AA4" w:rsidRDefault="009D1742">
      <w:pPr>
        <w:widowControl w:val="0"/>
        <w:autoSpaceDE w:val="0"/>
        <w:ind w:left="2160" w:hanging="2160"/>
        <w:rPr>
          <w:rFonts w:ascii="Calibri" w:hAnsi="Calibri" w:cs="Calibri"/>
        </w:rPr>
      </w:pPr>
      <w:r w:rsidRPr="00B82AA4">
        <w:rPr>
          <w:rFonts w:ascii="Calibri" w:hAnsi="Calibri" w:cs="Calibri"/>
          <w:bCs/>
          <w:sz w:val="20"/>
          <w:szCs w:val="20"/>
        </w:rPr>
        <w:tab/>
        <w:t>- Certificates: Internal CA for all UC certs required internally</w:t>
      </w:r>
    </w:p>
    <w:p w14:paraId="26D8F541" w14:textId="77777777" w:rsidR="009D1742" w:rsidRPr="00B82AA4" w:rsidRDefault="009D1742">
      <w:pPr>
        <w:widowControl w:val="0"/>
        <w:autoSpaceDE w:val="0"/>
        <w:ind w:left="2160"/>
        <w:rPr>
          <w:rFonts w:ascii="Calibri" w:hAnsi="Calibri" w:cs="Calibri"/>
          <w:b/>
          <w:u w:val="single"/>
        </w:rPr>
      </w:pPr>
      <w:r w:rsidRPr="00B82AA4">
        <w:rPr>
          <w:rFonts w:ascii="Calibri" w:hAnsi="Calibri" w:cs="Calibri"/>
          <w:b/>
          <w:sz w:val="20"/>
          <w:szCs w:val="20"/>
          <w:u w:val="single"/>
        </w:rPr>
        <w:t>2. Call Center migration and upgrade from version 7.1 to version 11.5 using customer's existing server farm/VM Environment</w:t>
      </w:r>
      <w:r w:rsidR="005E13A2" w:rsidRPr="00B82AA4">
        <w:rPr>
          <w:rFonts w:ascii="Calibri" w:hAnsi="Calibri" w:cs="Calibri"/>
          <w:b/>
          <w:sz w:val="20"/>
          <w:szCs w:val="20"/>
          <w:u w:val="single"/>
        </w:rPr>
        <w:t xml:space="preserve">. </w:t>
      </w:r>
      <w:r w:rsidR="005E13A2" w:rsidRPr="00B82AA4">
        <w:rPr>
          <w:rFonts w:ascii="Calibri" w:hAnsi="Calibri" w:cs="Calibri"/>
          <w:bCs/>
          <w:sz w:val="20"/>
          <w:szCs w:val="20"/>
        </w:rPr>
        <w:t xml:space="preserve">Compiled High Level Design Document, User Acceptance Test Document and gave Admin Training to the IT Resources at the client’s site, </w:t>
      </w:r>
      <w:r w:rsidR="008C22DC">
        <w:rPr>
          <w:rFonts w:ascii="Calibri" w:hAnsi="Calibri" w:cs="Calibri"/>
          <w:bCs/>
          <w:sz w:val="20"/>
          <w:szCs w:val="20"/>
        </w:rPr>
        <w:t>to</w:t>
      </w:r>
      <w:r w:rsidR="005E13A2" w:rsidRPr="00B82AA4">
        <w:rPr>
          <w:rFonts w:ascii="Calibri" w:hAnsi="Calibri" w:cs="Calibri"/>
          <w:bCs/>
          <w:sz w:val="20"/>
          <w:szCs w:val="20"/>
        </w:rPr>
        <w:t xml:space="preserve"> understand the implemented Solution and can perform basic troubleshooting. Compiled As-Built Document after completion of the project.</w:t>
      </w:r>
    </w:p>
    <w:p w14:paraId="6C457E3A" w14:textId="77777777" w:rsidR="009D1742" w:rsidRPr="00B82AA4" w:rsidRDefault="009D1742">
      <w:pPr>
        <w:widowControl w:val="0"/>
        <w:autoSpaceDE w:val="0"/>
        <w:ind w:left="2160" w:hanging="2160"/>
        <w:rPr>
          <w:rFonts w:ascii="Calibri" w:hAnsi="Calibri" w:cs="Calibri"/>
        </w:rPr>
      </w:pPr>
      <w:r w:rsidRPr="00B82AA4">
        <w:rPr>
          <w:rFonts w:ascii="Calibri" w:hAnsi="Calibri" w:cs="Calibri"/>
          <w:bCs/>
          <w:sz w:val="20"/>
          <w:szCs w:val="20"/>
        </w:rPr>
        <w:tab/>
        <w:t xml:space="preserve">- CUCM, CUC, CUCCX, Finesse Desktop, CUIC (co-resident w/ UCCX), IMP, CUAC Advanced, Voice Gateways with SIP Trunks to Vodacom SIP VoIP for inbound &amp; outbound PSTN calls, integration w/ </w:t>
      </w:r>
      <w:proofErr w:type="spellStart"/>
      <w:r w:rsidRPr="00B82AA4">
        <w:rPr>
          <w:rFonts w:ascii="Calibri" w:hAnsi="Calibri" w:cs="Calibri"/>
          <w:bCs/>
          <w:sz w:val="20"/>
          <w:szCs w:val="20"/>
        </w:rPr>
        <w:t>Rightfax</w:t>
      </w:r>
      <w:proofErr w:type="spellEnd"/>
      <w:r w:rsidRPr="00B82AA4">
        <w:rPr>
          <w:rFonts w:ascii="Calibri" w:hAnsi="Calibri" w:cs="Calibri"/>
          <w:bCs/>
          <w:sz w:val="20"/>
          <w:szCs w:val="20"/>
        </w:rPr>
        <w:t xml:space="preserve">, integration w/ </w:t>
      </w:r>
      <w:proofErr w:type="spellStart"/>
      <w:r w:rsidRPr="00B82AA4">
        <w:rPr>
          <w:rFonts w:ascii="Calibri" w:hAnsi="Calibri" w:cs="Calibri"/>
          <w:bCs/>
          <w:sz w:val="20"/>
          <w:szCs w:val="20"/>
        </w:rPr>
        <w:t>WebRecall</w:t>
      </w:r>
      <w:proofErr w:type="spellEnd"/>
      <w:r w:rsidRPr="00B82AA4">
        <w:rPr>
          <w:rFonts w:ascii="Calibri" w:hAnsi="Calibri" w:cs="Calibri"/>
          <w:bCs/>
          <w:sz w:val="20"/>
          <w:szCs w:val="20"/>
        </w:rPr>
        <w:t xml:space="preserve"> for CC Recording </w:t>
      </w:r>
    </w:p>
    <w:p w14:paraId="41085914" w14:textId="77777777" w:rsidR="009D1742" w:rsidRPr="00B82AA4" w:rsidRDefault="009D1742">
      <w:pPr>
        <w:widowControl w:val="0"/>
        <w:autoSpaceDE w:val="0"/>
        <w:ind w:left="2160" w:hanging="2160"/>
        <w:rPr>
          <w:rFonts w:ascii="Calibri" w:hAnsi="Calibri" w:cs="Calibri"/>
        </w:rPr>
      </w:pPr>
      <w:r w:rsidRPr="00B82AA4">
        <w:rPr>
          <w:rFonts w:ascii="Calibri" w:hAnsi="Calibri" w:cs="Calibri"/>
          <w:bCs/>
          <w:sz w:val="20"/>
          <w:szCs w:val="20"/>
        </w:rPr>
        <w:tab/>
        <w:t>- Certificates: Internal CA for all UC certs required internally</w:t>
      </w:r>
    </w:p>
    <w:p w14:paraId="784E1E37" w14:textId="77777777" w:rsidR="009D1742" w:rsidRPr="00B82AA4" w:rsidRDefault="009D1742">
      <w:pPr>
        <w:widowControl w:val="0"/>
        <w:autoSpaceDE w:val="0"/>
        <w:ind w:left="2160"/>
        <w:rPr>
          <w:rFonts w:ascii="Calibri" w:hAnsi="Calibri" w:cs="Calibri"/>
          <w:b/>
          <w:u w:val="single"/>
        </w:rPr>
      </w:pPr>
      <w:r w:rsidRPr="00B82AA4">
        <w:rPr>
          <w:rFonts w:ascii="Calibri" w:hAnsi="Calibri" w:cs="Calibri"/>
          <w:b/>
          <w:sz w:val="20"/>
          <w:szCs w:val="20"/>
          <w:u w:val="single"/>
        </w:rPr>
        <w:t>3. Transitioning to SIP Trunk for outbound calls only</w:t>
      </w:r>
    </w:p>
    <w:p w14:paraId="67EA2EE5" w14:textId="77777777" w:rsidR="009D1742" w:rsidRPr="00B82AA4" w:rsidRDefault="009D1742">
      <w:pPr>
        <w:widowControl w:val="0"/>
        <w:autoSpaceDE w:val="0"/>
        <w:ind w:left="2160" w:hanging="2160"/>
        <w:rPr>
          <w:rFonts w:ascii="Calibri" w:hAnsi="Calibri" w:cs="Calibri"/>
        </w:rPr>
      </w:pPr>
      <w:r w:rsidRPr="00B82AA4">
        <w:rPr>
          <w:rFonts w:ascii="Calibri" w:hAnsi="Calibri" w:cs="Calibri"/>
          <w:bCs/>
          <w:sz w:val="20"/>
          <w:szCs w:val="20"/>
        </w:rPr>
        <w:tab/>
        <w:t>- Inbound calls were still getting routed via Telkom's E1</w:t>
      </w:r>
    </w:p>
    <w:p w14:paraId="1E15FE68" w14:textId="77777777" w:rsidR="009D1742" w:rsidRPr="00B82AA4" w:rsidRDefault="009D1742">
      <w:pPr>
        <w:widowControl w:val="0"/>
        <w:autoSpaceDE w:val="0"/>
        <w:ind w:left="2160" w:hanging="2160"/>
        <w:rPr>
          <w:rFonts w:ascii="Calibri" w:hAnsi="Calibri" w:cs="Calibri"/>
        </w:rPr>
      </w:pPr>
      <w:r w:rsidRPr="00B82AA4">
        <w:rPr>
          <w:rFonts w:ascii="Calibri" w:hAnsi="Calibri" w:cs="Calibri"/>
          <w:bCs/>
          <w:sz w:val="20"/>
          <w:szCs w:val="20"/>
        </w:rPr>
        <w:tab/>
        <w:t>- Implemented CUBE and SIP Trunk to Vodacom SIP VoIP</w:t>
      </w:r>
      <w:r w:rsidR="005E13A2" w:rsidRPr="00B82AA4">
        <w:rPr>
          <w:rFonts w:ascii="Calibri" w:hAnsi="Calibri" w:cs="Calibri"/>
          <w:bCs/>
          <w:sz w:val="20"/>
          <w:szCs w:val="20"/>
        </w:rPr>
        <w:t>. The client was running CUCM 11.5</w:t>
      </w:r>
    </w:p>
    <w:p w14:paraId="4CCD8EE2" w14:textId="77777777" w:rsidR="009D1742" w:rsidRPr="00B82AA4" w:rsidRDefault="009D1742">
      <w:pPr>
        <w:widowControl w:val="0"/>
        <w:autoSpaceDE w:val="0"/>
        <w:ind w:left="2160"/>
        <w:rPr>
          <w:rFonts w:ascii="Calibri" w:hAnsi="Calibri" w:cs="Calibri"/>
          <w:b/>
          <w:u w:val="single"/>
        </w:rPr>
      </w:pPr>
      <w:r w:rsidRPr="00B82AA4">
        <w:rPr>
          <w:rFonts w:ascii="Calibri" w:hAnsi="Calibri" w:cs="Calibri"/>
          <w:b/>
          <w:sz w:val="20"/>
          <w:szCs w:val="20"/>
          <w:u w:val="single"/>
        </w:rPr>
        <w:t xml:space="preserve">4. </w:t>
      </w:r>
      <w:r w:rsidR="005E13A2" w:rsidRPr="00B82AA4">
        <w:rPr>
          <w:rFonts w:ascii="Calibri" w:hAnsi="Calibri" w:cs="Calibri"/>
          <w:b/>
          <w:sz w:val="20"/>
          <w:szCs w:val="20"/>
          <w:u w:val="single"/>
        </w:rPr>
        <w:t xml:space="preserve">Design Change: </w:t>
      </w:r>
      <w:r w:rsidRPr="00B82AA4">
        <w:rPr>
          <w:rFonts w:ascii="Calibri" w:hAnsi="Calibri" w:cs="Calibri"/>
          <w:b/>
          <w:sz w:val="20"/>
          <w:szCs w:val="20"/>
          <w:u w:val="single"/>
        </w:rPr>
        <w:t>Transitioning to CUBE SIP Trunking</w:t>
      </w:r>
    </w:p>
    <w:p w14:paraId="04EF494D" w14:textId="77777777" w:rsidR="009D1742" w:rsidRPr="00B82AA4" w:rsidRDefault="009D1742" w:rsidP="005E13A2">
      <w:pPr>
        <w:widowControl w:val="0"/>
        <w:autoSpaceDE w:val="0"/>
        <w:ind w:left="2160" w:hanging="2160"/>
        <w:rPr>
          <w:rFonts w:ascii="Calibri" w:hAnsi="Calibri" w:cs="Calibri"/>
        </w:rPr>
      </w:pPr>
      <w:r w:rsidRPr="00B82AA4">
        <w:rPr>
          <w:rFonts w:ascii="Calibri" w:hAnsi="Calibri" w:cs="Calibri"/>
          <w:bCs/>
          <w:sz w:val="20"/>
          <w:szCs w:val="20"/>
        </w:rPr>
        <w:tab/>
        <w:t xml:space="preserve">- SIP Trunk to Vodacom SIP VoIP were </w:t>
      </w:r>
      <w:proofErr w:type="gramStart"/>
      <w:r w:rsidRPr="00B82AA4">
        <w:rPr>
          <w:rFonts w:ascii="Calibri" w:hAnsi="Calibri" w:cs="Calibri"/>
          <w:bCs/>
          <w:sz w:val="20"/>
          <w:szCs w:val="20"/>
        </w:rPr>
        <w:t>connecting</w:t>
      </w:r>
      <w:proofErr w:type="gramEnd"/>
      <w:r w:rsidRPr="00B82AA4">
        <w:rPr>
          <w:rFonts w:ascii="Calibri" w:hAnsi="Calibri" w:cs="Calibri"/>
          <w:bCs/>
          <w:sz w:val="20"/>
          <w:szCs w:val="20"/>
        </w:rPr>
        <w:t xml:space="preserve"> via CUCM</w:t>
      </w:r>
      <w:r w:rsidR="005E13A2" w:rsidRPr="00B82AA4">
        <w:rPr>
          <w:rFonts w:ascii="Calibri" w:hAnsi="Calibri" w:cs="Calibri"/>
          <w:bCs/>
          <w:sz w:val="20"/>
          <w:szCs w:val="20"/>
        </w:rPr>
        <w:t xml:space="preserve">. I planned for &amp; </w:t>
      </w:r>
      <w:r w:rsidRPr="00B82AA4">
        <w:rPr>
          <w:rFonts w:ascii="Calibri" w:hAnsi="Calibri" w:cs="Calibri"/>
          <w:bCs/>
          <w:sz w:val="20"/>
          <w:szCs w:val="20"/>
        </w:rPr>
        <w:t>configured CUBE</w:t>
      </w:r>
      <w:r w:rsidR="005E13A2" w:rsidRPr="00B82AA4">
        <w:rPr>
          <w:rFonts w:ascii="Calibri" w:hAnsi="Calibri" w:cs="Calibri"/>
          <w:bCs/>
          <w:sz w:val="20"/>
          <w:szCs w:val="20"/>
        </w:rPr>
        <w:t xml:space="preserve">, </w:t>
      </w:r>
      <w:r w:rsidRPr="00B82AA4">
        <w:rPr>
          <w:rFonts w:ascii="Calibri" w:hAnsi="Calibri" w:cs="Calibri"/>
          <w:bCs/>
          <w:sz w:val="20"/>
          <w:szCs w:val="20"/>
        </w:rPr>
        <w:t>mov</w:t>
      </w:r>
      <w:r w:rsidR="005E13A2" w:rsidRPr="00B82AA4">
        <w:rPr>
          <w:rFonts w:ascii="Calibri" w:hAnsi="Calibri" w:cs="Calibri"/>
          <w:bCs/>
          <w:sz w:val="20"/>
          <w:szCs w:val="20"/>
        </w:rPr>
        <w:t>ing</w:t>
      </w:r>
      <w:r w:rsidRPr="00B82AA4">
        <w:rPr>
          <w:rFonts w:ascii="Calibri" w:hAnsi="Calibri" w:cs="Calibri"/>
          <w:bCs/>
          <w:sz w:val="20"/>
          <w:szCs w:val="20"/>
        </w:rPr>
        <w:t xml:space="preserve"> the SIP Trunks to CUBE, so flow was CUCM---CUBE---Vodacom SP, from CUCM---Vodacom SP</w:t>
      </w:r>
      <w:r w:rsidR="005E13A2" w:rsidRPr="00B82AA4">
        <w:rPr>
          <w:rFonts w:ascii="Calibri" w:hAnsi="Calibri" w:cs="Calibri"/>
          <w:bCs/>
          <w:sz w:val="20"/>
          <w:szCs w:val="20"/>
        </w:rPr>
        <w:t>. This was done to improve the customer’s Architecture and resolve some codec-related issues</w:t>
      </w:r>
    </w:p>
    <w:p w14:paraId="6ADBB03D" w14:textId="77777777" w:rsidR="009D1742" w:rsidRPr="00B82AA4" w:rsidRDefault="009D1742">
      <w:pPr>
        <w:widowControl w:val="0"/>
        <w:autoSpaceDE w:val="0"/>
        <w:ind w:left="2160" w:hanging="2160"/>
        <w:rPr>
          <w:rFonts w:ascii="Calibri" w:hAnsi="Calibri" w:cs="Calibri"/>
        </w:rPr>
      </w:pPr>
      <w:r w:rsidRPr="00B82AA4">
        <w:rPr>
          <w:rFonts w:ascii="Calibri" w:hAnsi="Calibri" w:cs="Calibri"/>
          <w:bCs/>
          <w:sz w:val="20"/>
          <w:szCs w:val="20"/>
        </w:rPr>
        <w:tab/>
      </w:r>
      <w:r w:rsidR="005E13A2" w:rsidRPr="00B82AA4">
        <w:rPr>
          <w:rFonts w:ascii="Calibri" w:hAnsi="Calibri" w:cs="Calibri"/>
          <w:b/>
          <w:sz w:val="20"/>
          <w:szCs w:val="20"/>
          <w:u w:val="single"/>
        </w:rPr>
        <w:t>5</w:t>
      </w:r>
      <w:r w:rsidRPr="00B82AA4">
        <w:rPr>
          <w:rFonts w:ascii="Calibri" w:hAnsi="Calibri" w:cs="Calibri"/>
          <w:b/>
          <w:sz w:val="20"/>
          <w:szCs w:val="20"/>
          <w:u w:val="single"/>
        </w:rPr>
        <w:t>.</w:t>
      </w:r>
      <w:r w:rsidR="00CB41BD" w:rsidRPr="00B82AA4">
        <w:rPr>
          <w:rFonts w:ascii="Calibri" w:hAnsi="Calibri" w:cs="Calibri"/>
          <w:b/>
          <w:sz w:val="20"/>
          <w:szCs w:val="20"/>
          <w:u w:val="single"/>
        </w:rPr>
        <w:t xml:space="preserve"> </w:t>
      </w:r>
      <w:r w:rsidRPr="00B82AA4">
        <w:rPr>
          <w:rFonts w:ascii="Calibri" w:hAnsi="Calibri" w:cs="Calibri"/>
          <w:b/>
          <w:sz w:val="20"/>
          <w:szCs w:val="20"/>
          <w:u w:val="single"/>
        </w:rPr>
        <w:t>Upgrade of Cisco Voice Environment from version 11.x to 12.</w:t>
      </w:r>
      <w:r w:rsidR="005E13A2" w:rsidRPr="00B82AA4">
        <w:rPr>
          <w:rFonts w:ascii="Calibri" w:hAnsi="Calibri" w:cs="Calibri"/>
          <w:b/>
          <w:sz w:val="20"/>
          <w:szCs w:val="20"/>
          <w:u w:val="single"/>
        </w:rPr>
        <w:t>5</w:t>
      </w:r>
      <w:r w:rsidRPr="00B82AA4">
        <w:rPr>
          <w:rFonts w:ascii="Calibri" w:hAnsi="Calibri" w:cs="Calibri"/>
          <w:b/>
          <w:sz w:val="20"/>
          <w:szCs w:val="20"/>
          <w:u w:val="single"/>
        </w:rPr>
        <w:t>.</w:t>
      </w:r>
      <w:r w:rsidRPr="00B82AA4">
        <w:rPr>
          <w:rFonts w:ascii="Calibri" w:hAnsi="Calibri" w:cs="Calibri"/>
          <w:bCs/>
          <w:sz w:val="20"/>
          <w:szCs w:val="20"/>
        </w:rPr>
        <w:t xml:space="preserve"> This included Back Office Telephony and Contact Center. I compiled an Upgrade Document and then upgraded CUCM, CUCCX, CUC, IMP to version 12.5; and </w:t>
      </w:r>
      <w:r w:rsidRPr="00B82AA4">
        <w:rPr>
          <w:rFonts w:ascii="Calibri" w:hAnsi="Calibri" w:cs="Calibri"/>
          <w:bCs/>
          <w:sz w:val="20"/>
          <w:szCs w:val="20"/>
        </w:rPr>
        <w:lastRenderedPageBreak/>
        <w:t xml:space="preserve">CUAC to version 12.0. I also </w:t>
      </w:r>
      <w:proofErr w:type="gramStart"/>
      <w:r w:rsidRPr="00B82AA4">
        <w:rPr>
          <w:rFonts w:ascii="Calibri" w:hAnsi="Calibri" w:cs="Calibri"/>
          <w:bCs/>
          <w:sz w:val="20"/>
          <w:szCs w:val="20"/>
        </w:rPr>
        <w:t>migrated</w:t>
      </w:r>
      <w:proofErr w:type="gramEnd"/>
      <w:r w:rsidRPr="00B82AA4">
        <w:rPr>
          <w:rFonts w:ascii="Calibri" w:hAnsi="Calibri" w:cs="Calibri"/>
          <w:bCs/>
          <w:sz w:val="20"/>
          <w:szCs w:val="20"/>
        </w:rPr>
        <w:t xml:space="preserve"> the client from Traditional Cisco Licensing to Smart Licensing</w:t>
      </w:r>
    </w:p>
    <w:p w14:paraId="090506E1" w14:textId="77777777" w:rsidR="009D1742" w:rsidRPr="00B82AA4" w:rsidRDefault="009D1742">
      <w:pPr>
        <w:widowControl w:val="0"/>
        <w:autoSpaceDE w:val="0"/>
        <w:ind w:left="2160" w:hanging="2160"/>
        <w:rPr>
          <w:rFonts w:ascii="Calibri" w:hAnsi="Calibri" w:cs="Calibri"/>
        </w:rPr>
      </w:pPr>
      <w:r w:rsidRPr="00B82AA4">
        <w:rPr>
          <w:rFonts w:ascii="Calibri" w:hAnsi="Calibri" w:cs="Calibri"/>
          <w:bCs/>
          <w:sz w:val="20"/>
          <w:szCs w:val="20"/>
        </w:rPr>
        <w:tab/>
      </w:r>
      <w:r w:rsidR="005E13A2" w:rsidRPr="00B82AA4">
        <w:rPr>
          <w:rFonts w:ascii="Calibri" w:hAnsi="Calibri" w:cs="Calibri"/>
          <w:b/>
          <w:sz w:val="20"/>
          <w:szCs w:val="20"/>
          <w:u w:val="single"/>
        </w:rPr>
        <w:t>6</w:t>
      </w:r>
      <w:r w:rsidRPr="00B82AA4">
        <w:rPr>
          <w:rFonts w:ascii="Calibri" w:hAnsi="Calibri" w:cs="Calibri"/>
          <w:b/>
          <w:sz w:val="20"/>
          <w:szCs w:val="20"/>
          <w:u w:val="single"/>
        </w:rPr>
        <w:t>. Upgrade of Cisco Voice, Video Conferencing and Collaboration Edge Environments from version 11.x to 12.</w:t>
      </w:r>
      <w:r w:rsidR="00CB41BD" w:rsidRPr="00B82AA4">
        <w:rPr>
          <w:rFonts w:ascii="Calibri" w:hAnsi="Calibri" w:cs="Calibri"/>
          <w:b/>
          <w:sz w:val="20"/>
          <w:szCs w:val="20"/>
          <w:u w:val="single"/>
        </w:rPr>
        <w:t>x</w:t>
      </w:r>
      <w:r w:rsidRPr="00B82AA4">
        <w:rPr>
          <w:rFonts w:ascii="Calibri" w:hAnsi="Calibri" w:cs="Calibri"/>
          <w:bCs/>
          <w:sz w:val="20"/>
          <w:szCs w:val="20"/>
        </w:rPr>
        <w:t>. I upgraded CUCM, IMP from version 11.5 to version 12.5. I also upgraded CMS from version 2.1 to version 2.7 and am planning on upgrading it to version 3</w:t>
      </w:r>
      <w:r w:rsidR="00CB41BD" w:rsidRPr="00B82AA4">
        <w:rPr>
          <w:rFonts w:ascii="Calibri" w:hAnsi="Calibri" w:cs="Calibri"/>
          <w:bCs/>
          <w:sz w:val="20"/>
          <w:szCs w:val="20"/>
        </w:rPr>
        <w:t>.x</w:t>
      </w:r>
      <w:r w:rsidRPr="00B82AA4">
        <w:rPr>
          <w:rFonts w:ascii="Calibri" w:hAnsi="Calibri" w:cs="Calibri"/>
          <w:bCs/>
          <w:sz w:val="20"/>
          <w:szCs w:val="20"/>
        </w:rPr>
        <w:t xml:space="preserve"> in the coming weeks; I also implemented CMM and TMS with integration into MS Exchange </w:t>
      </w:r>
      <w:r w:rsidR="008C22DC" w:rsidRPr="00B82AA4">
        <w:rPr>
          <w:rFonts w:ascii="Calibri" w:hAnsi="Calibri" w:cs="Calibri"/>
          <w:bCs/>
          <w:sz w:val="20"/>
          <w:szCs w:val="20"/>
        </w:rPr>
        <w:t>to</w:t>
      </w:r>
      <w:r w:rsidRPr="00B82AA4">
        <w:rPr>
          <w:rFonts w:ascii="Calibri" w:hAnsi="Calibri" w:cs="Calibri"/>
          <w:bCs/>
          <w:sz w:val="20"/>
          <w:szCs w:val="20"/>
        </w:rPr>
        <w:t xml:space="preserve"> enable scheduling of VC (CMS) Meetings within Outlook. I upgraded the Expressway-C and Expressway-E pair from version 8.8 to version 12.5</w:t>
      </w:r>
    </w:p>
    <w:p w14:paraId="20E59CD0" w14:textId="77777777" w:rsidR="009D1742" w:rsidRPr="00B82AA4" w:rsidRDefault="009D1742">
      <w:pPr>
        <w:widowControl w:val="0"/>
        <w:autoSpaceDE w:val="0"/>
        <w:ind w:left="2160" w:hanging="2160"/>
        <w:rPr>
          <w:rFonts w:ascii="Calibri" w:hAnsi="Calibri" w:cs="Calibri"/>
        </w:rPr>
      </w:pPr>
      <w:r w:rsidRPr="00B82AA4">
        <w:rPr>
          <w:rFonts w:ascii="Calibri" w:hAnsi="Calibri" w:cs="Calibri"/>
          <w:bCs/>
          <w:sz w:val="20"/>
          <w:szCs w:val="20"/>
        </w:rPr>
        <w:tab/>
      </w:r>
      <w:r w:rsidR="005E13A2" w:rsidRPr="00B82AA4">
        <w:rPr>
          <w:rFonts w:ascii="Calibri" w:hAnsi="Calibri" w:cs="Calibri"/>
          <w:b/>
          <w:sz w:val="20"/>
          <w:szCs w:val="20"/>
          <w:u w:val="single"/>
        </w:rPr>
        <w:t>7</w:t>
      </w:r>
      <w:r w:rsidRPr="00B82AA4">
        <w:rPr>
          <w:rFonts w:ascii="Calibri" w:hAnsi="Calibri" w:cs="Calibri"/>
          <w:b/>
          <w:sz w:val="20"/>
          <w:szCs w:val="20"/>
          <w:u w:val="single"/>
        </w:rPr>
        <w:t>. Collaboration Security</w:t>
      </w:r>
      <w:r w:rsidR="008C2053" w:rsidRPr="00B82AA4">
        <w:rPr>
          <w:rFonts w:ascii="Calibri" w:hAnsi="Calibri" w:cs="Calibri"/>
          <w:b/>
          <w:sz w:val="20"/>
          <w:szCs w:val="20"/>
          <w:u w:val="single"/>
        </w:rPr>
        <w:t xml:space="preserve"> via IP Telephony for 802.1x</w:t>
      </w:r>
      <w:r w:rsidRPr="00B82AA4">
        <w:rPr>
          <w:rFonts w:ascii="Calibri" w:hAnsi="Calibri" w:cs="Calibri"/>
          <w:bCs/>
          <w:sz w:val="20"/>
          <w:szCs w:val="20"/>
        </w:rPr>
        <w:t>: I performed an implementation of 802.1x</w:t>
      </w:r>
      <w:r w:rsidR="00D5367F">
        <w:rPr>
          <w:rFonts w:ascii="Calibri" w:hAnsi="Calibri" w:cs="Calibri"/>
          <w:bCs/>
          <w:sz w:val="20"/>
          <w:szCs w:val="20"/>
        </w:rPr>
        <w:t xml:space="preserve"> for Telephony</w:t>
      </w:r>
      <w:r w:rsidRPr="00B82AA4">
        <w:rPr>
          <w:rFonts w:ascii="Calibri" w:hAnsi="Calibri" w:cs="Calibri"/>
          <w:bCs/>
          <w:sz w:val="20"/>
          <w:szCs w:val="20"/>
        </w:rPr>
        <w:t xml:space="preserve"> on Cisco IP Phones</w:t>
      </w:r>
      <w:r w:rsidR="008C2053" w:rsidRPr="00B82AA4">
        <w:rPr>
          <w:rFonts w:ascii="Calibri" w:hAnsi="Calibri" w:cs="Calibri"/>
          <w:bCs/>
          <w:sz w:val="20"/>
          <w:szCs w:val="20"/>
        </w:rPr>
        <w:t xml:space="preserve"> and Cisco MX Series VC Endpoints</w:t>
      </w:r>
      <w:r w:rsidRPr="00B82AA4">
        <w:rPr>
          <w:rFonts w:ascii="Calibri" w:hAnsi="Calibri" w:cs="Calibri"/>
          <w:bCs/>
          <w:sz w:val="20"/>
          <w:szCs w:val="20"/>
        </w:rPr>
        <w:t xml:space="preserve"> </w:t>
      </w:r>
      <w:r w:rsidR="008C22DC" w:rsidRPr="00B82AA4">
        <w:rPr>
          <w:rFonts w:ascii="Calibri" w:hAnsi="Calibri" w:cs="Calibri"/>
          <w:bCs/>
          <w:sz w:val="20"/>
          <w:szCs w:val="20"/>
        </w:rPr>
        <w:t>to</w:t>
      </w:r>
      <w:r w:rsidRPr="00B82AA4">
        <w:rPr>
          <w:rFonts w:ascii="Calibri" w:hAnsi="Calibri" w:cs="Calibri"/>
          <w:bCs/>
          <w:sz w:val="20"/>
          <w:szCs w:val="20"/>
        </w:rPr>
        <w:t xml:space="preserve"> prevent MAC Address Spoofing at a client’s site. The implementation I </w:t>
      </w:r>
      <w:r w:rsidR="00C76C99" w:rsidRPr="00B82AA4">
        <w:rPr>
          <w:rFonts w:ascii="Calibri" w:hAnsi="Calibri" w:cs="Calibri"/>
          <w:bCs/>
          <w:sz w:val="20"/>
          <w:szCs w:val="20"/>
        </w:rPr>
        <w:t>deployed</w:t>
      </w:r>
      <w:r w:rsidRPr="00B82AA4">
        <w:rPr>
          <w:rFonts w:ascii="Calibri" w:hAnsi="Calibri" w:cs="Calibri"/>
          <w:bCs/>
          <w:sz w:val="20"/>
          <w:szCs w:val="20"/>
        </w:rPr>
        <w:t xml:space="preserve"> was using CUCM 12.5 with Online CAPF</w:t>
      </w:r>
      <w:r w:rsidR="008C2053" w:rsidRPr="00B82AA4">
        <w:rPr>
          <w:rFonts w:ascii="Calibri" w:hAnsi="Calibri" w:cs="Calibri"/>
          <w:bCs/>
          <w:sz w:val="20"/>
          <w:szCs w:val="20"/>
        </w:rPr>
        <w:t>, with Phone LSCs and EAP-TLS</w:t>
      </w:r>
      <w:r w:rsidRPr="00B82AA4">
        <w:rPr>
          <w:rFonts w:ascii="Calibri" w:hAnsi="Calibri" w:cs="Calibri"/>
          <w:bCs/>
          <w:sz w:val="20"/>
          <w:szCs w:val="20"/>
        </w:rPr>
        <w:t xml:space="preserve">. The 802.1x integration was </w:t>
      </w:r>
      <w:r w:rsidR="00C76C99" w:rsidRPr="00B82AA4">
        <w:rPr>
          <w:rFonts w:ascii="Calibri" w:hAnsi="Calibri" w:cs="Calibri"/>
          <w:bCs/>
          <w:sz w:val="20"/>
          <w:szCs w:val="20"/>
        </w:rPr>
        <w:t>implemented</w:t>
      </w:r>
      <w:r w:rsidRPr="00B82AA4">
        <w:rPr>
          <w:rFonts w:ascii="Calibri" w:hAnsi="Calibri" w:cs="Calibri"/>
          <w:bCs/>
          <w:sz w:val="20"/>
          <w:szCs w:val="20"/>
        </w:rPr>
        <w:t xml:space="preserve"> </w:t>
      </w:r>
      <w:r w:rsidR="008C2053" w:rsidRPr="00B82AA4">
        <w:rPr>
          <w:rFonts w:ascii="Calibri" w:hAnsi="Calibri" w:cs="Calibri"/>
          <w:bCs/>
          <w:sz w:val="20"/>
          <w:szCs w:val="20"/>
        </w:rPr>
        <w:t>using</w:t>
      </w:r>
      <w:r w:rsidRPr="00B82AA4">
        <w:rPr>
          <w:rFonts w:ascii="Calibri" w:hAnsi="Calibri" w:cs="Calibri"/>
          <w:bCs/>
          <w:sz w:val="20"/>
          <w:szCs w:val="20"/>
        </w:rPr>
        <w:t xml:space="preserve"> </w:t>
      </w:r>
      <w:r w:rsidR="008C2053" w:rsidRPr="00B82AA4">
        <w:rPr>
          <w:rFonts w:ascii="Calibri" w:hAnsi="Calibri" w:cs="Calibri"/>
          <w:bCs/>
          <w:sz w:val="20"/>
          <w:szCs w:val="20"/>
        </w:rPr>
        <w:t xml:space="preserve">Microsoft CA, </w:t>
      </w:r>
      <w:r w:rsidRPr="00B82AA4">
        <w:rPr>
          <w:rFonts w:ascii="Calibri" w:hAnsi="Calibri" w:cs="Calibri"/>
          <w:bCs/>
          <w:sz w:val="20"/>
          <w:szCs w:val="20"/>
        </w:rPr>
        <w:t>CUCM, ISE and Cisco Switches</w:t>
      </w:r>
      <w:r w:rsidR="00C76C99" w:rsidRPr="00B82AA4">
        <w:rPr>
          <w:rFonts w:ascii="Calibri" w:hAnsi="Calibri" w:cs="Calibri"/>
          <w:bCs/>
          <w:sz w:val="20"/>
          <w:szCs w:val="20"/>
        </w:rPr>
        <w:t xml:space="preserve">. </w:t>
      </w:r>
    </w:p>
    <w:p w14:paraId="23BD9E72" w14:textId="77777777" w:rsidR="009D1742" w:rsidRPr="00B82AA4" w:rsidRDefault="009D1742">
      <w:pPr>
        <w:widowControl w:val="0"/>
        <w:autoSpaceDE w:val="0"/>
        <w:ind w:left="2160" w:hanging="2160"/>
        <w:rPr>
          <w:rFonts w:ascii="Calibri" w:hAnsi="Calibri" w:cs="Calibri"/>
        </w:rPr>
      </w:pPr>
      <w:r w:rsidRPr="00B82AA4">
        <w:rPr>
          <w:rFonts w:ascii="Calibri" w:hAnsi="Calibri" w:cs="Calibri"/>
          <w:bCs/>
          <w:sz w:val="20"/>
          <w:szCs w:val="20"/>
        </w:rPr>
        <w:tab/>
      </w:r>
      <w:r w:rsidR="005E13A2" w:rsidRPr="00B82AA4">
        <w:rPr>
          <w:rFonts w:ascii="Calibri" w:hAnsi="Calibri" w:cs="Calibri"/>
          <w:b/>
          <w:sz w:val="20"/>
          <w:szCs w:val="20"/>
          <w:u w:val="single"/>
        </w:rPr>
        <w:t>8</w:t>
      </w:r>
      <w:r w:rsidRPr="00B82AA4">
        <w:rPr>
          <w:rFonts w:ascii="Calibri" w:hAnsi="Calibri" w:cs="Calibri"/>
          <w:b/>
          <w:sz w:val="20"/>
          <w:szCs w:val="20"/>
          <w:u w:val="single"/>
        </w:rPr>
        <w:t xml:space="preserve">. Cisco WebEx </w:t>
      </w:r>
      <w:r w:rsidR="00CB41BD" w:rsidRPr="00B82AA4">
        <w:rPr>
          <w:rFonts w:ascii="Calibri" w:hAnsi="Calibri" w:cs="Calibri"/>
          <w:b/>
          <w:sz w:val="20"/>
          <w:szCs w:val="20"/>
          <w:u w:val="single"/>
        </w:rPr>
        <w:t xml:space="preserve">Edge/Hybrid </w:t>
      </w:r>
      <w:r w:rsidRPr="00B82AA4">
        <w:rPr>
          <w:rFonts w:ascii="Calibri" w:hAnsi="Calibri" w:cs="Calibri"/>
          <w:b/>
          <w:sz w:val="20"/>
          <w:szCs w:val="20"/>
          <w:u w:val="single"/>
        </w:rPr>
        <w:t>Cloud</w:t>
      </w:r>
      <w:r w:rsidRPr="00B82AA4">
        <w:rPr>
          <w:rFonts w:ascii="Calibri" w:hAnsi="Calibri" w:cs="Calibri"/>
          <w:bCs/>
          <w:sz w:val="20"/>
          <w:szCs w:val="20"/>
        </w:rPr>
        <w:t xml:space="preserve">: Implemented WebEx Hybrid Calling and Cloud-based Hybrid Calendar at </w:t>
      </w:r>
      <w:proofErr w:type="spellStart"/>
      <w:r w:rsidRPr="00B82AA4">
        <w:rPr>
          <w:rFonts w:ascii="Calibri" w:hAnsi="Calibri" w:cs="Calibri"/>
          <w:bCs/>
          <w:sz w:val="20"/>
          <w:szCs w:val="20"/>
        </w:rPr>
        <w:t>Nexio</w:t>
      </w:r>
      <w:proofErr w:type="spellEnd"/>
      <w:r w:rsidRPr="00B82AA4">
        <w:rPr>
          <w:rFonts w:ascii="Calibri" w:hAnsi="Calibri" w:cs="Calibri"/>
          <w:bCs/>
          <w:sz w:val="20"/>
          <w:szCs w:val="20"/>
        </w:rPr>
        <w:t xml:space="preserve"> for our in-house VC Solution. This enabled calling from WebEx-registered Devices (e.g. our WebEx Board) to the on-prem IPT, including internal extensions and PSTN Calls. I also, with my team implemented Cisco Video Integration for Microsoft Teams at our offices, using WebEx Board, MX800 G2 Series and MX300 G2 Series Endpoints and Microsoft CVI and WebRTC.</w:t>
      </w:r>
    </w:p>
    <w:p w14:paraId="3C744ECF" w14:textId="77777777" w:rsidR="009D1742" w:rsidRPr="00B82AA4" w:rsidRDefault="009D1742">
      <w:pPr>
        <w:widowControl w:val="0"/>
        <w:autoSpaceDE w:val="0"/>
        <w:ind w:left="2160" w:hanging="2160"/>
        <w:rPr>
          <w:rFonts w:ascii="Calibri" w:hAnsi="Calibri" w:cs="Calibri"/>
        </w:rPr>
      </w:pPr>
      <w:r w:rsidRPr="00B82AA4">
        <w:rPr>
          <w:rFonts w:ascii="Calibri" w:hAnsi="Calibri" w:cs="Calibri"/>
          <w:bCs/>
          <w:sz w:val="20"/>
          <w:szCs w:val="20"/>
        </w:rPr>
        <w:tab/>
      </w:r>
      <w:r w:rsidR="005E13A2" w:rsidRPr="00B82AA4">
        <w:rPr>
          <w:rFonts w:ascii="Calibri" w:hAnsi="Calibri" w:cs="Calibri"/>
          <w:b/>
          <w:sz w:val="20"/>
          <w:szCs w:val="20"/>
          <w:u w:val="single"/>
        </w:rPr>
        <w:t>9</w:t>
      </w:r>
      <w:r w:rsidRPr="00B82AA4">
        <w:rPr>
          <w:rFonts w:ascii="Calibri" w:hAnsi="Calibri" w:cs="Calibri"/>
          <w:b/>
          <w:sz w:val="20"/>
          <w:szCs w:val="20"/>
          <w:u w:val="single"/>
        </w:rPr>
        <w:t>.</w:t>
      </w:r>
      <w:r w:rsidR="00CB41BD" w:rsidRPr="00B82AA4">
        <w:rPr>
          <w:rFonts w:ascii="Calibri" w:hAnsi="Calibri" w:cs="Calibri"/>
          <w:b/>
          <w:sz w:val="20"/>
          <w:szCs w:val="20"/>
          <w:u w:val="single"/>
        </w:rPr>
        <w:t xml:space="preserve"> </w:t>
      </w:r>
      <w:r w:rsidRPr="00B82AA4">
        <w:rPr>
          <w:rFonts w:ascii="Calibri" w:hAnsi="Calibri" w:cs="Calibri"/>
          <w:b/>
          <w:sz w:val="20"/>
          <w:szCs w:val="20"/>
          <w:u w:val="single"/>
        </w:rPr>
        <w:t xml:space="preserve">Cisco </w:t>
      </w:r>
      <w:r w:rsidR="00A95242">
        <w:rPr>
          <w:rFonts w:ascii="Calibri" w:hAnsi="Calibri" w:cs="Calibri"/>
          <w:b/>
          <w:sz w:val="20"/>
          <w:szCs w:val="20"/>
          <w:u w:val="single"/>
        </w:rPr>
        <w:t xml:space="preserve">WebEx </w:t>
      </w:r>
      <w:r w:rsidRPr="00B82AA4">
        <w:rPr>
          <w:rFonts w:ascii="Calibri" w:hAnsi="Calibri" w:cs="Calibri"/>
          <w:b/>
          <w:sz w:val="20"/>
          <w:szCs w:val="20"/>
          <w:u w:val="single"/>
        </w:rPr>
        <w:t>Video Integration for Microsoft</w:t>
      </w:r>
      <w:r w:rsidR="00C76C99" w:rsidRPr="00B82AA4">
        <w:rPr>
          <w:rFonts w:ascii="Calibri" w:hAnsi="Calibri" w:cs="Calibri"/>
          <w:b/>
          <w:sz w:val="20"/>
          <w:szCs w:val="20"/>
          <w:u w:val="single"/>
        </w:rPr>
        <w:t xml:space="preserve"> </w:t>
      </w:r>
      <w:r w:rsidR="00A95242">
        <w:rPr>
          <w:rFonts w:ascii="Calibri" w:hAnsi="Calibri" w:cs="Calibri"/>
          <w:b/>
          <w:sz w:val="20"/>
          <w:szCs w:val="20"/>
          <w:u w:val="single"/>
        </w:rPr>
        <w:t xml:space="preserve">Team </w:t>
      </w:r>
      <w:r w:rsidR="00C76C99" w:rsidRPr="00B82AA4">
        <w:rPr>
          <w:rFonts w:ascii="Calibri" w:hAnsi="Calibri" w:cs="Calibri"/>
          <w:b/>
          <w:sz w:val="20"/>
          <w:szCs w:val="20"/>
          <w:u w:val="single"/>
        </w:rPr>
        <w:t>Solution</w:t>
      </w:r>
      <w:r w:rsidR="00A95242">
        <w:rPr>
          <w:rFonts w:ascii="Calibri" w:hAnsi="Calibri" w:cs="Calibri"/>
          <w:b/>
          <w:sz w:val="20"/>
          <w:szCs w:val="20"/>
          <w:u w:val="single"/>
        </w:rPr>
        <w:t xml:space="preserve"> and </w:t>
      </w:r>
      <w:r w:rsidR="00A95242" w:rsidRPr="00B82AA4">
        <w:rPr>
          <w:rFonts w:ascii="Calibri" w:hAnsi="Calibri" w:cs="Calibri"/>
          <w:b/>
          <w:sz w:val="20"/>
          <w:szCs w:val="20"/>
          <w:u w:val="single"/>
        </w:rPr>
        <w:t>WebEx Edge on Devices</w:t>
      </w:r>
      <w:r w:rsidRPr="00B82AA4">
        <w:rPr>
          <w:rFonts w:ascii="Calibri" w:hAnsi="Calibri" w:cs="Calibri"/>
          <w:bCs/>
          <w:sz w:val="20"/>
          <w:szCs w:val="20"/>
        </w:rPr>
        <w:t>: I compiled a Low</w:t>
      </w:r>
      <w:r w:rsidR="004F3AE3">
        <w:rPr>
          <w:rFonts w:ascii="Calibri" w:hAnsi="Calibri" w:cs="Calibri"/>
          <w:bCs/>
          <w:sz w:val="20"/>
          <w:szCs w:val="20"/>
        </w:rPr>
        <w:t>-</w:t>
      </w:r>
      <w:r w:rsidRPr="00B82AA4">
        <w:rPr>
          <w:rFonts w:ascii="Calibri" w:hAnsi="Calibri" w:cs="Calibri"/>
          <w:bCs/>
          <w:sz w:val="20"/>
          <w:szCs w:val="20"/>
        </w:rPr>
        <w:t>Level Design</w:t>
      </w:r>
      <w:r w:rsidR="004F3AE3">
        <w:rPr>
          <w:rFonts w:ascii="Calibri" w:hAnsi="Calibri" w:cs="Calibri"/>
          <w:bCs/>
          <w:sz w:val="20"/>
          <w:szCs w:val="20"/>
        </w:rPr>
        <w:t xml:space="preserve"> and As-Built Documentation for this Solution</w:t>
      </w:r>
      <w:r w:rsidRPr="00B82AA4">
        <w:rPr>
          <w:rFonts w:ascii="Calibri" w:hAnsi="Calibri" w:cs="Calibri"/>
          <w:bCs/>
          <w:sz w:val="20"/>
          <w:szCs w:val="20"/>
        </w:rPr>
        <w:t xml:space="preserve">. </w:t>
      </w:r>
      <w:r w:rsidR="004F3AE3">
        <w:rPr>
          <w:rFonts w:ascii="Calibri" w:hAnsi="Calibri" w:cs="Calibri"/>
          <w:bCs/>
          <w:sz w:val="20"/>
          <w:szCs w:val="20"/>
        </w:rPr>
        <w:t xml:space="preserve">I provisioned a WebEx Site for the </w:t>
      </w:r>
      <w:proofErr w:type="gramStart"/>
      <w:r w:rsidR="004F3AE3">
        <w:rPr>
          <w:rFonts w:ascii="Calibri" w:hAnsi="Calibri" w:cs="Calibri"/>
          <w:bCs/>
          <w:sz w:val="20"/>
          <w:szCs w:val="20"/>
        </w:rPr>
        <w:t>customer</w:t>
      </w:r>
      <w:proofErr w:type="gramEnd"/>
      <w:r w:rsidR="004F3AE3">
        <w:rPr>
          <w:rFonts w:ascii="Calibri" w:hAnsi="Calibri" w:cs="Calibri"/>
          <w:bCs/>
          <w:sz w:val="20"/>
          <w:szCs w:val="20"/>
        </w:rPr>
        <w:t xml:space="preserve"> and enabled PMR for the licensed users</w:t>
      </w:r>
      <w:r w:rsidR="00A95242">
        <w:rPr>
          <w:rFonts w:ascii="Calibri" w:hAnsi="Calibri" w:cs="Calibri"/>
          <w:bCs/>
          <w:sz w:val="20"/>
          <w:szCs w:val="20"/>
        </w:rPr>
        <w:t xml:space="preserve">. </w:t>
      </w:r>
      <w:r w:rsidR="004F3AE3">
        <w:rPr>
          <w:rFonts w:ascii="Calibri" w:hAnsi="Calibri" w:cs="Calibri"/>
          <w:bCs/>
          <w:sz w:val="20"/>
          <w:szCs w:val="20"/>
        </w:rPr>
        <w:t xml:space="preserve">The </w:t>
      </w:r>
      <w:r w:rsidR="00A95242">
        <w:rPr>
          <w:rFonts w:ascii="Calibri" w:hAnsi="Calibri" w:cs="Calibri"/>
          <w:bCs/>
          <w:sz w:val="20"/>
          <w:szCs w:val="20"/>
        </w:rPr>
        <w:t xml:space="preserve">Cisco WebEx Video Integration for Microsoft Teams </w:t>
      </w:r>
      <w:r w:rsidR="004F3AE3">
        <w:rPr>
          <w:rFonts w:ascii="Calibri" w:hAnsi="Calibri" w:cs="Calibri"/>
          <w:bCs/>
          <w:sz w:val="20"/>
          <w:szCs w:val="20"/>
        </w:rPr>
        <w:t>Solution</w:t>
      </w:r>
      <w:r w:rsidRPr="00B82AA4">
        <w:rPr>
          <w:rFonts w:ascii="Calibri" w:hAnsi="Calibri" w:cs="Calibri"/>
          <w:bCs/>
          <w:sz w:val="20"/>
          <w:szCs w:val="20"/>
        </w:rPr>
        <w:t xml:space="preserve"> enable</w:t>
      </w:r>
      <w:r w:rsidR="00EC6591" w:rsidRPr="00B82AA4">
        <w:rPr>
          <w:rFonts w:ascii="Calibri" w:hAnsi="Calibri" w:cs="Calibri"/>
          <w:bCs/>
          <w:sz w:val="20"/>
          <w:szCs w:val="20"/>
        </w:rPr>
        <w:t>s</w:t>
      </w:r>
      <w:r w:rsidRPr="00B82AA4">
        <w:rPr>
          <w:rFonts w:ascii="Calibri" w:hAnsi="Calibri" w:cs="Calibri"/>
          <w:bCs/>
          <w:sz w:val="20"/>
          <w:szCs w:val="20"/>
        </w:rPr>
        <w:t xml:space="preserve"> </w:t>
      </w:r>
      <w:r w:rsidR="004F3AE3">
        <w:rPr>
          <w:rFonts w:ascii="Calibri" w:hAnsi="Calibri" w:cs="Calibri"/>
          <w:bCs/>
          <w:sz w:val="20"/>
          <w:szCs w:val="20"/>
        </w:rPr>
        <w:t>users</w:t>
      </w:r>
      <w:r w:rsidRPr="00B82AA4">
        <w:rPr>
          <w:rFonts w:ascii="Calibri" w:hAnsi="Calibri" w:cs="Calibri"/>
          <w:bCs/>
          <w:sz w:val="20"/>
          <w:szCs w:val="20"/>
        </w:rPr>
        <w:t xml:space="preserve"> to join Microsoft Teams Meetings from their on-premises registered Cisco MX Series Endpoints using Microsoft CVI, via One Button </w:t>
      </w:r>
      <w:proofErr w:type="gramStart"/>
      <w:r w:rsidRPr="00B82AA4">
        <w:rPr>
          <w:rFonts w:ascii="Calibri" w:hAnsi="Calibri" w:cs="Calibri"/>
          <w:bCs/>
          <w:sz w:val="20"/>
          <w:szCs w:val="20"/>
        </w:rPr>
        <w:t>To</w:t>
      </w:r>
      <w:proofErr w:type="gramEnd"/>
      <w:r w:rsidRPr="00B82AA4">
        <w:rPr>
          <w:rFonts w:ascii="Calibri" w:hAnsi="Calibri" w:cs="Calibri"/>
          <w:bCs/>
          <w:sz w:val="20"/>
          <w:szCs w:val="20"/>
        </w:rPr>
        <w:t xml:space="preserve"> Push</w:t>
      </w:r>
      <w:r w:rsidR="004F3AE3">
        <w:rPr>
          <w:rFonts w:ascii="Calibri" w:hAnsi="Calibri" w:cs="Calibri"/>
          <w:bCs/>
          <w:sz w:val="20"/>
          <w:szCs w:val="20"/>
        </w:rPr>
        <w:t xml:space="preserve"> (OBTP)</w:t>
      </w:r>
      <w:r w:rsidRPr="00B82AA4">
        <w:rPr>
          <w:rFonts w:ascii="Calibri" w:hAnsi="Calibri" w:cs="Calibri"/>
          <w:bCs/>
          <w:sz w:val="20"/>
          <w:szCs w:val="20"/>
        </w:rPr>
        <w:t xml:space="preserve"> Join. The MX Series VC Endpoints </w:t>
      </w:r>
      <w:r w:rsidR="00C76C99" w:rsidRPr="00B82AA4">
        <w:rPr>
          <w:rFonts w:ascii="Calibri" w:hAnsi="Calibri" w:cs="Calibri"/>
          <w:bCs/>
          <w:sz w:val="20"/>
          <w:szCs w:val="20"/>
        </w:rPr>
        <w:t>were</w:t>
      </w:r>
      <w:r w:rsidR="00EC6591" w:rsidRPr="00B82AA4">
        <w:rPr>
          <w:rFonts w:ascii="Calibri" w:hAnsi="Calibri" w:cs="Calibri"/>
          <w:bCs/>
          <w:sz w:val="20"/>
          <w:szCs w:val="20"/>
        </w:rPr>
        <w:t xml:space="preserve"> configured as</w:t>
      </w:r>
      <w:r w:rsidRPr="00B82AA4">
        <w:rPr>
          <w:rFonts w:ascii="Calibri" w:hAnsi="Calibri" w:cs="Calibri"/>
          <w:bCs/>
          <w:sz w:val="20"/>
          <w:szCs w:val="20"/>
        </w:rPr>
        <w:t xml:space="preserve"> Cloud-Aware</w:t>
      </w:r>
      <w:r w:rsidR="00A95242">
        <w:rPr>
          <w:rFonts w:ascii="Calibri" w:hAnsi="Calibri" w:cs="Calibri"/>
          <w:bCs/>
          <w:sz w:val="20"/>
          <w:szCs w:val="20"/>
        </w:rPr>
        <w:t xml:space="preserve"> (WebEx Edge)</w:t>
      </w:r>
      <w:r w:rsidRPr="00B82AA4">
        <w:rPr>
          <w:rFonts w:ascii="Calibri" w:hAnsi="Calibri" w:cs="Calibri"/>
          <w:bCs/>
          <w:sz w:val="20"/>
          <w:szCs w:val="20"/>
        </w:rPr>
        <w:t xml:space="preserve"> </w:t>
      </w:r>
      <w:r w:rsidR="00D5367F" w:rsidRPr="00B82AA4">
        <w:rPr>
          <w:rFonts w:ascii="Calibri" w:hAnsi="Calibri" w:cs="Calibri"/>
          <w:bCs/>
          <w:sz w:val="20"/>
          <w:szCs w:val="20"/>
        </w:rPr>
        <w:t>to</w:t>
      </w:r>
      <w:r w:rsidRPr="00B82AA4">
        <w:rPr>
          <w:rFonts w:ascii="Calibri" w:hAnsi="Calibri" w:cs="Calibri"/>
          <w:bCs/>
          <w:sz w:val="20"/>
          <w:szCs w:val="20"/>
        </w:rPr>
        <w:t xml:space="preserve"> use the WebEx Cloud</w:t>
      </w:r>
      <w:r w:rsidR="004F3AE3">
        <w:rPr>
          <w:rFonts w:ascii="Calibri" w:hAnsi="Calibri" w:cs="Calibri"/>
          <w:bCs/>
          <w:sz w:val="20"/>
          <w:szCs w:val="20"/>
        </w:rPr>
        <w:t xml:space="preserve"> Calendaring</w:t>
      </w:r>
      <w:r w:rsidRPr="00B82AA4">
        <w:rPr>
          <w:rFonts w:ascii="Calibri" w:hAnsi="Calibri" w:cs="Calibri"/>
          <w:bCs/>
          <w:sz w:val="20"/>
          <w:szCs w:val="20"/>
        </w:rPr>
        <w:t xml:space="preserve"> functionalities</w:t>
      </w:r>
      <w:r w:rsidR="004F3AE3">
        <w:rPr>
          <w:rFonts w:ascii="Calibri" w:hAnsi="Calibri" w:cs="Calibri"/>
          <w:bCs/>
          <w:sz w:val="20"/>
          <w:szCs w:val="20"/>
        </w:rPr>
        <w:t>.</w:t>
      </w:r>
    </w:p>
    <w:p w14:paraId="55003B68" w14:textId="77777777" w:rsidR="009D1742" w:rsidRDefault="009D1742">
      <w:pPr>
        <w:widowControl w:val="0"/>
        <w:autoSpaceDE w:val="0"/>
        <w:ind w:left="2160" w:hanging="2160"/>
        <w:rPr>
          <w:rFonts w:ascii="Calibri" w:hAnsi="Calibri" w:cs="Calibri"/>
          <w:bCs/>
          <w:sz w:val="20"/>
          <w:szCs w:val="20"/>
        </w:rPr>
      </w:pPr>
      <w:r w:rsidRPr="00B82AA4">
        <w:rPr>
          <w:rFonts w:ascii="Calibri" w:hAnsi="Calibri" w:cs="Calibri"/>
          <w:bCs/>
          <w:sz w:val="20"/>
          <w:szCs w:val="20"/>
        </w:rPr>
        <w:tab/>
      </w:r>
      <w:r w:rsidRPr="00B82AA4">
        <w:rPr>
          <w:rFonts w:ascii="Calibri" w:hAnsi="Calibri" w:cs="Calibri"/>
          <w:b/>
          <w:sz w:val="20"/>
          <w:szCs w:val="20"/>
          <w:u w:val="single"/>
        </w:rPr>
        <w:t>1</w:t>
      </w:r>
      <w:r w:rsidR="005E13A2" w:rsidRPr="00B82AA4">
        <w:rPr>
          <w:rFonts w:ascii="Calibri" w:hAnsi="Calibri" w:cs="Calibri"/>
          <w:b/>
          <w:sz w:val="20"/>
          <w:szCs w:val="20"/>
          <w:u w:val="single"/>
        </w:rPr>
        <w:t>0</w:t>
      </w:r>
      <w:r w:rsidRPr="00B82AA4">
        <w:rPr>
          <w:rFonts w:ascii="Calibri" w:hAnsi="Calibri" w:cs="Calibri"/>
          <w:b/>
          <w:sz w:val="20"/>
          <w:szCs w:val="20"/>
          <w:u w:val="single"/>
        </w:rPr>
        <w:t>. Huawei VC:</w:t>
      </w:r>
      <w:r w:rsidRPr="00B82AA4">
        <w:rPr>
          <w:rFonts w:ascii="Calibri" w:hAnsi="Calibri" w:cs="Calibri"/>
          <w:bCs/>
          <w:sz w:val="20"/>
          <w:szCs w:val="20"/>
        </w:rPr>
        <w:t xml:space="preserve"> Worked on a project to deploy Huawei SMC, SC, MCUs and TE Endpoints at a client. I also made recommendations to change the dial plan </w:t>
      </w:r>
      <w:proofErr w:type="gramStart"/>
      <w:r w:rsidRPr="00B82AA4">
        <w:rPr>
          <w:rFonts w:ascii="Calibri" w:hAnsi="Calibri" w:cs="Calibri"/>
          <w:bCs/>
          <w:sz w:val="20"/>
          <w:szCs w:val="20"/>
        </w:rPr>
        <w:t>in order to</w:t>
      </w:r>
      <w:proofErr w:type="gramEnd"/>
      <w:r w:rsidRPr="00B82AA4">
        <w:rPr>
          <w:rFonts w:ascii="Calibri" w:hAnsi="Calibri" w:cs="Calibri"/>
          <w:bCs/>
          <w:sz w:val="20"/>
          <w:szCs w:val="20"/>
        </w:rPr>
        <w:t xml:space="preserve"> have more efficient use of the MCUs at the regions – I compiled the Design Document and then implemented that part of the dial plan change on the SMCs and MCUs</w:t>
      </w:r>
    </w:p>
    <w:p w14:paraId="04F3E751" w14:textId="77777777" w:rsidR="00227540" w:rsidRPr="00B82AA4" w:rsidRDefault="00227540">
      <w:pPr>
        <w:widowControl w:val="0"/>
        <w:autoSpaceDE w:val="0"/>
        <w:ind w:left="2160" w:hanging="2160"/>
        <w:rPr>
          <w:rFonts w:ascii="Calibri" w:hAnsi="Calibri" w:cs="Calibri"/>
        </w:rPr>
      </w:pPr>
      <w:r w:rsidRPr="00227540">
        <w:rPr>
          <w:rFonts w:ascii="Calibri" w:hAnsi="Calibri" w:cs="Calibri"/>
          <w:b/>
          <w:sz w:val="20"/>
          <w:szCs w:val="20"/>
        </w:rPr>
        <w:tab/>
      </w:r>
      <w:r w:rsidRPr="00B82AA4">
        <w:rPr>
          <w:rFonts w:ascii="Calibri" w:hAnsi="Calibri" w:cs="Calibri"/>
          <w:b/>
          <w:sz w:val="20"/>
          <w:szCs w:val="20"/>
          <w:u w:val="single"/>
        </w:rPr>
        <w:t>1</w:t>
      </w:r>
      <w:r>
        <w:rPr>
          <w:rFonts w:ascii="Calibri" w:hAnsi="Calibri" w:cs="Calibri"/>
          <w:b/>
          <w:sz w:val="20"/>
          <w:szCs w:val="20"/>
          <w:u w:val="single"/>
        </w:rPr>
        <w:t>1</w:t>
      </w:r>
      <w:r w:rsidRPr="00B82AA4">
        <w:rPr>
          <w:rFonts w:ascii="Calibri" w:hAnsi="Calibri" w:cs="Calibri"/>
          <w:b/>
          <w:sz w:val="20"/>
          <w:szCs w:val="20"/>
          <w:u w:val="single"/>
        </w:rPr>
        <w:t xml:space="preserve">. </w:t>
      </w:r>
      <w:r>
        <w:rPr>
          <w:rFonts w:ascii="Calibri" w:hAnsi="Calibri" w:cs="Calibri"/>
          <w:b/>
          <w:sz w:val="20"/>
          <w:szCs w:val="20"/>
          <w:u w:val="single"/>
        </w:rPr>
        <w:t>Collaboration Edge Design Change Recommendation</w:t>
      </w:r>
      <w:r w:rsidRPr="00B82AA4">
        <w:rPr>
          <w:rFonts w:ascii="Calibri" w:hAnsi="Calibri" w:cs="Calibri"/>
          <w:b/>
          <w:sz w:val="20"/>
          <w:szCs w:val="20"/>
          <w:u w:val="single"/>
        </w:rPr>
        <w:t>:</w:t>
      </w:r>
      <w:r w:rsidRPr="00B82AA4">
        <w:rPr>
          <w:rFonts w:ascii="Calibri" w:hAnsi="Calibri" w:cs="Calibri"/>
          <w:bCs/>
          <w:sz w:val="20"/>
          <w:szCs w:val="20"/>
        </w:rPr>
        <w:t xml:space="preserve"> </w:t>
      </w:r>
      <w:r>
        <w:rPr>
          <w:rFonts w:ascii="Calibri" w:hAnsi="Calibri" w:cs="Calibri"/>
          <w:bCs/>
          <w:sz w:val="20"/>
          <w:szCs w:val="20"/>
        </w:rPr>
        <w:t>Compiled Design Document (and presented it to the client) to improve Security at the Cisco Collaboration Edge by changing the Collaboration Edge Architecture by placing the Expressway-E on the DMZ to follow Best Practice and Cisco Recommendations on the Solution</w:t>
      </w:r>
    </w:p>
    <w:p w14:paraId="1BFDBC6F" w14:textId="77777777" w:rsidR="009D1742" w:rsidRPr="00B82AA4" w:rsidRDefault="009D1742">
      <w:pPr>
        <w:widowControl w:val="0"/>
        <w:autoSpaceDE w:val="0"/>
        <w:ind w:left="2160" w:hanging="2160"/>
        <w:rPr>
          <w:rFonts w:ascii="Calibri" w:hAnsi="Calibri" w:cs="Calibri"/>
          <w:bCs/>
          <w:sz w:val="20"/>
          <w:szCs w:val="20"/>
        </w:rPr>
      </w:pPr>
    </w:p>
    <w:p w14:paraId="7032B607" w14:textId="77777777" w:rsidR="009D1742" w:rsidRPr="00B82AA4" w:rsidRDefault="009D1742">
      <w:pPr>
        <w:widowControl w:val="0"/>
        <w:autoSpaceDE w:val="0"/>
        <w:ind w:left="2160" w:hanging="2160"/>
        <w:rPr>
          <w:rFonts w:ascii="Calibri" w:hAnsi="Calibri" w:cs="Calibri"/>
          <w:bCs/>
          <w:sz w:val="20"/>
          <w:szCs w:val="20"/>
        </w:rPr>
      </w:pPr>
    </w:p>
    <w:p w14:paraId="647E243A" w14:textId="77777777" w:rsidR="009D1742" w:rsidRPr="00B82AA4" w:rsidRDefault="009D1742">
      <w:pPr>
        <w:widowControl w:val="0"/>
        <w:autoSpaceDE w:val="0"/>
        <w:ind w:left="2160"/>
        <w:rPr>
          <w:rFonts w:ascii="Calibri" w:hAnsi="Calibri" w:cs="Calibri"/>
        </w:rPr>
      </w:pPr>
      <w:r w:rsidRPr="00B82AA4">
        <w:rPr>
          <w:rFonts w:ascii="Calibri" w:hAnsi="Calibri" w:cs="Calibri"/>
          <w:b/>
          <w:sz w:val="20"/>
          <w:szCs w:val="20"/>
        </w:rPr>
        <w:t>Requests &amp; operations-related work I have worked on include</w:t>
      </w:r>
      <w:r w:rsidR="00CB41BD" w:rsidRPr="00B82AA4">
        <w:rPr>
          <w:rFonts w:ascii="Calibri" w:hAnsi="Calibri" w:cs="Calibri"/>
          <w:b/>
          <w:sz w:val="20"/>
          <w:szCs w:val="20"/>
        </w:rPr>
        <w:t xml:space="preserve"> </w:t>
      </w:r>
      <w:r w:rsidR="00C76C99" w:rsidRPr="00B82AA4">
        <w:rPr>
          <w:rFonts w:ascii="Calibri" w:hAnsi="Calibri" w:cs="Calibri"/>
          <w:b/>
          <w:sz w:val="20"/>
          <w:szCs w:val="20"/>
        </w:rPr>
        <w:t xml:space="preserve">implementation, or </w:t>
      </w:r>
      <w:r w:rsidR="00CB41BD" w:rsidRPr="00B82AA4">
        <w:rPr>
          <w:rFonts w:ascii="Calibri" w:hAnsi="Calibri" w:cs="Calibri"/>
          <w:b/>
          <w:sz w:val="20"/>
          <w:szCs w:val="20"/>
        </w:rPr>
        <w:t>troubleshooting and resolution as below</w:t>
      </w:r>
      <w:r w:rsidRPr="00B82AA4">
        <w:rPr>
          <w:rFonts w:ascii="Calibri" w:hAnsi="Calibri" w:cs="Calibri"/>
          <w:b/>
          <w:sz w:val="20"/>
          <w:szCs w:val="20"/>
        </w:rPr>
        <w:t>:</w:t>
      </w:r>
    </w:p>
    <w:p w14:paraId="56409E4F" w14:textId="77777777" w:rsidR="009D1742" w:rsidRPr="00B82AA4" w:rsidRDefault="009D1742">
      <w:pPr>
        <w:widowControl w:val="0"/>
        <w:autoSpaceDE w:val="0"/>
        <w:ind w:left="2160" w:hanging="2160"/>
        <w:rPr>
          <w:rFonts w:ascii="Calibri" w:hAnsi="Calibri" w:cs="Calibri"/>
        </w:rPr>
      </w:pPr>
      <w:r w:rsidRPr="00B82AA4">
        <w:rPr>
          <w:rFonts w:ascii="Calibri" w:hAnsi="Calibri" w:cs="Calibri"/>
          <w:bCs/>
          <w:sz w:val="20"/>
          <w:szCs w:val="20"/>
        </w:rPr>
        <w:tab/>
        <w:t>- Web</w:t>
      </w:r>
      <w:r w:rsidR="008272A7" w:rsidRPr="00B82AA4">
        <w:rPr>
          <w:rFonts w:ascii="Calibri" w:hAnsi="Calibri" w:cs="Calibri"/>
          <w:bCs/>
          <w:sz w:val="20"/>
          <w:szCs w:val="20"/>
        </w:rPr>
        <w:t>E</w:t>
      </w:r>
      <w:r w:rsidRPr="00B82AA4">
        <w:rPr>
          <w:rFonts w:ascii="Calibri" w:hAnsi="Calibri" w:cs="Calibri"/>
          <w:bCs/>
          <w:sz w:val="20"/>
          <w:szCs w:val="20"/>
        </w:rPr>
        <w:t>x Board calls failing from internal MX units but successful when called from devices on the intern</w:t>
      </w:r>
      <w:r w:rsidR="008272A7" w:rsidRPr="00B82AA4">
        <w:rPr>
          <w:rFonts w:ascii="Calibri" w:hAnsi="Calibri" w:cs="Calibri"/>
          <w:bCs/>
          <w:sz w:val="20"/>
          <w:szCs w:val="20"/>
        </w:rPr>
        <w:t>e</w:t>
      </w:r>
      <w:r w:rsidRPr="00B82AA4">
        <w:rPr>
          <w:rFonts w:ascii="Calibri" w:hAnsi="Calibri" w:cs="Calibri"/>
          <w:bCs/>
          <w:sz w:val="20"/>
          <w:szCs w:val="20"/>
        </w:rPr>
        <w:t>t</w:t>
      </w:r>
    </w:p>
    <w:p w14:paraId="0806235B" w14:textId="77777777" w:rsidR="009D1742" w:rsidRPr="00B82AA4" w:rsidRDefault="009D1742">
      <w:pPr>
        <w:widowControl w:val="0"/>
        <w:autoSpaceDE w:val="0"/>
        <w:ind w:left="2160" w:hanging="2160"/>
        <w:rPr>
          <w:rFonts w:ascii="Calibri" w:hAnsi="Calibri" w:cs="Calibri"/>
        </w:rPr>
      </w:pPr>
      <w:r w:rsidRPr="00B82AA4">
        <w:rPr>
          <w:rFonts w:ascii="Calibri" w:hAnsi="Calibri" w:cs="Calibri"/>
          <w:bCs/>
          <w:sz w:val="20"/>
          <w:szCs w:val="20"/>
        </w:rPr>
        <w:tab/>
        <w:t>- WebEx</w:t>
      </w:r>
      <w:r w:rsidR="00A95242">
        <w:rPr>
          <w:rFonts w:ascii="Calibri" w:hAnsi="Calibri" w:cs="Calibri"/>
          <w:bCs/>
          <w:sz w:val="20"/>
          <w:szCs w:val="20"/>
        </w:rPr>
        <w:t xml:space="preserve">-registered devices </w:t>
      </w:r>
      <w:r w:rsidR="00B85DE6">
        <w:rPr>
          <w:rFonts w:ascii="Calibri" w:hAnsi="Calibri" w:cs="Calibri"/>
          <w:bCs/>
          <w:sz w:val="20"/>
          <w:szCs w:val="20"/>
        </w:rPr>
        <w:t>intermittently failing in WebEx Meeting when more than 3 devices on the site are on the call</w:t>
      </w:r>
      <w:r w:rsidR="00A95242">
        <w:rPr>
          <w:rFonts w:ascii="Calibri" w:hAnsi="Calibri" w:cs="Calibri"/>
          <w:bCs/>
          <w:sz w:val="20"/>
          <w:szCs w:val="20"/>
        </w:rPr>
        <w:t xml:space="preserve"> – troubleshooting using WebEx Control Hub,</w:t>
      </w:r>
      <w:r w:rsidR="00B85DE6">
        <w:rPr>
          <w:rFonts w:ascii="Calibri" w:hAnsi="Calibri" w:cs="Calibri"/>
          <w:bCs/>
          <w:sz w:val="20"/>
          <w:szCs w:val="20"/>
        </w:rPr>
        <w:t xml:space="preserve"> logs from the WebEx devices, Wireshark traces on the switchports</w:t>
      </w:r>
    </w:p>
    <w:p w14:paraId="6E8707B0" w14:textId="77777777" w:rsidR="009D1742" w:rsidRPr="00B82AA4" w:rsidRDefault="009D1742">
      <w:pPr>
        <w:widowControl w:val="0"/>
        <w:autoSpaceDE w:val="0"/>
        <w:ind w:left="2160" w:hanging="2160"/>
        <w:rPr>
          <w:rFonts w:ascii="Calibri" w:hAnsi="Calibri" w:cs="Calibri"/>
        </w:rPr>
      </w:pPr>
      <w:r w:rsidRPr="00B82AA4">
        <w:rPr>
          <w:rFonts w:ascii="Calibri" w:hAnsi="Calibri" w:cs="Calibri"/>
          <w:bCs/>
          <w:sz w:val="20"/>
          <w:szCs w:val="20"/>
        </w:rPr>
        <w:tab/>
        <w:t>- Issues with CUCM/UCCX not starting up in sites with frequent power failures (causing issues with DB &amp; DB Replications)</w:t>
      </w:r>
    </w:p>
    <w:p w14:paraId="4D3EDC87" w14:textId="77777777" w:rsidR="009D1742" w:rsidRPr="00B82AA4" w:rsidRDefault="009D1742">
      <w:pPr>
        <w:widowControl w:val="0"/>
        <w:autoSpaceDE w:val="0"/>
        <w:ind w:left="2160" w:hanging="2160"/>
        <w:rPr>
          <w:rFonts w:ascii="Calibri" w:hAnsi="Calibri" w:cs="Calibri"/>
          <w:bCs/>
          <w:sz w:val="20"/>
          <w:szCs w:val="20"/>
        </w:rPr>
      </w:pPr>
      <w:r w:rsidRPr="00B82AA4">
        <w:rPr>
          <w:rFonts w:ascii="Calibri" w:hAnsi="Calibri" w:cs="Calibri"/>
          <w:bCs/>
          <w:sz w:val="20"/>
          <w:szCs w:val="20"/>
        </w:rPr>
        <w:tab/>
        <w:t>- Issues with call routing to PSTN - using PRIs/BRIs and SIP</w:t>
      </w:r>
    </w:p>
    <w:p w14:paraId="7F9F0EF7" w14:textId="77777777" w:rsidR="00CB41BD" w:rsidRPr="00B82AA4" w:rsidRDefault="00CB41BD">
      <w:pPr>
        <w:widowControl w:val="0"/>
        <w:autoSpaceDE w:val="0"/>
        <w:ind w:left="2160" w:hanging="2160"/>
        <w:rPr>
          <w:rFonts w:ascii="Calibri" w:hAnsi="Calibri" w:cs="Calibri"/>
        </w:rPr>
      </w:pPr>
      <w:r w:rsidRPr="00B82AA4">
        <w:rPr>
          <w:rFonts w:ascii="Calibri" w:hAnsi="Calibri" w:cs="Calibri"/>
          <w:bCs/>
          <w:sz w:val="20"/>
          <w:szCs w:val="20"/>
        </w:rPr>
        <w:lastRenderedPageBreak/>
        <w:tab/>
        <w:t xml:space="preserve">- Huawei VC and </w:t>
      </w:r>
      <w:r w:rsidR="00C76C99" w:rsidRPr="00B82AA4">
        <w:rPr>
          <w:rFonts w:ascii="Calibri" w:hAnsi="Calibri" w:cs="Calibri"/>
          <w:bCs/>
          <w:sz w:val="20"/>
          <w:szCs w:val="20"/>
        </w:rPr>
        <w:t xml:space="preserve">Cisco VC Integration Solution </w:t>
      </w:r>
      <w:r w:rsidR="008272A7" w:rsidRPr="00B82AA4">
        <w:rPr>
          <w:rFonts w:ascii="Calibri" w:hAnsi="Calibri" w:cs="Calibri"/>
          <w:bCs/>
          <w:sz w:val="20"/>
          <w:szCs w:val="20"/>
        </w:rPr>
        <w:t>–</w:t>
      </w:r>
      <w:r w:rsidR="00C76C99" w:rsidRPr="00B82AA4">
        <w:rPr>
          <w:rFonts w:ascii="Calibri" w:hAnsi="Calibri" w:cs="Calibri"/>
          <w:bCs/>
          <w:sz w:val="20"/>
          <w:szCs w:val="20"/>
        </w:rPr>
        <w:t xml:space="preserve"> </w:t>
      </w:r>
      <w:r w:rsidR="008272A7" w:rsidRPr="00B82AA4">
        <w:rPr>
          <w:rFonts w:ascii="Calibri" w:hAnsi="Calibri" w:cs="Calibri"/>
          <w:bCs/>
          <w:sz w:val="20"/>
          <w:szCs w:val="20"/>
        </w:rPr>
        <w:t xml:space="preserve">failed VC calls to a subset of Cisco DX80 devices when conference was initiated from Huawei VC Solution caused by </w:t>
      </w:r>
      <w:r w:rsidR="00C76C99" w:rsidRPr="00B82AA4">
        <w:rPr>
          <w:rFonts w:ascii="Calibri" w:hAnsi="Calibri" w:cs="Calibri"/>
          <w:bCs/>
          <w:sz w:val="20"/>
          <w:szCs w:val="20"/>
        </w:rPr>
        <w:t>call routing issues between Huawei and Cisco caused by ILS/GDPR problems on the CUCM Clusters</w:t>
      </w:r>
    </w:p>
    <w:p w14:paraId="140E1777" w14:textId="77777777" w:rsidR="009D1742" w:rsidRPr="00B82AA4" w:rsidRDefault="009D1742">
      <w:pPr>
        <w:widowControl w:val="0"/>
        <w:autoSpaceDE w:val="0"/>
        <w:ind w:left="2160" w:hanging="2160"/>
        <w:rPr>
          <w:rFonts w:ascii="Calibri" w:hAnsi="Calibri" w:cs="Calibri"/>
        </w:rPr>
      </w:pPr>
      <w:r w:rsidRPr="00B82AA4">
        <w:rPr>
          <w:rFonts w:ascii="Calibri" w:hAnsi="Calibri" w:cs="Calibri"/>
          <w:bCs/>
          <w:sz w:val="20"/>
          <w:szCs w:val="20"/>
        </w:rPr>
        <w:tab/>
        <w:t>- Integrate CUCM, CMM, CMS, IMP with AD using Secure LDAP</w:t>
      </w:r>
    </w:p>
    <w:p w14:paraId="7BA6DBE9" w14:textId="77777777" w:rsidR="009D1742" w:rsidRPr="00B82AA4" w:rsidRDefault="009D1742">
      <w:pPr>
        <w:widowControl w:val="0"/>
        <w:autoSpaceDE w:val="0"/>
        <w:ind w:left="2160" w:hanging="2160"/>
        <w:rPr>
          <w:rFonts w:ascii="Calibri" w:hAnsi="Calibri" w:cs="Calibri"/>
        </w:rPr>
      </w:pPr>
      <w:r w:rsidRPr="00B82AA4">
        <w:rPr>
          <w:rFonts w:ascii="Calibri" w:hAnsi="Calibri" w:cs="Calibri"/>
          <w:bCs/>
          <w:sz w:val="20"/>
          <w:szCs w:val="20"/>
        </w:rPr>
        <w:tab/>
        <w:t>- Installing and managing certificates on all Cisco UC Applications &amp; IP Phones</w:t>
      </w:r>
      <w:r w:rsidR="008272A7" w:rsidRPr="00B82AA4">
        <w:rPr>
          <w:rFonts w:ascii="Calibri" w:hAnsi="Calibri" w:cs="Calibri"/>
          <w:bCs/>
          <w:sz w:val="20"/>
          <w:szCs w:val="20"/>
        </w:rPr>
        <w:t xml:space="preserve"> using Microsoft CA</w:t>
      </w:r>
    </w:p>
    <w:p w14:paraId="4B4F75E0" w14:textId="77777777" w:rsidR="009D1742" w:rsidRPr="00B82AA4" w:rsidRDefault="009D1742">
      <w:pPr>
        <w:widowControl w:val="0"/>
        <w:autoSpaceDE w:val="0"/>
        <w:ind w:left="2160" w:hanging="2160"/>
        <w:rPr>
          <w:rFonts w:ascii="Calibri" w:hAnsi="Calibri" w:cs="Calibri"/>
        </w:rPr>
      </w:pPr>
      <w:r w:rsidRPr="00B82AA4">
        <w:rPr>
          <w:rFonts w:ascii="Calibri" w:hAnsi="Calibri" w:cs="Calibri"/>
          <w:bCs/>
          <w:sz w:val="20"/>
          <w:szCs w:val="20"/>
        </w:rPr>
        <w:tab/>
        <w:t>- Physical Devices I've worked on include UCS C-Series, Cisco 4300 Series, 3900 Series</w:t>
      </w:r>
      <w:r w:rsidR="008272A7" w:rsidRPr="00B82AA4">
        <w:rPr>
          <w:rFonts w:ascii="Calibri" w:hAnsi="Calibri" w:cs="Calibri"/>
          <w:bCs/>
          <w:sz w:val="20"/>
          <w:szCs w:val="20"/>
        </w:rPr>
        <w:t>, Cisco CMS1000, Cisco Phones including 7800, 8800, 7900 Series and 3905 Phones</w:t>
      </w:r>
    </w:p>
    <w:p w14:paraId="4269F282" w14:textId="77777777" w:rsidR="009D1742" w:rsidRPr="00B82AA4" w:rsidRDefault="009D1742">
      <w:pPr>
        <w:widowControl w:val="0"/>
        <w:autoSpaceDE w:val="0"/>
        <w:ind w:left="2160" w:hanging="2160"/>
        <w:rPr>
          <w:rFonts w:ascii="Calibri" w:hAnsi="Calibri" w:cs="Calibri"/>
        </w:rPr>
      </w:pPr>
      <w:r w:rsidRPr="00B82AA4">
        <w:rPr>
          <w:rFonts w:ascii="Calibri" w:hAnsi="Calibri" w:cs="Calibri"/>
          <w:bCs/>
          <w:sz w:val="20"/>
          <w:szCs w:val="20"/>
        </w:rPr>
        <w:tab/>
        <w:t xml:space="preserve">- Updating </w:t>
      </w:r>
      <w:proofErr w:type="spellStart"/>
      <w:r w:rsidRPr="00B82AA4">
        <w:rPr>
          <w:rFonts w:ascii="Calibri" w:hAnsi="Calibri" w:cs="Calibri"/>
          <w:bCs/>
          <w:sz w:val="20"/>
          <w:szCs w:val="20"/>
        </w:rPr>
        <w:t>ESXi</w:t>
      </w:r>
      <w:proofErr w:type="spellEnd"/>
      <w:r w:rsidRPr="00B82AA4">
        <w:rPr>
          <w:rFonts w:ascii="Calibri" w:hAnsi="Calibri" w:cs="Calibri"/>
          <w:bCs/>
          <w:sz w:val="20"/>
          <w:szCs w:val="20"/>
        </w:rPr>
        <w:t xml:space="preserve"> on BE7k to the latest patch (the servers were on </w:t>
      </w:r>
      <w:proofErr w:type="spellStart"/>
      <w:r w:rsidRPr="00B82AA4">
        <w:rPr>
          <w:rFonts w:ascii="Calibri" w:hAnsi="Calibri" w:cs="Calibri"/>
          <w:bCs/>
          <w:sz w:val="20"/>
          <w:szCs w:val="20"/>
        </w:rPr>
        <w:t>ESXi</w:t>
      </w:r>
      <w:proofErr w:type="spellEnd"/>
      <w:r w:rsidRPr="00B82AA4">
        <w:rPr>
          <w:rFonts w:ascii="Calibri" w:hAnsi="Calibri" w:cs="Calibri"/>
          <w:bCs/>
          <w:sz w:val="20"/>
          <w:szCs w:val="20"/>
        </w:rPr>
        <w:t xml:space="preserve"> 5.5 and 6.0, we updated all to SU3 of same)</w:t>
      </w:r>
      <w:r w:rsidR="008272A7" w:rsidRPr="00B82AA4">
        <w:rPr>
          <w:rFonts w:ascii="Calibri" w:hAnsi="Calibri" w:cs="Calibri"/>
          <w:bCs/>
          <w:sz w:val="20"/>
          <w:szCs w:val="20"/>
        </w:rPr>
        <w:t xml:space="preserve">. This was on an environment with </w:t>
      </w:r>
      <w:proofErr w:type="gramStart"/>
      <w:r w:rsidR="008272A7" w:rsidRPr="00B82AA4">
        <w:rPr>
          <w:rFonts w:ascii="Calibri" w:hAnsi="Calibri" w:cs="Calibri"/>
          <w:bCs/>
          <w:sz w:val="20"/>
          <w:szCs w:val="20"/>
        </w:rPr>
        <w:t>Multi-Cluster</w:t>
      </w:r>
      <w:proofErr w:type="gramEnd"/>
      <w:r w:rsidR="008272A7" w:rsidRPr="00B82AA4">
        <w:rPr>
          <w:rFonts w:ascii="Calibri" w:hAnsi="Calibri" w:cs="Calibri"/>
          <w:bCs/>
          <w:sz w:val="20"/>
          <w:szCs w:val="20"/>
        </w:rPr>
        <w:t xml:space="preserve"> CUCM</w:t>
      </w:r>
      <w:r w:rsidR="0046388C" w:rsidRPr="00B82AA4">
        <w:rPr>
          <w:rFonts w:ascii="Calibri" w:hAnsi="Calibri" w:cs="Calibri"/>
          <w:bCs/>
          <w:sz w:val="20"/>
          <w:szCs w:val="20"/>
        </w:rPr>
        <w:t>s and SMEs</w:t>
      </w:r>
    </w:p>
    <w:p w14:paraId="758940C9" w14:textId="77777777" w:rsidR="009D1742" w:rsidRPr="00B82AA4" w:rsidRDefault="009D1742">
      <w:pPr>
        <w:widowControl w:val="0"/>
        <w:autoSpaceDE w:val="0"/>
        <w:ind w:left="2160" w:hanging="2160"/>
        <w:rPr>
          <w:rFonts w:ascii="Calibri" w:hAnsi="Calibri" w:cs="Calibri"/>
        </w:rPr>
      </w:pPr>
      <w:r w:rsidRPr="00B82AA4">
        <w:rPr>
          <w:rFonts w:ascii="Calibri" w:hAnsi="Calibri" w:cs="Calibri"/>
          <w:bCs/>
          <w:sz w:val="20"/>
          <w:szCs w:val="20"/>
        </w:rPr>
        <w:tab/>
        <w:t>- Working on CIMC &amp; vSphere - updating firmware; resolving issues whereby storage/hard drives were showing as missing on vSphere and affecting VMs hosted on the UCS server</w:t>
      </w:r>
    </w:p>
    <w:p w14:paraId="2D875DE0" w14:textId="77777777" w:rsidR="009D1742" w:rsidRPr="00B82AA4" w:rsidRDefault="009D1742">
      <w:pPr>
        <w:widowControl w:val="0"/>
        <w:autoSpaceDE w:val="0"/>
        <w:ind w:left="2160" w:hanging="2160"/>
        <w:rPr>
          <w:rFonts w:ascii="Calibri" w:hAnsi="Calibri" w:cs="Calibri"/>
        </w:rPr>
      </w:pPr>
      <w:r w:rsidRPr="00B82AA4">
        <w:rPr>
          <w:rFonts w:ascii="Calibri" w:hAnsi="Calibri" w:cs="Calibri"/>
          <w:bCs/>
          <w:sz w:val="20"/>
          <w:szCs w:val="20"/>
        </w:rPr>
        <w:tab/>
        <w:t>- CUCM rebuilds in situations where the 3rd party server/</w:t>
      </w:r>
      <w:proofErr w:type="spellStart"/>
      <w:r w:rsidRPr="00B82AA4">
        <w:rPr>
          <w:rFonts w:ascii="Calibri" w:hAnsi="Calibri" w:cs="Calibri"/>
          <w:bCs/>
          <w:sz w:val="20"/>
          <w:szCs w:val="20"/>
        </w:rPr>
        <w:t>vm</w:t>
      </w:r>
      <w:proofErr w:type="spellEnd"/>
      <w:r w:rsidRPr="00B82AA4">
        <w:rPr>
          <w:rFonts w:ascii="Calibri" w:hAnsi="Calibri" w:cs="Calibri"/>
          <w:bCs/>
          <w:sz w:val="20"/>
          <w:szCs w:val="20"/>
        </w:rPr>
        <w:t xml:space="preserve"> environment was unstable and always</w:t>
      </w:r>
      <w:r w:rsidR="0046388C" w:rsidRPr="00B82AA4">
        <w:rPr>
          <w:rFonts w:ascii="Calibri" w:hAnsi="Calibri" w:cs="Calibri"/>
          <w:bCs/>
          <w:sz w:val="20"/>
          <w:szCs w:val="20"/>
        </w:rPr>
        <w:t xml:space="preserve"> automatically</w:t>
      </w:r>
      <w:r w:rsidRPr="00B82AA4">
        <w:rPr>
          <w:rFonts w:ascii="Calibri" w:hAnsi="Calibri" w:cs="Calibri"/>
          <w:bCs/>
          <w:sz w:val="20"/>
          <w:szCs w:val="20"/>
        </w:rPr>
        <w:t xml:space="preserve"> rebooting all hosted VMs - had to run recovery software to try fix corrupt file systems or do rebuilds where necessary (if they had no VM backups)</w:t>
      </w:r>
      <w:r w:rsidRPr="00B82AA4">
        <w:rPr>
          <w:rFonts w:ascii="Calibri" w:hAnsi="Calibri" w:cs="Calibri"/>
          <w:bCs/>
          <w:sz w:val="20"/>
          <w:szCs w:val="20"/>
        </w:rPr>
        <w:tab/>
      </w:r>
    </w:p>
    <w:p w14:paraId="3D2921C8" w14:textId="77777777" w:rsidR="009D1742" w:rsidRPr="00B82AA4" w:rsidRDefault="009D1742">
      <w:pPr>
        <w:widowControl w:val="0"/>
        <w:autoSpaceDE w:val="0"/>
        <w:ind w:left="2160" w:hanging="2160"/>
        <w:rPr>
          <w:rFonts w:ascii="Calibri" w:hAnsi="Calibri" w:cs="Calibri"/>
        </w:rPr>
      </w:pPr>
      <w:r w:rsidRPr="00B82AA4">
        <w:rPr>
          <w:rFonts w:ascii="Calibri" w:hAnsi="Calibri" w:cs="Calibri"/>
          <w:bCs/>
          <w:sz w:val="20"/>
          <w:szCs w:val="20"/>
        </w:rPr>
        <w:tab/>
        <w:t xml:space="preserve">- Fixing </w:t>
      </w:r>
      <w:proofErr w:type="gramStart"/>
      <w:r w:rsidRPr="00B82AA4">
        <w:rPr>
          <w:rFonts w:ascii="Calibri" w:hAnsi="Calibri" w:cs="Calibri"/>
          <w:bCs/>
          <w:sz w:val="20"/>
          <w:szCs w:val="20"/>
        </w:rPr>
        <w:t>codec</w:t>
      </w:r>
      <w:proofErr w:type="gramEnd"/>
      <w:r w:rsidRPr="00B82AA4">
        <w:rPr>
          <w:rFonts w:ascii="Calibri" w:hAnsi="Calibri" w:cs="Calibri"/>
          <w:bCs/>
          <w:sz w:val="20"/>
          <w:szCs w:val="20"/>
        </w:rPr>
        <w:t xml:space="preserve">-related issues, </w:t>
      </w:r>
      <w:proofErr w:type="spellStart"/>
      <w:r w:rsidRPr="00B82AA4">
        <w:rPr>
          <w:rFonts w:ascii="Calibri" w:hAnsi="Calibri" w:cs="Calibri"/>
          <w:bCs/>
          <w:sz w:val="20"/>
          <w:szCs w:val="20"/>
        </w:rPr>
        <w:t>e.g</w:t>
      </w:r>
      <w:proofErr w:type="spellEnd"/>
      <w:r w:rsidRPr="00B82AA4">
        <w:rPr>
          <w:rFonts w:ascii="Calibri" w:hAnsi="Calibri" w:cs="Calibri"/>
          <w:bCs/>
          <w:sz w:val="20"/>
          <w:szCs w:val="20"/>
        </w:rPr>
        <w:t xml:space="preserve"> one-way voice, poor voice quality, etc.</w:t>
      </w:r>
    </w:p>
    <w:p w14:paraId="6E01D377" w14:textId="77777777" w:rsidR="009D1742" w:rsidRPr="00B82AA4" w:rsidRDefault="009D1742">
      <w:pPr>
        <w:widowControl w:val="0"/>
        <w:autoSpaceDE w:val="0"/>
        <w:ind w:left="2160" w:hanging="2160"/>
        <w:rPr>
          <w:rFonts w:ascii="Calibri" w:hAnsi="Calibri" w:cs="Calibri"/>
        </w:rPr>
      </w:pPr>
      <w:r w:rsidRPr="00B82AA4">
        <w:rPr>
          <w:rFonts w:ascii="Calibri" w:hAnsi="Calibri" w:cs="Calibri"/>
          <w:bCs/>
          <w:sz w:val="20"/>
          <w:szCs w:val="20"/>
        </w:rPr>
        <w:tab/>
        <w:t xml:space="preserve">- Issues that arise on CUCM SIP Trunk integrations with other systems like DataVoice Recording, </w:t>
      </w:r>
      <w:proofErr w:type="spellStart"/>
      <w:r w:rsidRPr="00B82AA4">
        <w:rPr>
          <w:rFonts w:ascii="Calibri" w:hAnsi="Calibri" w:cs="Calibri"/>
          <w:bCs/>
          <w:sz w:val="20"/>
          <w:szCs w:val="20"/>
        </w:rPr>
        <w:t>Rightfax</w:t>
      </w:r>
      <w:proofErr w:type="spellEnd"/>
      <w:r w:rsidRPr="00B82AA4">
        <w:rPr>
          <w:rFonts w:ascii="Calibri" w:hAnsi="Calibri" w:cs="Calibri"/>
          <w:bCs/>
          <w:sz w:val="20"/>
          <w:szCs w:val="20"/>
        </w:rPr>
        <w:t xml:space="preserve">, IP PSTN SP; CUCM CTI Integrations to systems like CUAC, UCCX, </w:t>
      </w:r>
      <w:proofErr w:type="spellStart"/>
      <w:r w:rsidRPr="00B82AA4">
        <w:rPr>
          <w:rFonts w:ascii="Calibri" w:hAnsi="Calibri" w:cs="Calibri"/>
          <w:bCs/>
          <w:sz w:val="20"/>
          <w:szCs w:val="20"/>
        </w:rPr>
        <w:t>etc</w:t>
      </w:r>
      <w:proofErr w:type="spellEnd"/>
    </w:p>
    <w:p w14:paraId="571A65F4" w14:textId="77777777" w:rsidR="009D1742" w:rsidRPr="00B82AA4" w:rsidRDefault="009D1742">
      <w:pPr>
        <w:widowControl w:val="0"/>
        <w:autoSpaceDE w:val="0"/>
        <w:ind w:left="2160" w:hanging="2160"/>
        <w:rPr>
          <w:rFonts w:ascii="Calibri" w:hAnsi="Calibri" w:cs="Calibri"/>
        </w:rPr>
      </w:pPr>
      <w:r w:rsidRPr="00B82AA4">
        <w:rPr>
          <w:rFonts w:ascii="Calibri" w:hAnsi="Calibri" w:cs="Calibri"/>
          <w:bCs/>
          <w:sz w:val="20"/>
          <w:szCs w:val="20"/>
        </w:rPr>
        <w:tab/>
        <w:t>- Issues on MGCP or H323 Gateways</w:t>
      </w:r>
    </w:p>
    <w:p w14:paraId="2AC626DF" w14:textId="77777777" w:rsidR="00A95242" w:rsidRPr="00A95242" w:rsidRDefault="009D1742" w:rsidP="00A95242">
      <w:pPr>
        <w:widowControl w:val="0"/>
        <w:autoSpaceDE w:val="0"/>
        <w:ind w:left="2160" w:hanging="2160"/>
        <w:rPr>
          <w:rFonts w:ascii="Calibri" w:hAnsi="Calibri" w:cs="Calibri"/>
          <w:bCs/>
          <w:sz w:val="20"/>
          <w:szCs w:val="20"/>
        </w:rPr>
      </w:pPr>
      <w:r w:rsidRPr="00B82AA4">
        <w:rPr>
          <w:rFonts w:ascii="Calibri" w:hAnsi="Calibri" w:cs="Calibri"/>
          <w:bCs/>
          <w:sz w:val="20"/>
          <w:szCs w:val="20"/>
        </w:rPr>
        <w:tab/>
        <w:t xml:space="preserve">- Jabber issues </w:t>
      </w:r>
      <w:r w:rsidR="0046388C" w:rsidRPr="00B82AA4">
        <w:rPr>
          <w:rFonts w:ascii="Calibri" w:hAnsi="Calibri" w:cs="Calibri"/>
          <w:bCs/>
          <w:sz w:val="20"/>
          <w:szCs w:val="20"/>
        </w:rPr>
        <w:t>such as</w:t>
      </w:r>
      <w:r w:rsidRPr="00B82AA4">
        <w:rPr>
          <w:rFonts w:ascii="Calibri" w:hAnsi="Calibri" w:cs="Calibri"/>
          <w:bCs/>
          <w:sz w:val="20"/>
          <w:szCs w:val="20"/>
        </w:rPr>
        <w:t xml:space="preserve"> </w:t>
      </w:r>
      <w:r w:rsidR="0046388C" w:rsidRPr="00B82AA4">
        <w:rPr>
          <w:rFonts w:ascii="Calibri" w:hAnsi="Calibri" w:cs="Calibri"/>
          <w:bCs/>
          <w:sz w:val="20"/>
          <w:szCs w:val="20"/>
        </w:rPr>
        <w:t>newly created</w:t>
      </w:r>
      <w:r w:rsidRPr="00B82AA4">
        <w:rPr>
          <w:rFonts w:ascii="Calibri" w:hAnsi="Calibri" w:cs="Calibri"/>
          <w:bCs/>
          <w:sz w:val="20"/>
          <w:szCs w:val="20"/>
        </w:rPr>
        <w:t xml:space="preserve"> users being unable to log in due to synch issues between IMP &amp; CUCM</w:t>
      </w:r>
      <w:r w:rsidR="0046388C" w:rsidRPr="00B82AA4">
        <w:rPr>
          <w:rFonts w:ascii="Calibri" w:hAnsi="Calibri" w:cs="Calibri"/>
          <w:bCs/>
          <w:sz w:val="20"/>
          <w:szCs w:val="20"/>
        </w:rPr>
        <w:t xml:space="preserve">; as well as a Jabber user on IMP Solution getting automatically redirected to WebEx Teams App to sign in </w:t>
      </w:r>
      <w:r w:rsidRPr="00B82AA4">
        <w:rPr>
          <w:rFonts w:ascii="Calibri" w:hAnsi="Calibri" w:cs="Calibri"/>
          <w:bCs/>
          <w:sz w:val="20"/>
          <w:szCs w:val="20"/>
        </w:rPr>
        <w:t xml:space="preserve"> </w:t>
      </w:r>
    </w:p>
    <w:p w14:paraId="0ECDFBB4" w14:textId="77777777" w:rsidR="009D1742" w:rsidRPr="00B82AA4" w:rsidRDefault="009D1742">
      <w:pPr>
        <w:widowControl w:val="0"/>
        <w:autoSpaceDE w:val="0"/>
        <w:ind w:left="2160" w:hanging="2160"/>
        <w:rPr>
          <w:rFonts w:ascii="Calibri" w:hAnsi="Calibri" w:cs="Calibri"/>
          <w:bCs/>
          <w:sz w:val="20"/>
          <w:szCs w:val="20"/>
        </w:rPr>
      </w:pPr>
    </w:p>
    <w:p w14:paraId="0F3DCED5" w14:textId="77777777" w:rsidR="009D1742" w:rsidRPr="00B82AA4" w:rsidRDefault="009D1742">
      <w:pPr>
        <w:widowControl w:val="0"/>
        <w:autoSpaceDE w:val="0"/>
        <w:rPr>
          <w:rFonts w:ascii="Calibri" w:hAnsi="Calibri" w:cs="Calibri"/>
          <w:b/>
          <w:bCs/>
          <w:sz w:val="20"/>
          <w:szCs w:val="20"/>
        </w:rPr>
      </w:pPr>
    </w:p>
    <w:p w14:paraId="51347BD2" w14:textId="77777777" w:rsidR="009D1742" w:rsidRPr="00B82AA4" w:rsidRDefault="009D1742">
      <w:pPr>
        <w:widowControl w:val="0"/>
        <w:autoSpaceDE w:val="0"/>
        <w:rPr>
          <w:rFonts w:ascii="Calibri" w:hAnsi="Calibri" w:cs="Calibri"/>
        </w:rPr>
      </w:pPr>
      <w:r w:rsidRPr="00B82AA4">
        <w:rPr>
          <w:rFonts w:ascii="Calibri" w:hAnsi="Calibri" w:cs="Calibri"/>
          <w:b/>
          <w:sz w:val="20"/>
          <w:szCs w:val="20"/>
        </w:rPr>
        <w:t>Company</w:t>
      </w:r>
      <w:r w:rsidRPr="00B82AA4">
        <w:rPr>
          <w:rFonts w:ascii="Calibri" w:hAnsi="Calibri" w:cs="Calibri"/>
          <w:b/>
          <w:sz w:val="20"/>
          <w:szCs w:val="20"/>
        </w:rPr>
        <w:tab/>
      </w:r>
      <w:r w:rsidRPr="00B82AA4">
        <w:rPr>
          <w:rFonts w:ascii="Calibri" w:hAnsi="Calibri" w:cs="Calibri"/>
          <w:b/>
          <w:sz w:val="20"/>
          <w:szCs w:val="20"/>
        </w:rPr>
        <w:tab/>
        <w:t>: Amazon Web Services</w:t>
      </w:r>
    </w:p>
    <w:p w14:paraId="657F1B33" w14:textId="77777777" w:rsidR="009D1742" w:rsidRPr="00B82AA4" w:rsidRDefault="009D1742">
      <w:pPr>
        <w:widowControl w:val="0"/>
        <w:autoSpaceDE w:val="0"/>
        <w:rPr>
          <w:rFonts w:ascii="Calibri" w:hAnsi="Calibri" w:cs="Calibri"/>
        </w:rPr>
      </w:pPr>
      <w:r w:rsidRPr="00B82AA4">
        <w:rPr>
          <w:rFonts w:ascii="Calibri" w:hAnsi="Calibri" w:cs="Calibri"/>
          <w:b/>
          <w:sz w:val="20"/>
          <w:szCs w:val="20"/>
        </w:rPr>
        <w:t>Duration</w:t>
      </w:r>
      <w:r w:rsidRPr="00B82AA4">
        <w:rPr>
          <w:rFonts w:ascii="Calibri" w:hAnsi="Calibri" w:cs="Calibri"/>
          <w:b/>
          <w:sz w:val="20"/>
          <w:szCs w:val="20"/>
        </w:rPr>
        <w:tab/>
      </w:r>
      <w:r w:rsidRPr="00B82AA4">
        <w:rPr>
          <w:rFonts w:ascii="Calibri" w:hAnsi="Calibri" w:cs="Calibri"/>
          <w:b/>
          <w:sz w:val="20"/>
          <w:szCs w:val="20"/>
        </w:rPr>
        <w:tab/>
        <w:t xml:space="preserve">: March 2017 – May 2017 </w:t>
      </w:r>
    </w:p>
    <w:p w14:paraId="584373A7" w14:textId="77777777" w:rsidR="009D1742" w:rsidRPr="00B82AA4" w:rsidRDefault="009D1742">
      <w:pPr>
        <w:widowControl w:val="0"/>
        <w:autoSpaceDE w:val="0"/>
        <w:rPr>
          <w:rFonts w:ascii="Calibri" w:hAnsi="Calibri" w:cs="Calibri"/>
        </w:rPr>
      </w:pPr>
      <w:r w:rsidRPr="00B82AA4">
        <w:rPr>
          <w:rFonts w:ascii="Calibri" w:hAnsi="Calibri" w:cs="Calibri"/>
          <w:b/>
          <w:sz w:val="20"/>
          <w:szCs w:val="20"/>
        </w:rPr>
        <w:t>Job Title</w:t>
      </w:r>
      <w:r w:rsidRPr="00B82AA4">
        <w:rPr>
          <w:rFonts w:ascii="Calibri" w:hAnsi="Calibri" w:cs="Calibri"/>
          <w:b/>
          <w:sz w:val="20"/>
          <w:szCs w:val="20"/>
        </w:rPr>
        <w:tab/>
      </w:r>
      <w:r w:rsidRPr="00B82AA4">
        <w:rPr>
          <w:rFonts w:ascii="Calibri" w:hAnsi="Calibri" w:cs="Calibri"/>
          <w:b/>
          <w:sz w:val="20"/>
          <w:szCs w:val="20"/>
        </w:rPr>
        <w:tab/>
        <w:t>: Escalations Engineer</w:t>
      </w:r>
    </w:p>
    <w:p w14:paraId="2EB8BEBC" w14:textId="77777777" w:rsidR="009D1742" w:rsidRPr="00B82AA4" w:rsidRDefault="009D1742">
      <w:pPr>
        <w:widowControl w:val="0"/>
        <w:autoSpaceDE w:val="0"/>
        <w:ind w:left="2160" w:hanging="2160"/>
        <w:rPr>
          <w:rFonts w:ascii="Calibri" w:hAnsi="Calibri" w:cs="Calibri"/>
        </w:rPr>
      </w:pPr>
      <w:r w:rsidRPr="00B82AA4">
        <w:rPr>
          <w:rFonts w:ascii="Calibri" w:hAnsi="Calibri" w:cs="Calibri"/>
          <w:b/>
          <w:sz w:val="20"/>
          <w:szCs w:val="20"/>
        </w:rPr>
        <w:t>Responsibilities</w:t>
      </w:r>
      <w:r w:rsidRPr="00B82AA4">
        <w:rPr>
          <w:rFonts w:ascii="Calibri" w:hAnsi="Calibri" w:cs="Calibri"/>
          <w:b/>
          <w:sz w:val="20"/>
          <w:szCs w:val="20"/>
        </w:rPr>
        <w:tab/>
        <w:t xml:space="preserve">: </w:t>
      </w:r>
      <w:r w:rsidRPr="00B82AA4">
        <w:rPr>
          <w:rFonts w:ascii="Calibri" w:hAnsi="Calibri" w:cs="Calibri"/>
          <w:sz w:val="20"/>
          <w:szCs w:val="20"/>
        </w:rPr>
        <w:t>I was an escalations engineer, working on coordination of escalated cases. I ensured the escalated cases were attended to by the engineering teams. I interacted with the engineers and Technical Account Managers, driving the cases to resolution</w:t>
      </w:r>
    </w:p>
    <w:p w14:paraId="007A0FD0" w14:textId="77777777" w:rsidR="009D1742" w:rsidRPr="00B82AA4" w:rsidRDefault="009D1742">
      <w:pPr>
        <w:widowControl w:val="0"/>
        <w:autoSpaceDE w:val="0"/>
        <w:rPr>
          <w:rFonts w:ascii="Calibri" w:hAnsi="Calibri" w:cs="Calibri"/>
          <w:sz w:val="20"/>
          <w:szCs w:val="20"/>
          <w:u w:val="single"/>
        </w:rPr>
      </w:pPr>
    </w:p>
    <w:p w14:paraId="65BD460C" w14:textId="77777777" w:rsidR="009D1742" w:rsidRPr="00B82AA4" w:rsidRDefault="009D1742">
      <w:pPr>
        <w:widowControl w:val="0"/>
        <w:autoSpaceDE w:val="0"/>
        <w:rPr>
          <w:rFonts w:ascii="Calibri" w:hAnsi="Calibri" w:cs="Calibri"/>
        </w:rPr>
      </w:pPr>
      <w:r w:rsidRPr="00B82AA4">
        <w:rPr>
          <w:rFonts w:ascii="Calibri" w:hAnsi="Calibri" w:cs="Calibri"/>
          <w:b/>
          <w:sz w:val="20"/>
          <w:szCs w:val="20"/>
        </w:rPr>
        <w:t>Company</w:t>
      </w:r>
      <w:r w:rsidRPr="00B82AA4">
        <w:rPr>
          <w:rFonts w:ascii="Calibri" w:hAnsi="Calibri" w:cs="Calibri"/>
          <w:b/>
          <w:sz w:val="20"/>
          <w:szCs w:val="20"/>
        </w:rPr>
        <w:tab/>
      </w:r>
      <w:r w:rsidRPr="00B82AA4">
        <w:rPr>
          <w:rFonts w:ascii="Calibri" w:hAnsi="Calibri" w:cs="Calibri"/>
          <w:b/>
          <w:sz w:val="20"/>
          <w:szCs w:val="20"/>
        </w:rPr>
        <w:tab/>
        <w:t xml:space="preserve">: Chevron </w:t>
      </w:r>
    </w:p>
    <w:p w14:paraId="29353000" w14:textId="77777777" w:rsidR="009D1742" w:rsidRPr="00B82AA4" w:rsidRDefault="009D1742">
      <w:pPr>
        <w:widowControl w:val="0"/>
        <w:autoSpaceDE w:val="0"/>
        <w:rPr>
          <w:rFonts w:ascii="Calibri" w:hAnsi="Calibri" w:cs="Calibri"/>
        </w:rPr>
      </w:pPr>
      <w:r w:rsidRPr="00B82AA4">
        <w:rPr>
          <w:rFonts w:ascii="Calibri" w:hAnsi="Calibri" w:cs="Calibri"/>
          <w:b/>
          <w:sz w:val="20"/>
          <w:szCs w:val="20"/>
        </w:rPr>
        <w:t>Duration</w:t>
      </w:r>
      <w:r w:rsidRPr="00B82AA4">
        <w:rPr>
          <w:rFonts w:ascii="Calibri" w:hAnsi="Calibri" w:cs="Calibri"/>
          <w:b/>
          <w:sz w:val="20"/>
          <w:szCs w:val="20"/>
        </w:rPr>
        <w:tab/>
      </w:r>
      <w:r w:rsidRPr="00B82AA4">
        <w:rPr>
          <w:rFonts w:ascii="Calibri" w:hAnsi="Calibri" w:cs="Calibri"/>
          <w:b/>
          <w:sz w:val="20"/>
          <w:szCs w:val="20"/>
        </w:rPr>
        <w:tab/>
        <w:t xml:space="preserve">: April 2015 – February 2017 </w:t>
      </w:r>
    </w:p>
    <w:p w14:paraId="787F35AE" w14:textId="77777777" w:rsidR="009D1742" w:rsidRPr="00B82AA4" w:rsidRDefault="009D1742">
      <w:pPr>
        <w:widowControl w:val="0"/>
        <w:autoSpaceDE w:val="0"/>
        <w:rPr>
          <w:rFonts w:ascii="Calibri" w:hAnsi="Calibri" w:cs="Calibri"/>
        </w:rPr>
      </w:pPr>
      <w:r w:rsidRPr="00B82AA4">
        <w:rPr>
          <w:rFonts w:ascii="Calibri" w:hAnsi="Calibri" w:cs="Calibri"/>
          <w:b/>
          <w:sz w:val="20"/>
          <w:szCs w:val="20"/>
        </w:rPr>
        <w:t>Job Title</w:t>
      </w:r>
      <w:r w:rsidRPr="00B82AA4">
        <w:rPr>
          <w:rFonts w:ascii="Calibri" w:hAnsi="Calibri" w:cs="Calibri"/>
          <w:b/>
          <w:sz w:val="20"/>
          <w:szCs w:val="20"/>
        </w:rPr>
        <w:tab/>
      </w:r>
      <w:r w:rsidRPr="00B82AA4">
        <w:rPr>
          <w:rFonts w:ascii="Calibri" w:hAnsi="Calibri" w:cs="Calibri"/>
          <w:b/>
          <w:sz w:val="20"/>
          <w:szCs w:val="20"/>
        </w:rPr>
        <w:tab/>
        <w:t>: Network Engineer (Specializing in IPT)</w:t>
      </w:r>
    </w:p>
    <w:p w14:paraId="433B5191" w14:textId="77777777" w:rsidR="009D1742" w:rsidRPr="00B82AA4" w:rsidRDefault="009D1742">
      <w:pPr>
        <w:widowControl w:val="0"/>
        <w:autoSpaceDE w:val="0"/>
        <w:ind w:left="2160" w:hanging="2160"/>
        <w:rPr>
          <w:rFonts w:ascii="Calibri" w:hAnsi="Calibri" w:cs="Calibri"/>
        </w:rPr>
      </w:pPr>
      <w:r w:rsidRPr="00B82AA4">
        <w:rPr>
          <w:rFonts w:ascii="Calibri" w:hAnsi="Calibri" w:cs="Calibri"/>
          <w:b/>
          <w:sz w:val="20"/>
          <w:szCs w:val="20"/>
        </w:rPr>
        <w:t>Responsibilities</w:t>
      </w:r>
      <w:r w:rsidRPr="00B82AA4">
        <w:rPr>
          <w:rFonts w:ascii="Calibri" w:hAnsi="Calibri" w:cs="Calibri"/>
          <w:b/>
          <w:sz w:val="20"/>
          <w:szCs w:val="20"/>
        </w:rPr>
        <w:tab/>
        <w:t xml:space="preserve">: </w:t>
      </w:r>
      <w:r w:rsidRPr="00B82AA4">
        <w:rPr>
          <w:rFonts w:ascii="Calibri" w:hAnsi="Calibri" w:cs="Calibri"/>
          <w:sz w:val="20"/>
          <w:szCs w:val="20"/>
        </w:rPr>
        <w:t xml:space="preserve">My role at Chevron was inclusive of 50% Projects and 50% Operations, focused on Networks and Voice on Cisco Infrastructure. I managed the Standard Telephony as well as Contact Center. The Voice Environment consisted of CallManager 10.5 Cluster with integration with Cisco Unity Connection, SME, Cisco Contact Center Express, AQM, </w:t>
      </w:r>
      <w:proofErr w:type="spellStart"/>
      <w:r w:rsidRPr="00B82AA4">
        <w:rPr>
          <w:rFonts w:ascii="Calibri" w:hAnsi="Calibri" w:cs="Calibri"/>
          <w:sz w:val="20"/>
          <w:szCs w:val="20"/>
        </w:rPr>
        <w:t>WallBoard</w:t>
      </w:r>
      <w:proofErr w:type="spellEnd"/>
      <w:r w:rsidRPr="00B82AA4">
        <w:rPr>
          <w:rFonts w:ascii="Calibri" w:hAnsi="Calibri" w:cs="Calibri"/>
          <w:sz w:val="20"/>
          <w:szCs w:val="20"/>
        </w:rPr>
        <w:t xml:space="preserve"> and Acme/Oracle SBCs. I also worked on the LAN &amp; WAN support. Projects I worked on include migration of some remote sites from Analogue to SIP as well as moving a Networks cabinet with Telephony, LAN &amp; WAN equipment from one location to another on a site – I relied on vendors and branch manager to assist with this. I also worked on upgrading End </w:t>
      </w:r>
      <w:proofErr w:type="gramStart"/>
      <w:r w:rsidRPr="00B82AA4">
        <w:rPr>
          <w:rFonts w:ascii="Calibri" w:hAnsi="Calibri" w:cs="Calibri"/>
          <w:sz w:val="20"/>
          <w:szCs w:val="20"/>
        </w:rPr>
        <w:t>Of</w:t>
      </w:r>
      <w:proofErr w:type="gramEnd"/>
      <w:r w:rsidRPr="00B82AA4">
        <w:rPr>
          <w:rFonts w:ascii="Calibri" w:hAnsi="Calibri" w:cs="Calibri"/>
          <w:sz w:val="20"/>
          <w:szCs w:val="20"/>
        </w:rPr>
        <w:t xml:space="preserve"> Life Cisco equipment like the Cisco 3750 switches and Cisco 3845 routers to Cisco 3850 switches and Cisco 3945 routers. As part decommissioning End </w:t>
      </w:r>
      <w:proofErr w:type="gramStart"/>
      <w:r w:rsidRPr="00B82AA4">
        <w:rPr>
          <w:rFonts w:ascii="Calibri" w:hAnsi="Calibri" w:cs="Calibri"/>
          <w:sz w:val="20"/>
          <w:szCs w:val="20"/>
        </w:rPr>
        <w:t>Of</w:t>
      </w:r>
      <w:proofErr w:type="gramEnd"/>
      <w:r w:rsidRPr="00B82AA4">
        <w:rPr>
          <w:rFonts w:ascii="Calibri" w:hAnsi="Calibri" w:cs="Calibri"/>
          <w:sz w:val="20"/>
          <w:szCs w:val="20"/>
        </w:rPr>
        <w:t xml:space="preserve"> Life equipment, I managed a project </w:t>
      </w:r>
      <w:r w:rsidRPr="00B82AA4">
        <w:rPr>
          <w:rFonts w:ascii="Calibri" w:hAnsi="Calibri" w:cs="Calibri"/>
          <w:sz w:val="20"/>
          <w:szCs w:val="20"/>
        </w:rPr>
        <w:lastRenderedPageBreak/>
        <w:t xml:space="preserve">inclusive of replacing Telkom-owned Cisco 2800 series routers with Cisco 2900 routers at all our remote sites. Another Telkom project we worked on was migrating remote sites from Telkom </w:t>
      </w:r>
      <w:proofErr w:type="spellStart"/>
      <w:r w:rsidRPr="00B82AA4">
        <w:rPr>
          <w:rFonts w:ascii="Calibri" w:hAnsi="Calibri" w:cs="Calibri"/>
          <w:sz w:val="20"/>
          <w:szCs w:val="20"/>
        </w:rPr>
        <w:t>diginet</w:t>
      </w:r>
      <w:proofErr w:type="spellEnd"/>
      <w:r w:rsidRPr="00B82AA4">
        <w:rPr>
          <w:rFonts w:ascii="Calibri" w:hAnsi="Calibri" w:cs="Calibri"/>
          <w:sz w:val="20"/>
          <w:szCs w:val="20"/>
        </w:rPr>
        <w:t xml:space="preserve"> to Metro Ethernet; part of the process is ensuring the sites are ready for this migration. I also worked on Incident Requests, as well as Network Monitoring &amp; maintenance of the IPT environment, like upgrading CallManager to the latest service update, changing NTP Server IP Addresses, migration from SCCP Integration of CallManager &amp; Unity Connection to SIP Integration for a cleaner architecture, troubleshooting call routing issues, etc. I worked on a project to migrate firewalls at several sites from Cisco ASA to Palo Alto – I planned the migration and carried out the work, including taking lead and showing a colleague of mine the ropes so he could assist. Of the 8 sites involved, I did 5; I completed the 6</w:t>
      </w:r>
      <w:r w:rsidRPr="00B82AA4">
        <w:rPr>
          <w:rFonts w:ascii="Calibri" w:hAnsi="Calibri" w:cs="Calibri"/>
          <w:sz w:val="20"/>
          <w:szCs w:val="20"/>
          <w:vertAlign w:val="superscript"/>
        </w:rPr>
        <w:t>th</w:t>
      </w:r>
      <w:r w:rsidRPr="00B82AA4">
        <w:rPr>
          <w:rFonts w:ascii="Calibri" w:hAnsi="Calibri" w:cs="Calibri"/>
          <w:sz w:val="20"/>
          <w:szCs w:val="20"/>
        </w:rPr>
        <w:t xml:space="preserve"> one with a colleague; and my colleague then did the remaining 2 sites. All Changes carried out at Chevron had me going through Peer Reviews and CAB to represent my Changes </w:t>
      </w:r>
    </w:p>
    <w:p w14:paraId="55B4FD2B" w14:textId="77777777" w:rsidR="009D1742" w:rsidRPr="00B82AA4" w:rsidRDefault="009D1742">
      <w:pPr>
        <w:widowControl w:val="0"/>
        <w:autoSpaceDE w:val="0"/>
        <w:rPr>
          <w:rFonts w:ascii="Calibri" w:hAnsi="Calibri" w:cs="Calibri"/>
          <w:sz w:val="20"/>
          <w:szCs w:val="20"/>
          <w:u w:val="single"/>
        </w:rPr>
      </w:pPr>
    </w:p>
    <w:p w14:paraId="1B613E21" w14:textId="77777777" w:rsidR="009D1742" w:rsidRPr="00B82AA4" w:rsidRDefault="009D1742">
      <w:pPr>
        <w:widowControl w:val="0"/>
        <w:autoSpaceDE w:val="0"/>
        <w:rPr>
          <w:rFonts w:ascii="Calibri" w:hAnsi="Calibri" w:cs="Calibri"/>
        </w:rPr>
      </w:pPr>
      <w:r w:rsidRPr="00B82AA4">
        <w:rPr>
          <w:rFonts w:ascii="Calibri" w:hAnsi="Calibri" w:cs="Calibri"/>
          <w:b/>
          <w:sz w:val="20"/>
          <w:szCs w:val="20"/>
        </w:rPr>
        <w:t>Company</w:t>
      </w:r>
      <w:r w:rsidRPr="00B82AA4">
        <w:rPr>
          <w:rFonts w:ascii="Calibri" w:hAnsi="Calibri" w:cs="Calibri"/>
          <w:b/>
          <w:sz w:val="20"/>
          <w:szCs w:val="20"/>
        </w:rPr>
        <w:tab/>
      </w:r>
      <w:r w:rsidRPr="00B82AA4">
        <w:rPr>
          <w:rFonts w:ascii="Calibri" w:hAnsi="Calibri" w:cs="Calibri"/>
          <w:b/>
          <w:sz w:val="20"/>
          <w:szCs w:val="20"/>
        </w:rPr>
        <w:tab/>
        <w:t>: Marsh &amp; McLennan</w:t>
      </w:r>
    </w:p>
    <w:p w14:paraId="7C9933DA" w14:textId="77777777" w:rsidR="009D1742" w:rsidRPr="00B82AA4" w:rsidRDefault="009D1742">
      <w:pPr>
        <w:widowControl w:val="0"/>
        <w:autoSpaceDE w:val="0"/>
        <w:rPr>
          <w:rFonts w:ascii="Calibri" w:hAnsi="Calibri" w:cs="Calibri"/>
        </w:rPr>
      </w:pPr>
      <w:r w:rsidRPr="00B82AA4">
        <w:rPr>
          <w:rFonts w:ascii="Calibri" w:hAnsi="Calibri" w:cs="Calibri"/>
          <w:b/>
          <w:sz w:val="20"/>
          <w:szCs w:val="20"/>
        </w:rPr>
        <w:t>Duration</w:t>
      </w:r>
      <w:r w:rsidRPr="00B82AA4">
        <w:rPr>
          <w:rFonts w:ascii="Calibri" w:hAnsi="Calibri" w:cs="Calibri"/>
          <w:b/>
          <w:sz w:val="20"/>
          <w:szCs w:val="20"/>
        </w:rPr>
        <w:tab/>
      </w:r>
      <w:r w:rsidRPr="00B82AA4">
        <w:rPr>
          <w:rFonts w:ascii="Calibri" w:hAnsi="Calibri" w:cs="Calibri"/>
          <w:b/>
          <w:sz w:val="20"/>
          <w:szCs w:val="20"/>
        </w:rPr>
        <w:tab/>
        <w:t xml:space="preserve">: June 2014 – March 2015 </w:t>
      </w:r>
    </w:p>
    <w:p w14:paraId="1C67376C" w14:textId="77777777" w:rsidR="009D1742" w:rsidRPr="00B82AA4" w:rsidRDefault="009D1742">
      <w:pPr>
        <w:widowControl w:val="0"/>
        <w:autoSpaceDE w:val="0"/>
        <w:rPr>
          <w:rFonts w:ascii="Calibri" w:hAnsi="Calibri" w:cs="Calibri"/>
        </w:rPr>
      </w:pPr>
      <w:r w:rsidRPr="00B82AA4">
        <w:rPr>
          <w:rFonts w:ascii="Calibri" w:hAnsi="Calibri" w:cs="Calibri"/>
          <w:b/>
          <w:sz w:val="20"/>
          <w:szCs w:val="20"/>
        </w:rPr>
        <w:t>Job Title</w:t>
      </w:r>
      <w:r w:rsidRPr="00B82AA4">
        <w:rPr>
          <w:rFonts w:ascii="Calibri" w:hAnsi="Calibri" w:cs="Calibri"/>
          <w:b/>
          <w:sz w:val="20"/>
          <w:szCs w:val="20"/>
        </w:rPr>
        <w:tab/>
      </w:r>
      <w:r w:rsidRPr="00B82AA4">
        <w:rPr>
          <w:rFonts w:ascii="Calibri" w:hAnsi="Calibri" w:cs="Calibri"/>
          <w:b/>
          <w:sz w:val="20"/>
          <w:szCs w:val="20"/>
        </w:rPr>
        <w:tab/>
        <w:t xml:space="preserve">: EMEA Telecomm Operations, Africa Lead </w:t>
      </w:r>
    </w:p>
    <w:p w14:paraId="3EC5DC36" w14:textId="77777777" w:rsidR="009D1742" w:rsidRPr="00B82AA4" w:rsidRDefault="009D1742">
      <w:pPr>
        <w:widowControl w:val="0"/>
        <w:autoSpaceDE w:val="0"/>
        <w:ind w:left="2160" w:hanging="2160"/>
        <w:rPr>
          <w:rFonts w:ascii="Calibri" w:hAnsi="Calibri" w:cs="Calibri"/>
        </w:rPr>
      </w:pPr>
      <w:r w:rsidRPr="00B82AA4">
        <w:rPr>
          <w:rFonts w:ascii="Calibri" w:hAnsi="Calibri" w:cs="Calibri"/>
          <w:b/>
          <w:sz w:val="20"/>
          <w:szCs w:val="20"/>
        </w:rPr>
        <w:t>Responsibilities</w:t>
      </w:r>
      <w:r w:rsidRPr="00B82AA4">
        <w:rPr>
          <w:rFonts w:ascii="Calibri" w:hAnsi="Calibri" w:cs="Calibri"/>
          <w:b/>
          <w:sz w:val="20"/>
          <w:szCs w:val="20"/>
        </w:rPr>
        <w:tab/>
        <w:t xml:space="preserve">: </w:t>
      </w:r>
      <w:r w:rsidRPr="00B82AA4">
        <w:rPr>
          <w:rFonts w:ascii="Calibri" w:hAnsi="Calibri" w:cs="Calibri"/>
          <w:sz w:val="20"/>
          <w:szCs w:val="20"/>
        </w:rPr>
        <w:t>Marsh &amp; McLennan is an insurance brokerage and risk management company</w:t>
      </w:r>
      <w:r w:rsidRPr="00B82AA4">
        <w:rPr>
          <w:rFonts w:ascii="Calibri" w:hAnsi="Calibri" w:cs="Calibri"/>
          <w:b/>
          <w:sz w:val="20"/>
          <w:szCs w:val="20"/>
        </w:rPr>
        <w:t xml:space="preserve">. </w:t>
      </w:r>
      <w:r w:rsidRPr="00B82AA4">
        <w:rPr>
          <w:rFonts w:ascii="Calibri" w:hAnsi="Calibri" w:cs="Calibri"/>
          <w:sz w:val="20"/>
          <w:szCs w:val="20"/>
        </w:rPr>
        <w:t xml:space="preserve">My role at Marsh was inclusive of 50% Projects and 50% Operations. I was part of the </w:t>
      </w:r>
      <w:proofErr w:type="gramStart"/>
      <w:r w:rsidRPr="00B82AA4">
        <w:rPr>
          <w:rFonts w:ascii="Calibri" w:hAnsi="Calibri" w:cs="Calibri"/>
          <w:sz w:val="20"/>
          <w:szCs w:val="20"/>
        </w:rPr>
        <w:t>EMEA Team, and</w:t>
      </w:r>
      <w:proofErr w:type="gramEnd"/>
      <w:r w:rsidRPr="00B82AA4">
        <w:rPr>
          <w:rFonts w:ascii="Calibri" w:hAnsi="Calibri" w:cs="Calibri"/>
          <w:sz w:val="20"/>
          <w:szCs w:val="20"/>
        </w:rPr>
        <w:t xml:space="preserve"> focused on managing Network and Voice in the Africa Region. I managed 18 sites in South Africa and sites in Namibia, Botswana, Zambia and Zimbabwe. My </w:t>
      </w:r>
      <w:proofErr w:type="gramStart"/>
      <w:r w:rsidRPr="00B82AA4">
        <w:rPr>
          <w:rFonts w:ascii="Calibri" w:hAnsi="Calibri" w:cs="Calibri"/>
          <w:sz w:val="20"/>
          <w:szCs w:val="20"/>
        </w:rPr>
        <w:t>day to day</w:t>
      </w:r>
      <w:proofErr w:type="gramEnd"/>
      <w:r w:rsidRPr="00B82AA4">
        <w:rPr>
          <w:rFonts w:ascii="Calibri" w:hAnsi="Calibri" w:cs="Calibri"/>
          <w:sz w:val="20"/>
          <w:szCs w:val="20"/>
        </w:rPr>
        <w:t xml:space="preserve"> operations duties included working on tickets and troubleshooting issues with the network and telephony. On the network side I worked on Cisco switches and routers and technology like STP, </w:t>
      </w:r>
      <w:proofErr w:type="spellStart"/>
      <w:r w:rsidRPr="00B82AA4">
        <w:rPr>
          <w:rFonts w:ascii="Calibri" w:hAnsi="Calibri" w:cs="Calibri"/>
          <w:sz w:val="20"/>
          <w:szCs w:val="20"/>
        </w:rPr>
        <w:t>Vlans</w:t>
      </w:r>
      <w:proofErr w:type="spellEnd"/>
      <w:r w:rsidRPr="00B82AA4">
        <w:rPr>
          <w:rFonts w:ascii="Calibri" w:hAnsi="Calibri" w:cs="Calibri"/>
          <w:sz w:val="20"/>
          <w:szCs w:val="20"/>
        </w:rPr>
        <w:t xml:space="preserve">, </w:t>
      </w:r>
      <w:proofErr w:type="spellStart"/>
      <w:r w:rsidRPr="00B82AA4">
        <w:rPr>
          <w:rFonts w:ascii="Calibri" w:hAnsi="Calibri" w:cs="Calibri"/>
          <w:sz w:val="20"/>
          <w:szCs w:val="20"/>
        </w:rPr>
        <w:t>etc</w:t>
      </w:r>
      <w:proofErr w:type="spellEnd"/>
      <w:r w:rsidRPr="00B82AA4">
        <w:rPr>
          <w:rFonts w:ascii="Calibri" w:hAnsi="Calibri" w:cs="Calibri"/>
          <w:sz w:val="20"/>
          <w:szCs w:val="20"/>
        </w:rPr>
        <w:t xml:space="preserve"> on the LAN and EIGRP and BGP on the WAN. On the Voice side I worked on Cisco IPT including Unity Connection, Business Attendant Console, CUCM on UCS servers</w:t>
      </w:r>
      <w:proofErr w:type="gramStart"/>
      <w:r w:rsidRPr="00B82AA4">
        <w:rPr>
          <w:rFonts w:ascii="Calibri" w:hAnsi="Calibri" w:cs="Calibri"/>
          <w:sz w:val="20"/>
          <w:szCs w:val="20"/>
        </w:rPr>
        <w:t>, 2900</w:t>
      </w:r>
      <w:proofErr w:type="gramEnd"/>
      <w:r w:rsidRPr="00B82AA4">
        <w:rPr>
          <w:rFonts w:ascii="Calibri" w:hAnsi="Calibri" w:cs="Calibri"/>
          <w:sz w:val="20"/>
          <w:szCs w:val="20"/>
        </w:rPr>
        <w:t xml:space="preserve"> voice gateways. I also worked with PRIs, BRIs and SIP Trunks. On the project side I implemented a LAN in a new site (Lusaka, Zambia), inclusive of a Cisco switch and a Riverbed for WAN Acceleration; on the WAN side using Internet Solutions’ MPLS to connect to the rest of the Marsh network via Pretoria. I have also planned and implemented IPT at the Lusaka site, using centralized CUCM in Johannesburg and an SRST gateway in Lusaka.  I have planned and implemented DMVPN at some sites using ADSL as the main link with 4G failover. I worked on a project to migrate our CUCM cluster from 8.6 to 10.5, </w:t>
      </w:r>
      <w:proofErr w:type="gramStart"/>
      <w:r w:rsidRPr="00B82AA4">
        <w:rPr>
          <w:rFonts w:ascii="Calibri" w:hAnsi="Calibri" w:cs="Calibri"/>
          <w:sz w:val="20"/>
          <w:szCs w:val="20"/>
        </w:rPr>
        <w:t>migrating</w:t>
      </w:r>
      <w:proofErr w:type="gramEnd"/>
      <w:r w:rsidRPr="00B82AA4">
        <w:rPr>
          <w:rFonts w:ascii="Calibri" w:hAnsi="Calibri" w:cs="Calibri"/>
          <w:sz w:val="20"/>
          <w:szCs w:val="20"/>
        </w:rPr>
        <w:t xml:space="preserve"> all 18 sites in 3 months</w:t>
      </w:r>
    </w:p>
    <w:p w14:paraId="479DE360" w14:textId="77777777" w:rsidR="009D1742" w:rsidRPr="00B82AA4" w:rsidRDefault="009D1742">
      <w:pPr>
        <w:widowControl w:val="0"/>
        <w:autoSpaceDE w:val="0"/>
        <w:rPr>
          <w:rFonts w:ascii="Calibri" w:hAnsi="Calibri" w:cs="Calibri"/>
          <w:sz w:val="20"/>
          <w:szCs w:val="20"/>
          <w:u w:val="single"/>
        </w:rPr>
      </w:pPr>
    </w:p>
    <w:p w14:paraId="0F28B8F6" w14:textId="77777777" w:rsidR="009D1742" w:rsidRPr="00B82AA4" w:rsidRDefault="009D1742">
      <w:pPr>
        <w:widowControl w:val="0"/>
        <w:autoSpaceDE w:val="0"/>
        <w:rPr>
          <w:rFonts w:ascii="Calibri" w:hAnsi="Calibri" w:cs="Calibri"/>
          <w:sz w:val="20"/>
          <w:szCs w:val="20"/>
          <w:u w:val="single"/>
        </w:rPr>
      </w:pPr>
    </w:p>
    <w:p w14:paraId="284C7C1A" w14:textId="77777777" w:rsidR="009D1742" w:rsidRPr="00B82AA4" w:rsidRDefault="009D1742">
      <w:pPr>
        <w:widowControl w:val="0"/>
        <w:autoSpaceDE w:val="0"/>
        <w:rPr>
          <w:rFonts w:ascii="Calibri" w:hAnsi="Calibri" w:cs="Calibri"/>
        </w:rPr>
      </w:pPr>
      <w:r w:rsidRPr="00B82AA4">
        <w:rPr>
          <w:rFonts w:ascii="Calibri" w:hAnsi="Calibri" w:cs="Calibri"/>
          <w:b/>
          <w:sz w:val="20"/>
          <w:szCs w:val="20"/>
        </w:rPr>
        <w:t>Company</w:t>
      </w:r>
      <w:r w:rsidRPr="00B82AA4">
        <w:rPr>
          <w:rFonts w:ascii="Calibri" w:hAnsi="Calibri" w:cs="Calibri"/>
          <w:b/>
          <w:sz w:val="20"/>
          <w:szCs w:val="20"/>
        </w:rPr>
        <w:tab/>
      </w:r>
      <w:r w:rsidRPr="00B82AA4">
        <w:rPr>
          <w:rFonts w:ascii="Calibri" w:hAnsi="Calibri" w:cs="Calibri"/>
          <w:b/>
          <w:sz w:val="20"/>
          <w:szCs w:val="20"/>
        </w:rPr>
        <w:tab/>
        <w:t xml:space="preserve">: </w:t>
      </w:r>
      <w:proofErr w:type="spellStart"/>
      <w:r w:rsidRPr="00B82AA4">
        <w:rPr>
          <w:rFonts w:ascii="Calibri" w:hAnsi="Calibri" w:cs="Calibri"/>
          <w:b/>
          <w:sz w:val="20"/>
          <w:szCs w:val="20"/>
        </w:rPr>
        <w:t>Nexio</w:t>
      </w:r>
      <w:proofErr w:type="spellEnd"/>
      <w:r w:rsidRPr="00B82AA4">
        <w:rPr>
          <w:rFonts w:ascii="Calibri" w:hAnsi="Calibri" w:cs="Calibri"/>
          <w:b/>
          <w:sz w:val="20"/>
          <w:szCs w:val="20"/>
        </w:rPr>
        <w:t xml:space="preserve"> (formerly </w:t>
      </w:r>
      <w:proofErr w:type="spellStart"/>
      <w:r w:rsidRPr="00B82AA4">
        <w:rPr>
          <w:rFonts w:ascii="Calibri" w:hAnsi="Calibri" w:cs="Calibri"/>
          <w:b/>
          <w:sz w:val="20"/>
          <w:szCs w:val="20"/>
        </w:rPr>
        <w:t>Stortech</w:t>
      </w:r>
      <w:proofErr w:type="spellEnd"/>
      <w:r w:rsidRPr="00B82AA4">
        <w:rPr>
          <w:rFonts w:ascii="Calibri" w:hAnsi="Calibri" w:cs="Calibri"/>
          <w:b/>
          <w:sz w:val="20"/>
          <w:szCs w:val="20"/>
        </w:rPr>
        <w:t>)</w:t>
      </w:r>
    </w:p>
    <w:p w14:paraId="1941B6E8" w14:textId="77777777" w:rsidR="009D1742" w:rsidRPr="00B82AA4" w:rsidRDefault="009D1742">
      <w:pPr>
        <w:widowControl w:val="0"/>
        <w:autoSpaceDE w:val="0"/>
        <w:rPr>
          <w:rFonts w:ascii="Calibri" w:hAnsi="Calibri" w:cs="Calibri"/>
        </w:rPr>
      </w:pPr>
      <w:r w:rsidRPr="00B82AA4">
        <w:rPr>
          <w:rFonts w:ascii="Calibri" w:hAnsi="Calibri" w:cs="Calibri"/>
          <w:b/>
          <w:sz w:val="20"/>
          <w:szCs w:val="20"/>
        </w:rPr>
        <w:t>Duration</w:t>
      </w:r>
      <w:r w:rsidRPr="00B82AA4">
        <w:rPr>
          <w:rFonts w:ascii="Calibri" w:hAnsi="Calibri" w:cs="Calibri"/>
          <w:b/>
          <w:sz w:val="20"/>
          <w:szCs w:val="20"/>
        </w:rPr>
        <w:tab/>
      </w:r>
      <w:r w:rsidRPr="00B82AA4">
        <w:rPr>
          <w:rFonts w:ascii="Calibri" w:hAnsi="Calibri" w:cs="Calibri"/>
          <w:b/>
          <w:sz w:val="20"/>
          <w:szCs w:val="20"/>
        </w:rPr>
        <w:tab/>
        <w:t xml:space="preserve">: November 2012 – May 2014 </w:t>
      </w:r>
    </w:p>
    <w:p w14:paraId="0912A45F" w14:textId="77777777" w:rsidR="009D1742" w:rsidRPr="00B82AA4" w:rsidRDefault="009D1742">
      <w:pPr>
        <w:widowControl w:val="0"/>
        <w:autoSpaceDE w:val="0"/>
        <w:rPr>
          <w:rFonts w:ascii="Calibri" w:hAnsi="Calibri" w:cs="Calibri"/>
        </w:rPr>
      </w:pPr>
      <w:r w:rsidRPr="00B82AA4">
        <w:rPr>
          <w:rFonts w:ascii="Calibri" w:hAnsi="Calibri" w:cs="Calibri"/>
          <w:b/>
          <w:sz w:val="20"/>
          <w:szCs w:val="20"/>
        </w:rPr>
        <w:t>Job Title</w:t>
      </w:r>
      <w:r w:rsidRPr="00B82AA4">
        <w:rPr>
          <w:rFonts w:ascii="Calibri" w:hAnsi="Calibri" w:cs="Calibri"/>
          <w:b/>
          <w:sz w:val="20"/>
          <w:szCs w:val="20"/>
        </w:rPr>
        <w:tab/>
      </w:r>
      <w:r w:rsidRPr="00B82AA4">
        <w:rPr>
          <w:rFonts w:ascii="Calibri" w:hAnsi="Calibri" w:cs="Calibri"/>
          <w:b/>
          <w:sz w:val="20"/>
          <w:szCs w:val="20"/>
        </w:rPr>
        <w:tab/>
        <w:t xml:space="preserve">: Cisco Voice Specialist </w:t>
      </w:r>
    </w:p>
    <w:p w14:paraId="2B388BEE" w14:textId="77777777" w:rsidR="009D1742" w:rsidRPr="00B82AA4" w:rsidRDefault="009D1742">
      <w:pPr>
        <w:widowControl w:val="0"/>
        <w:autoSpaceDE w:val="0"/>
        <w:ind w:left="2160" w:hanging="2160"/>
        <w:rPr>
          <w:rFonts w:ascii="Calibri" w:hAnsi="Calibri" w:cs="Calibri"/>
        </w:rPr>
      </w:pPr>
      <w:r w:rsidRPr="00B82AA4">
        <w:rPr>
          <w:rFonts w:ascii="Calibri" w:hAnsi="Calibri" w:cs="Calibri"/>
          <w:b/>
          <w:sz w:val="20"/>
          <w:szCs w:val="20"/>
        </w:rPr>
        <w:t>Responsibilities</w:t>
      </w:r>
      <w:r w:rsidRPr="00B82AA4">
        <w:rPr>
          <w:rFonts w:ascii="Calibri" w:hAnsi="Calibri" w:cs="Calibri"/>
          <w:b/>
          <w:sz w:val="20"/>
          <w:szCs w:val="20"/>
        </w:rPr>
        <w:tab/>
        <w:t xml:space="preserve">: </w:t>
      </w:r>
      <w:r w:rsidRPr="00B82AA4">
        <w:rPr>
          <w:rFonts w:ascii="Calibri" w:hAnsi="Calibri" w:cs="Calibri"/>
          <w:sz w:val="20"/>
          <w:szCs w:val="20"/>
        </w:rPr>
        <w:t xml:space="preserve">I looked after the Contact Center environment and provided support for other corporate clients of the Service Provider. I was based on site at Vodacom and was responsible for managing the Cisco CallManager clusters for the Vodacom Contact Center. There are two clusters, one in the Cape Town data center and the other in the Midrand data center. The CallManagers integrate into a number of </w:t>
      </w:r>
      <w:proofErr w:type="gramStart"/>
      <w:r w:rsidRPr="00B82AA4">
        <w:rPr>
          <w:rFonts w:ascii="Calibri" w:hAnsi="Calibri" w:cs="Calibri"/>
          <w:sz w:val="20"/>
          <w:szCs w:val="20"/>
        </w:rPr>
        <w:t>third party</w:t>
      </w:r>
      <w:proofErr w:type="gramEnd"/>
      <w:r w:rsidRPr="00B82AA4">
        <w:rPr>
          <w:rFonts w:ascii="Calibri" w:hAnsi="Calibri" w:cs="Calibri"/>
          <w:sz w:val="20"/>
          <w:szCs w:val="20"/>
        </w:rPr>
        <w:t xml:space="preserve"> products to for the Contact Center solution, to which CallManager plays a role </w:t>
      </w:r>
      <w:proofErr w:type="gramStart"/>
      <w:r w:rsidRPr="00B82AA4">
        <w:rPr>
          <w:rFonts w:ascii="Calibri" w:hAnsi="Calibri" w:cs="Calibri"/>
          <w:sz w:val="20"/>
          <w:szCs w:val="20"/>
        </w:rPr>
        <w:t>of</w:t>
      </w:r>
      <w:proofErr w:type="gramEnd"/>
      <w:r w:rsidRPr="00B82AA4">
        <w:rPr>
          <w:rFonts w:ascii="Calibri" w:hAnsi="Calibri" w:cs="Calibri"/>
          <w:sz w:val="20"/>
          <w:szCs w:val="20"/>
        </w:rPr>
        <w:t xml:space="preserve"> Call Processing. CallManager integrates into Genesys via CTI and JTAPI; integrates into Audio Codes Gateways via SIP Trunks and DataVoice voice recording via SIP Trunks and recording profiles. I was based in </w:t>
      </w:r>
      <w:proofErr w:type="gramStart"/>
      <w:r w:rsidRPr="00B82AA4">
        <w:rPr>
          <w:rFonts w:ascii="Calibri" w:hAnsi="Calibri" w:cs="Calibri"/>
          <w:sz w:val="20"/>
          <w:szCs w:val="20"/>
        </w:rPr>
        <w:t>the Midrand</w:t>
      </w:r>
      <w:proofErr w:type="gramEnd"/>
      <w:r w:rsidRPr="00B82AA4">
        <w:rPr>
          <w:rFonts w:ascii="Calibri" w:hAnsi="Calibri" w:cs="Calibri"/>
          <w:sz w:val="20"/>
          <w:szCs w:val="20"/>
        </w:rPr>
        <w:t xml:space="preserve"> offices. I also provide remote support to corporate clients of the Service Provider. I am currently supporting </w:t>
      </w:r>
      <w:proofErr w:type="gramStart"/>
      <w:r w:rsidRPr="00B82AA4">
        <w:rPr>
          <w:rFonts w:ascii="Calibri" w:hAnsi="Calibri" w:cs="Calibri"/>
          <w:sz w:val="20"/>
          <w:szCs w:val="20"/>
        </w:rPr>
        <w:t>environments</w:t>
      </w:r>
      <w:proofErr w:type="gramEnd"/>
      <w:r w:rsidRPr="00B82AA4">
        <w:rPr>
          <w:rFonts w:ascii="Calibri" w:hAnsi="Calibri" w:cs="Calibri"/>
          <w:sz w:val="20"/>
          <w:szCs w:val="20"/>
        </w:rPr>
        <w:t xml:space="preserve"> with </w:t>
      </w:r>
      <w:r w:rsidRPr="00B82AA4">
        <w:rPr>
          <w:rFonts w:ascii="Calibri" w:hAnsi="Calibri" w:cs="Calibri"/>
          <w:sz w:val="20"/>
          <w:szCs w:val="20"/>
        </w:rPr>
        <w:lastRenderedPageBreak/>
        <w:t xml:space="preserve">CallManager, Voice Gateways, CallManager Express with integrations with Acme SBC via SIP and a local Telco via the PSTN. I have also done installations on Hosted IP PBX on the end user side using </w:t>
      </w:r>
      <w:proofErr w:type="gramStart"/>
      <w:r w:rsidRPr="00B82AA4">
        <w:rPr>
          <w:rFonts w:ascii="Calibri" w:hAnsi="Calibri" w:cs="Calibri"/>
          <w:sz w:val="20"/>
          <w:szCs w:val="20"/>
        </w:rPr>
        <w:t>the Customer</w:t>
      </w:r>
      <w:proofErr w:type="gramEnd"/>
      <w:r w:rsidRPr="00B82AA4">
        <w:rPr>
          <w:rFonts w:ascii="Calibri" w:hAnsi="Calibri" w:cs="Calibri"/>
          <w:sz w:val="20"/>
          <w:szCs w:val="20"/>
        </w:rPr>
        <w:t xml:space="preserve"> Portal. I am currently a Resource on Site working on a multisite Unified Communications Project inclusive of CUCM 9.1, Cisco Unity Connection, Conferencing, etc. I am involved in implementing UC on numerous sites and doing support for a few days after implementation.</w:t>
      </w:r>
    </w:p>
    <w:p w14:paraId="335D04E0" w14:textId="77777777" w:rsidR="009D1742" w:rsidRPr="00B82AA4" w:rsidRDefault="009D1742">
      <w:pPr>
        <w:widowControl w:val="0"/>
        <w:autoSpaceDE w:val="0"/>
        <w:rPr>
          <w:rFonts w:ascii="Calibri" w:hAnsi="Calibri" w:cs="Calibri"/>
          <w:sz w:val="20"/>
          <w:szCs w:val="20"/>
          <w:u w:val="single"/>
        </w:rPr>
      </w:pPr>
    </w:p>
    <w:p w14:paraId="1290CFEF" w14:textId="77777777" w:rsidR="009D1742" w:rsidRPr="00B82AA4" w:rsidRDefault="009D1742">
      <w:pPr>
        <w:widowControl w:val="0"/>
        <w:autoSpaceDE w:val="0"/>
        <w:rPr>
          <w:rFonts w:ascii="Calibri" w:hAnsi="Calibri" w:cs="Calibri"/>
        </w:rPr>
      </w:pPr>
      <w:r w:rsidRPr="00B82AA4">
        <w:rPr>
          <w:rFonts w:ascii="Calibri" w:hAnsi="Calibri" w:cs="Calibri"/>
          <w:b/>
          <w:sz w:val="20"/>
          <w:szCs w:val="20"/>
        </w:rPr>
        <w:t>Company</w:t>
      </w:r>
      <w:r w:rsidRPr="00B82AA4">
        <w:rPr>
          <w:rFonts w:ascii="Calibri" w:hAnsi="Calibri" w:cs="Calibri"/>
          <w:b/>
          <w:sz w:val="20"/>
          <w:szCs w:val="20"/>
        </w:rPr>
        <w:tab/>
      </w:r>
      <w:r w:rsidRPr="00B82AA4">
        <w:rPr>
          <w:rFonts w:ascii="Calibri" w:hAnsi="Calibri" w:cs="Calibri"/>
          <w:b/>
          <w:sz w:val="20"/>
          <w:szCs w:val="20"/>
        </w:rPr>
        <w:tab/>
        <w:t xml:space="preserve">: </w:t>
      </w:r>
      <w:proofErr w:type="spellStart"/>
      <w:r w:rsidRPr="00B82AA4">
        <w:rPr>
          <w:rFonts w:ascii="Calibri" w:hAnsi="Calibri" w:cs="Calibri"/>
          <w:b/>
          <w:sz w:val="20"/>
          <w:szCs w:val="20"/>
        </w:rPr>
        <w:t>MassMart</w:t>
      </w:r>
      <w:proofErr w:type="spellEnd"/>
      <w:r w:rsidRPr="00B82AA4">
        <w:rPr>
          <w:rFonts w:ascii="Calibri" w:hAnsi="Calibri" w:cs="Calibri"/>
          <w:b/>
          <w:sz w:val="20"/>
          <w:szCs w:val="20"/>
        </w:rPr>
        <w:t xml:space="preserve"> – </w:t>
      </w:r>
      <w:proofErr w:type="spellStart"/>
      <w:r w:rsidRPr="00B82AA4">
        <w:rPr>
          <w:rFonts w:ascii="Calibri" w:hAnsi="Calibri" w:cs="Calibri"/>
          <w:b/>
          <w:sz w:val="20"/>
          <w:szCs w:val="20"/>
        </w:rPr>
        <w:t>MassBuild</w:t>
      </w:r>
      <w:proofErr w:type="spellEnd"/>
      <w:r w:rsidRPr="00B82AA4">
        <w:rPr>
          <w:rFonts w:ascii="Calibri" w:hAnsi="Calibri" w:cs="Calibri"/>
          <w:b/>
          <w:sz w:val="20"/>
          <w:szCs w:val="20"/>
        </w:rPr>
        <w:t xml:space="preserve"> division</w:t>
      </w:r>
    </w:p>
    <w:p w14:paraId="5885AD09" w14:textId="77777777" w:rsidR="009D1742" w:rsidRPr="00B82AA4" w:rsidRDefault="009D1742">
      <w:pPr>
        <w:widowControl w:val="0"/>
        <w:autoSpaceDE w:val="0"/>
        <w:rPr>
          <w:rFonts w:ascii="Calibri" w:hAnsi="Calibri" w:cs="Calibri"/>
        </w:rPr>
      </w:pPr>
      <w:r w:rsidRPr="00B82AA4">
        <w:rPr>
          <w:rFonts w:ascii="Calibri" w:hAnsi="Calibri" w:cs="Calibri"/>
          <w:b/>
          <w:sz w:val="20"/>
          <w:szCs w:val="20"/>
        </w:rPr>
        <w:t>Duration</w:t>
      </w:r>
      <w:r w:rsidRPr="00B82AA4">
        <w:rPr>
          <w:rFonts w:ascii="Calibri" w:hAnsi="Calibri" w:cs="Calibri"/>
          <w:b/>
          <w:sz w:val="20"/>
          <w:szCs w:val="20"/>
        </w:rPr>
        <w:tab/>
      </w:r>
      <w:r w:rsidRPr="00B82AA4">
        <w:rPr>
          <w:rFonts w:ascii="Calibri" w:hAnsi="Calibri" w:cs="Calibri"/>
          <w:b/>
          <w:sz w:val="20"/>
          <w:szCs w:val="20"/>
        </w:rPr>
        <w:tab/>
        <w:t xml:space="preserve">: September 2012 – October 2012 </w:t>
      </w:r>
    </w:p>
    <w:p w14:paraId="1B4C085D" w14:textId="77777777" w:rsidR="009D1742" w:rsidRPr="00B82AA4" w:rsidRDefault="009D1742">
      <w:pPr>
        <w:widowControl w:val="0"/>
        <w:autoSpaceDE w:val="0"/>
        <w:rPr>
          <w:rFonts w:ascii="Calibri" w:hAnsi="Calibri" w:cs="Calibri"/>
        </w:rPr>
      </w:pPr>
      <w:r w:rsidRPr="00B82AA4">
        <w:rPr>
          <w:rFonts w:ascii="Calibri" w:hAnsi="Calibri" w:cs="Calibri"/>
          <w:b/>
          <w:sz w:val="20"/>
          <w:szCs w:val="20"/>
        </w:rPr>
        <w:t>Job Title</w:t>
      </w:r>
      <w:r w:rsidRPr="00B82AA4">
        <w:rPr>
          <w:rFonts w:ascii="Calibri" w:hAnsi="Calibri" w:cs="Calibri"/>
          <w:b/>
          <w:sz w:val="20"/>
          <w:szCs w:val="20"/>
        </w:rPr>
        <w:tab/>
      </w:r>
      <w:r w:rsidRPr="00B82AA4">
        <w:rPr>
          <w:rFonts w:ascii="Calibri" w:hAnsi="Calibri" w:cs="Calibri"/>
          <w:b/>
          <w:sz w:val="20"/>
          <w:szCs w:val="20"/>
        </w:rPr>
        <w:tab/>
        <w:t>: IT Infrastructure Project Manager</w:t>
      </w:r>
    </w:p>
    <w:p w14:paraId="4EE9A64F" w14:textId="77777777" w:rsidR="009D1742" w:rsidRPr="00B82AA4" w:rsidRDefault="009D1742">
      <w:pPr>
        <w:widowControl w:val="0"/>
        <w:autoSpaceDE w:val="0"/>
        <w:ind w:left="2160" w:hanging="2160"/>
        <w:rPr>
          <w:rFonts w:ascii="Calibri" w:hAnsi="Calibri" w:cs="Calibri"/>
        </w:rPr>
      </w:pPr>
      <w:r w:rsidRPr="00B82AA4">
        <w:rPr>
          <w:rFonts w:ascii="Calibri" w:hAnsi="Calibri" w:cs="Calibri"/>
          <w:b/>
          <w:sz w:val="20"/>
          <w:szCs w:val="20"/>
        </w:rPr>
        <w:t>Responsibilities</w:t>
      </w:r>
      <w:r w:rsidRPr="00B82AA4">
        <w:rPr>
          <w:rFonts w:ascii="Calibri" w:hAnsi="Calibri" w:cs="Calibri"/>
          <w:b/>
          <w:sz w:val="20"/>
          <w:szCs w:val="20"/>
        </w:rPr>
        <w:tab/>
        <w:t xml:space="preserve">: </w:t>
      </w:r>
      <w:r w:rsidRPr="00B82AA4">
        <w:rPr>
          <w:rFonts w:ascii="Calibri" w:hAnsi="Calibri" w:cs="Calibri"/>
          <w:sz w:val="20"/>
          <w:szCs w:val="20"/>
        </w:rPr>
        <w:t xml:space="preserve">I was based at the </w:t>
      </w:r>
      <w:proofErr w:type="spellStart"/>
      <w:r w:rsidRPr="00B82AA4">
        <w:rPr>
          <w:rFonts w:ascii="Calibri" w:hAnsi="Calibri" w:cs="Calibri"/>
          <w:sz w:val="20"/>
          <w:szCs w:val="20"/>
        </w:rPr>
        <w:t>MassBuild</w:t>
      </w:r>
      <w:proofErr w:type="spellEnd"/>
      <w:r w:rsidRPr="00B82AA4">
        <w:rPr>
          <w:rFonts w:ascii="Calibri" w:hAnsi="Calibri" w:cs="Calibri"/>
          <w:sz w:val="20"/>
          <w:szCs w:val="20"/>
        </w:rPr>
        <w:t xml:space="preserve"> Head Quarters and responsible for Network Management (looking after the LAN and the WAN and reporting faults to our ISP and following up until issue was resolved) and worked on projects.</w:t>
      </w:r>
    </w:p>
    <w:p w14:paraId="749E0C52" w14:textId="77777777" w:rsidR="009D1742" w:rsidRPr="00B82AA4" w:rsidRDefault="009D1742">
      <w:pPr>
        <w:widowControl w:val="0"/>
        <w:autoSpaceDE w:val="0"/>
        <w:rPr>
          <w:rFonts w:ascii="Calibri" w:hAnsi="Calibri" w:cs="Calibri"/>
          <w:sz w:val="20"/>
          <w:szCs w:val="20"/>
          <w:u w:val="single"/>
        </w:rPr>
      </w:pPr>
    </w:p>
    <w:p w14:paraId="6E4BAE02" w14:textId="77777777" w:rsidR="009D1742" w:rsidRPr="00B82AA4" w:rsidRDefault="009D1742">
      <w:pPr>
        <w:widowControl w:val="0"/>
        <w:autoSpaceDE w:val="0"/>
        <w:rPr>
          <w:rFonts w:ascii="Calibri" w:hAnsi="Calibri" w:cs="Calibri"/>
        </w:rPr>
      </w:pPr>
      <w:r w:rsidRPr="00B82AA4">
        <w:rPr>
          <w:rFonts w:ascii="Calibri" w:hAnsi="Calibri" w:cs="Calibri"/>
          <w:b/>
          <w:sz w:val="20"/>
          <w:szCs w:val="20"/>
        </w:rPr>
        <w:t>Company</w:t>
      </w:r>
      <w:r w:rsidRPr="00B82AA4">
        <w:rPr>
          <w:rFonts w:ascii="Calibri" w:hAnsi="Calibri" w:cs="Calibri"/>
          <w:b/>
          <w:sz w:val="20"/>
          <w:szCs w:val="20"/>
        </w:rPr>
        <w:tab/>
      </w:r>
      <w:r w:rsidRPr="00B82AA4">
        <w:rPr>
          <w:rFonts w:ascii="Calibri" w:hAnsi="Calibri" w:cs="Calibri"/>
          <w:b/>
          <w:sz w:val="20"/>
          <w:szCs w:val="20"/>
        </w:rPr>
        <w:tab/>
        <w:t xml:space="preserve">: </w:t>
      </w:r>
      <w:proofErr w:type="spellStart"/>
      <w:r w:rsidRPr="00B82AA4">
        <w:rPr>
          <w:rFonts w:ascii="Calibri" w:hAnsi="Calibri" w:cs="Calibri"/>
          <w:b/>
          <w:sz w:val="20"/>
          <w:szCs w:val="20"/>
        </w:rPr>
        <w:t>Nexio</w:t>
      </w:r>
      <w:proofErr w:type="spellEnd"/>
      <w:r w:rsidRPr="00B82AA4">
        <w:rPr>
          <w:rFonts w:ascii="Calibri" w:hAnsi="Calibri" w:cs="Calibri"/>
          <w:b/>
          <w:sz w:val="20"/>
          <w:szCs w:val="20"/>
        </w:rPr>
        <w:t xml:space="preserve"> (formerly </w:t>
      </w:r>
      <w:proofErr w:type="spellStart"/>
      <w:r w:rsidRPr="00B82AA4">
        <w:rPr>
          <w:rFonts w:ascii="Calibri" w:hAnsi="Calibri" w:cs="Calibri"/>
          <w:b/>
          <w:sz w:val="20"/>
          <w:szCs w:val="20"/>
        </w:rPr>
        <w:t>Stortech</w:t>
      </w:r>
      <w:proofErr w:type="spellEnd"/>
      <w:r w:rsidRPr="00B82AA4">
        <w:rPr>
          <w:rFonts w:ascii="Calibri" w:hAnsi="Calibri" w:cs="Calibri"/>
          <w:b/>
          <w:sz w:val="20"/>
          <w:szCs w:val="20"/>
        </w:rPr>
        <w:t>)</w:t>
      </w:r>
    </w:p>
    <w:p w14:paraId="685F6541" w14:textId="77777777" w:rsidR="009D1742" w:rsidRPr="00B82AA4" w:rsidRDefault="009D1742">
      <w:pPr>
        <w:widowControl w:val="0"/>
        <w:autoSpaceDE w:val="0"/>
        <w:rPr>
          <w:rFonts w:ascii="Calibri" w:hAnsi="Calibri" w:cs="Calibri"/>
        </w:rPr>
      </w:pPr>
      <w:r w:rsidRPr="00B82AA4">
        <w:rPr>
          <w:rFonts w:ascii="Calibri" w:hAnsi="Calibri" w:cs="Calibri"/>
          <w:b/>
          <w:sz w:val="20"/>
          <w:szCs w:val="20"/>
        </w:rPr>
        <w:t>Duration</w:t>
      </w:r>
      <w:r w:rsidRPr="00B82AA4">
        <w:rPr>
          <w:rFonts w:ascii="Calibri" w:hAnsi="Calibri" w:cs="Calibri"/>
          <w:b/>
          <w:sz w:val="20"/>
          <w:szCs w:val="20"/>
        </w:rPr>
        <w:tab/>
      </w:r>
      <w:r w:rsidRPr="00B82AA4">
        <w:rPr>
          <w:rFonts w:ascii="Calibri" w:hAnsi="Calibri" w:cs="Calibri"/>
          <w:b/>
          <w:sz w:val="20"/>
          <w:szCs w:val="20"/>
        </w:rPr>
        <w:tab/>
        <w:t xml:space="preserve">: August 2011 – August 2012 </w:t>
      </w:r>
    </w:p>
    <w:p w14:paraId="2EBC696C" w14:textId="77777777" w:rsidR="009D1742" w:rsidRPr="00B82AA4" w:rsidRDefault="009D1742">
      <w:pPr>
        <w:widowControl w:val="0"/>
        <w:autoSpaceDE w:val="0"/>
        <w:rPr>
          <w:rFonts w:ascii="Calibri" w:hAnsi="Calibri" w:cs="Calibri"/>
        </w:rPr>
      </w:pPr>
      <w:r w:rsidRPr="00B82AA4">
        <w:rPr>
          <w:rFonts w:ascii="Calibri" w:hAnsi="Calibri" w:cs="Calibri"/>
          <w:b/>
          <w:sz w:val="20"/>
          <w:szCs w:val="20"/>
        </w:rPr>
        <w:t>Job Title</w:t>
      </w:r>
      <w:r w:rsidRPr="00B82AA4">
        <w:rPr>
          <w:rFonts w:ascii="Calibri" w:hAnsi="Calibri" w:cs="Calibri"/>
          <w:b/>
          <w:sz w:val="20"/>
          <w:szCs w:val="20"/>
        </w:rPr>
        <w:tab/>
      </w:r>
      <w:r w:rsidRPr="00B82AA4">
        <w:rPr>
          <w:rFonts w:ascii="Calibri" w:hAnsi="Calibri" w:cs="Calibri"/>
          <w:b/>
          <w:sz w:val="20"/>
          <w:szCs w:val="20"/>
        </w:rPr>
        <w:tab/>
        <w:t>: Cisco Specialist (Specializing in IPT)</w:t>
      </w:r>
    </w:p>
    <w:p w14:paraId="0D2522EA" w14:textId="77777777" w:rsidR="009D1742" w:rsidRPr="00B82AA4" w:rsidRDefault="009D1742">
      <w:pPr>
        <w:widowControl w:val="0"/>
        <w:autoSpaceDE w:val="0"/>
        <w:ind w:left="2160" w:hanging="2160"/>
        <w:rPr>
          <w:rFonts w:ascii="Calibri" w:hAnsi="Calibri" w:cs="Calibri"/>
        </w:rPr>
      </w:pPr>
      <w:r w:rsidRPr="00B82AA4">
        <w:rPr>
          <w:rFonts w:ascii="Calibri" w:hAnsi="Calibri" w:cs="Calibri"/>
          <w:b/>
          <w:sz w:val="20"/>
          <w:szCs w:val="20"/>
        </w:rPr>
        <w:t>Responsibilities</w:t>
      </w:r>
      <w:r w:rsidRPr="00B82AA4">
        <w:rPr>
          <w:rFonts w:ascii="Calibri" w:hAnsi="Calibri" w:cs="Calibri"/>
          <w:b/>
          <w:sz w:val="20"/>
          <w:szCs w:val="20"/>
        </w:rPr>
        <w:tab/>
        <w:t xml:space="preserve">: </w:t>
      </w:r>
      <w:r w:rsidRPr="00B82AA4">
        <w:rPr>
          <w:rFonts w:ascii="Calibri" w:hAnsi="Calibri" w:cs="Calibri"/>
          <w:sz w:val="20"/>
          <w:szCs w:val="20"/>
        </w:rPr>
        <w:t xml:space="preserve">I was based on-site at an ISP and was responsible for managing the Cisco CallManager clusters for the ISP Contact Center. There were two clusters, one in the Cape Town data center and the other in the Midrand data center. The CallManagers integrated into a number of </w:t>
      </w:r>
      <w:proofErr w:type="gramStart"/>
      <w:r w:rsidRPr="00B82AA4">
        <w:rPr>
          <w:rFonts w:ascii="Calibri" w:hAnsi="Calibri" w:cs="Calibri"/>
          <w:sz w:val="20"/>
          <w:szCs w:val="20"/>
        </w:rPr>
        <w:t>third party</w:t>
      </w:r>
      <w:proofErr w:type="gramEnd"/>
      <w:r w:rsidRPr="00B82AA4">
        <w:rPr>
          <w:rFonts w:ascii="Calibri" w:hAnsi="Calibri" w:cs="Calibri"/>
          <w:sz w:val="20"/>
          <w:szCs w:val="20"/>
        </w:rPr>
        <w:t xml:space="preserve"> products to for the Contact Center solution, to which CallManager played a role of Call Processing. CallManager integrated into Genesys via CTI and JTAPI; integrated into Audio Codes Gateways via SIP Trunks and DataVoice voice recording via SIP Trunks and recording profiles. I was a senior engineer based in the Cape Town office, with a junior engineer assisting me and based in the Midrand offices. </w:t>
      </w:r>
    </w:p>
    <w:p w14:paraId="64B913D8" w14:textId="77777777" w:rsidR="009D1742" w:rsidRPr="00B82AA4" w:rsidRDefault="009D1742">
      <w:pPr>
        <w:widowControl w:val="0"/>
        <w:autoSpaceDE w:val="0"/>
        <w:rPr>
          <w:rFonts w:ascii="Calibri" w:hAnsi="Calibri" w:cs="Calibri"/>
          <w:b/>
          <w:sz w:val="20"/>
          <w:szCs w:val="20"/>
        </w:rPr>
      </w:pPr>
    </w:p>
    <w:p w14:paraId="2B3B1F16" w14:textId="77777777" w:rsidR="009D1742" w:rsidRPr="00B82AA4" w:rsidRDefault="009D1742">
      <w:pPr>
        <w:widowControl w:val="0"/>
        <w:autoSpaceDE w:val="0"/>
        <w:rPr>
          <w:rFonts w:ascii="Calibri" w:hAnsi="Calibri" w:cs="Calibri"/>
          <w:b/>
          <w:sz w:val="20"/>
          <w:szCs w:val="20"/>
        </w:rPr>
      </w:pPr>
    </w:p>
    <w:p w14:paraId="16244BC3" w14:textId="77777777" w:rsidR="009D1742" w:rsidRPr="00B82AA4" w:rsidRDefault="009D1742">
      <w:pPr>
        <w:widowControl w:val="0"/>
        <w:autoSpaceDE w:val="0"/>
        <w:rPr>
          <w:rFonts w:ascii="Calibri" w:hAnsi="Calibri" w:cs="Calibri"/>
        </w:rPr>
      </w:pPr>
      <w:r w:rsidRPr="00B82AA4">
        <w:rPr>
          <w:rFonts w:ascii="Calibri" w:hAnsi="Calibri" w:cs="Calibri"/>
          <w:b/>
          <w:sz w:val="20"/>
          <w:szCs w:val="20"/>
        </w:rPr>
        <w:t>Company</w:t>
      </w:r>
      <w:r w:rsidRPr="00B82AA4">
        <w:rPr>
          <w:rFonts w:ascii="Calibri" w:hAnsi="Calibri" w:cs="Calibri"/>
          <w:b/>
          <w:sz w:val="20"/>
          <w:szCs w:val="20"/>
        </w:rPr>
        <w:tab/>
      </w:r>
      <w:r w:rsidRPr="00B82AA4">
        <w:rPr>
          <w:rFonts w:ascii="Calibri" w:hAnsi="Calibri" w:cs="Calibri"/>
          <w:b/>
          <w:sz w:val="20"/>
          <w:szCs w:val="20"/>
        </w:rPr>
        <w:tab/>
        <w:t>: Dimension Data</w:t>
      </w:r>
    </w:p>
    <w:p w14:paraId="097B373C" w14:textId="77777777" w:rsidR="009D1742" w:rsidRPr="00B82AA4" w:rsidRDefault="009D1742">
      <w:pPr>
        <w:widowControl w:val="0"/>
        <w:autoSpaceDE w:val="0"/>
        <w:rPr>
          <w:rFonts w:ascii="Calibri" w:hAnsi="Calibri" w:cs="Calibri"/>
        </w:rPr>
      </w:pPr>
      <w:r w:rsidRPr="00B82AA4">
        <w:rPr>
          <w:rFonts w:ascii="Calibri" w:hAnsi="Calibri" w:cs="Calibri"/>
          <w:b/>
          <w:sz w:val="20"/>
          <w:szCs w:val="20"/>
        </w:rPr>
        <w:t>Duration</w:t>
      </w:r>
      <w:r w:rsidRPr="00B82AA4">
        <w:rPr>
          <w:rFonts w:ascii="Calibri" w:hAnsi="Calibri" w:cs="Calibri"/>
          <w:b/>
          <w:sz w:val="20"/>
          <w:szCs w:val="20"/>
        </w:rPr>
        <w:tab/>
      </w:r>
      <w:r w:rsidRPr="00B82AA4">
        <w:rPr>
          <w:rFonts w:ascii="Calibri" w:hAnsi="Calibri" w:cs="Calibri"/>
          <w:b/>
          <w:sz w:val="20"/>
          <w:szCs w:val="20"/>
        </w:rPr>
        <w:tab/>
        <w:t xml:space="preserve">: November 2010 – July 2011 </w:t>
      </w:r>
    </w:p>
    <w:p w14:paraId="57029F89" w14:textId="77777777" w:rsidR="009D1742" w:rsidRPr="00B82AA4" w:rsidRDefault="009D1742">
      <w:pPr>
        <w:widowControl w:val="0"/>
        <w:autoSpaceDE w:val="0"/>
        <w:rPr>
          <w:rFonts w:ascii="Calibri" w:hAnsi="Calibri" w:cs="Calibri"/>
        </w:rPr>
      </w:pPr>
      <w:r w:rsidRPr="00B82AA4">
        <w:rPr>
          <w:rFonts w:ascii="Calibri" w:hAnsi="Calibri" w:cs="Calibri"/>
          <w:b/>
          <w:sz w:val="20"/>
          <w:szCs w:val="20"/>
        </w:rPr>
        <w:t>Job Title</w:t>
      </w:r>
      <w:r w:rsidRPr="00B82AA4">
        <w:rPr>
          <w:rFonts w:ascii="Calibri" w:hAnsi="Calibri" w:cs="Calibri"/>
          <w:b/>
          <w:sz w:val="20"/>
          <w:szCs w:val="20"/>
        </w:rPr>
        <w:tab/>
      </w:r>
      <w:r w:rsidRPr="00B82AA4">
        <w:rPr>
          <w:rFonts w:ascii="Calibri" w:hAnsi="Calibri" w:cs="Calibri"/>
          <w:b/>
          <w:sz w:val="20"/>
          <w:szCs w:val="20"/>
        </w:rPr>
        <w:tab/>
        <w:t xml:space="preserve">: Senior Network Engineer </w:t>
      </w:r>
    </w:p>
    <w:p w14:paraId="1AAF2117" w14:textId="77777777" w:rsidR="009D1742" w:rsidRPr="00B82AA4" w:rsidRDefault="009D1742">
      <w:pPr>
        <w:widowControl w:val="0"/>
        <w:autoSpaceDE w:val="0"/>
        <w:ind w:left="2160" w:hanging="2160"/>
        <w:rPr>
          <w:rFonts w:ascii="Calibri" w:hAnsi="Calibri" w:cs="Calibri"/>
        </w:rPr>
      </w:pPr>
      <w:r w:rsidRPr="00B82AA4">
        <w:rPr>
          <w:rFonts w:ascii="Calibri" w:hAnsi="Calibri" w:cs="Calibri"/>
          <w:b/>
          <w:sz w:val="20"/>
          <w:szCs w:val="20"/>
        </w:rPr>
        <w:t>Responsibilities</w:t>
      </w:r>
      <w:r w:rsidRPr="00B82AA4">
        <w:rPr>
          <w:rFonts w:ascii="Calibri" w:hAnsi="Calibri" w:cs="Calibri"/>
          <w:b/>
          <w:sz w:val="20"/>
          <w:szCs w:val="20"/>
        </w:rPr>
        <w:tab/>
        <w:t xml:space="preserve">: </w:t>
      </w:r>
      <w:r w:rsidRPr="00B82AA4">
        <w:rPr>
          <w:rFonts w:ascii="Calibri" w:hAnsi="Calibri" w:cs="Calibri"/>
          <w:sz w:val="20"/>
          <w:szCs w:val="20"/>
        </w:rPr>
        <w:t xml:space="preserve">I was based on site at one of Dimension Data’s clients. The client is in Retail and has approximately 300 branches all over South Africa. The Network was quite </w:t>
      </w:r>
      <w:proofErr w:type="gramStart"/>
      <w:r w:rsidRPr="00B82AA4">
        <w:rPr>
          <w:rFonts w:ascii="Calibri" w:hAnsi="Calibri" w:cs="Calibri"/>
          <w:sz w:val="20"/>
          <w:szCs w:val="20"/>
        </w:rPr>
        <w:t>sizable</w:t>
      </w:r>
      <w:proofErr w:type="gramEnd"/>
      <w:r w:rsidRPr="00B82AA4">
        <w:rPr>
          <w:rFonts w:ascii="Calibri" w:hAnsi="Calibri" w:cs="Calibri"/>
          <w:sz w:val="20"/>
          <w:szCs w:val="20"/>
        </w:rPr>
        <w:t xml:space="preserve"> and I worked on a variety of technologies including Security, Network Management and Wireless. The LAN and WAN consisted of Cisco equipment: routers, switches, access points, wireless controllers, etc. I assisted the junior engineers when they could not solve issues and was responsible for coordinating the client’s projects.</w:t>
      </w:r>
    </w:p>
    <w:p w14:paraId="4B952C6C" w14:textId="77777777" w:rsidR="009D1742" w:rsidRPr="00B82AA4" w:rsidRDefault="009D1742">
      <w:pPr>
        <w:widowControl w:val="0"/>
        <w:autoSpaceDE w:val="0"/>
        <w:ind w:left="2160" w:hanging="2160"/>
        <w:rPr>
          <w:rFonts w:ascii="Calibri" w:hAnsi="Calibri" w:cs="Calibri"/>
        </w:rPr>
      </w:pPr>
      <w:r w:rsidRPr="00B82AA4">
        <w:rPr>
          <w:rFonts w:ascii="Calibri" w:hAnsi="Calibri" w:cs="Calibri"/>
          <w:b/>
          <w:sz w:val="20"/>
          <w:szCs w:val="20"/>
        </w:rPr>
        <w:tab/>
      </w:r>
      <w:r w:rsidRPr="00B82AA4">
        <w:rPr>
          <w:rFonts w:ascii="Calibri" w:hAnsi="Calibri" w:cs="Calibri"/>
          <w:sz w:val="20"/>
          <w:szCs w:val="20"/>
        </w:rPr>
        <w:t xml:space="preserve">After a few months I moved to the Dimension Data office, where I worked on Cisco VoIP projects. I was involved in Technical Workshops and compiled Low Level Design documents. I implemented Cisco IPT solutions including Cisco Unified Communications Manager, Cisco Unified Communications Manager Express, Cisco Unity Connection, Cisco Voice gateways and the LAN. Part of my </w:t>
      </w:r>
      <w:proofErr w:type="gramStart"/>
      <w:r w:rsidRPr="00B82AA4">
        <w:rPr>
          <w:rFonts w:ascii="Calibri" w:hAnsi="Calibri" w:cs="Calibri"/>
          <w:sz w:val="20"/>
          <w:szCs w:val="20"/>
        </w:rPr>
        <w:t>day to day</w:t>
      </w:r>
      <w:proofErr w:type="gramEnd"/>
      <w:r w:rsidRPr="00B82AA4">
        <w:rPr>
          <w:rFonts w:ascii="Calibri" w:hAnsi="Calibri" w:cs="Calibri"/>
          <w:sz w:val="20"/>
          <w:szCs w:val="20"/>
        </w:rPr>
        <w:t xml:space="preserve"> tasks were troubleshooting issues in Cisco IPT and Cisco Switching.</w:t>
      </w:r>
    </w:p>
    <w:p w14:paraId="34D6067F" w14:textId="77777777" w:rsidR="009D1742" w:rsidRPr="00B82AA4" w:rsidRDefault="009D1742">
      <w:pPr>
        <w:widowControl w:val="0"/>
        <w:autoSpaceDE w:val="0"/>
        <w:rPr>
          <w:rFonts w:ascii="Calibri" w:hAnsi="Calibri" w:cs="Calibri"/>
          <w:sz w:val="20"/>
          <w:szCs w:val="20"/>
          <w:u w:val="single"/>
        </w:rPr>
      </w:pPr>
    </w:p>
    <w:p w14:paraId="11C4191F" w14:textId="77777777" w:rsidR="009D1742" w:rsidRPr="00B82AA4" w:rsidRDefault="009D1742">
      <w:pPr>
        <w:widowControl w:val="0"/>
        <w:autoSpaceDE w:val="0"/>
        <w:rPr>
          <w:rFonts w:ascii="Calibri" w:hAnsi="Calibri" w:cs="Calibri"/>
        </w:rPr>
      </w:pPr>
      <w:r w:rsidRPr="00B82AA4">
        <w:rPr>
          <w:rFonts w:ascii="Calibri" w:hAnsi="Calibri" w:cs="Calibri"/>
          <w:b/>
          <w:sz w:val="20"/>
          <w:szCs w:val="20"/>
        </w:rPr>
        <w:t>Company</w:t>
      </w:r>
      <w:r w:rsidRPr="00B82AA4">
        <w:rPr>
          <w:rFonts w:ascii="Calibri" w:hAnsi="Calibri" w:cs="Calibri"/>
          <w:b/>
          <w:sz w:val="20"/>
          <w:szCs w:val="20"/>
        </w:rPr>
        <w:tab/>
      </w:r>
      <w:r w:rsidRPr="00B82AA4">
        <w:rPr>
          <w:rFonts w:ascii="Calibri" w:hAnsi="Calibri" w:cs="Calibri"/>
          <w:b/>
          <w:sz w:val="20"/>
          <w:szCs w:val="20"/>
        </w:rPr>
        <w:tab/>
        <w:t>: Business Connexion</w:t>
      </w:r>
    </w:p>
    <w:p w14:paraId="2B046BB7" w14:textId="77777777" w:rsidR="009D1742" w:rsidRPr="00B82AA4" w:rsidRDefault="009D1742">
      <w:pPr>
        <w:widowControl w:val="0"/>
        <w:autoSpaceDE w:val="0"/>
        <w:rPr>
          <w:rFonts w:ascii="Calibri" w:hAnsi="Calibri" w:cs="Calibri"/>
        </w:rPr>
      </w:pPr>
      <w:r w:rsidRPr="00B82AA4">
        <w:rPr>
          <w:rFonts w:ascii="Calibri" w:hAnsi="Calibri" w:cs="Calibri"/>
          <w:b/>
          <w:sz w:val="20"/>
          <w:szCs w:val="20"/>
        </w:rPr>
        <w:t>Duration</w:t>
      </w:r>
      <w:r w:rsidRPr="00B82AA4">
        <w:rPr>
          <w:rFonts w:ascii="Calibri" w:hAnsi="Calibri" w:cs="Calibri"/>
          <w:b/>
          <w:sz w:val="20"/>
          <w:szCs w:val="20"/>
        </w:rPr>
        <w:tab/>
      </w:r>
      <w:r w:rsidRPr="00B82AA4">
        <w:rPr>
          <w:rFonts w:ascii="Calibri" w:hAnsi="Calibri" w:cs="Calibri"/>
          <w:b/>
          <w:sz w:val="20"/>
          <w:szCs w:val="20"/>
        </w:rPr>
        <w:tab/>
        <w:t>: March 2009 – October 2010</w:t>
      </w:r>
    </w:p>
    <w:p w14:paraId="63A520D2" w14:textId="77777777" w:rsidR="009D1742" w:rsidRPr="00B82AA4" w:rsidRDefault="009D1742">
      <w:pPr>
        <w:widowControl w:val="0"/>
        <w:autoSpaceDE w:val="0"/>
        <w:rPr>
          <w:rFonts w:ascii="Calibri" w:hAnsi="Calibri" w:cs="Calibri"/>
        </w:rPr>
      </w:pPr>
      <w:r w:rsidRPr="00B82AA4">
        <w:rPr>
          <w:rFonts w:ascii="Calibri" w:hAnsi="Calibri" w:cs="Calibri"/>
          <w:b/>
          <w:sz w:val="20"/>
          <w:szCs w:val="20"/>
        </w:rPr>
        <w:t>Job Title</w:t>
      </w:r>
      <w:r w:rsidRPr="00B82AA4">
        <w:rPr>
          <w:rFonts w:ascii="Calibri" w:hAnsi="Calibri" w:cs="Calibri"/>
          <w:b/>
          <w:sz w:val="20"/>
          <w:szCs w:val="20"/>
        </w:rPr>
        <w:tab/>
      </w:r>
      <w:r w:rsidRPr="00B82AA4">
        <w:rPr>
          <w:rFonts w:ascii="Calibri" w:hAnsi="Calibri" w:cs="Calibri"/>
          <w:b/>
          <w:sz w:val="20"/>
          <w:szCs w:val="20"/>
        </w:rPr>
        <w:tab/>
        <w:t>: Senior Network Engineer (Specializing in Cisco IPT)</w:t>
      </w:r>
    </w:p>
    <w:p w14:paraId="50E91438" w14:textId="77777777" w:rsidR="009D1742" w:rsidRPr="00B82AA4" w:rsidRDefault="009D1742">
      <w:pPr>
        <w:widowControl w:val="0"/>
        <w:autoSpaceDE w:val="0"/>
        <w:ind w:left="1440" w:hanging="1440"/>
        <w:rPr>
          <w:rFonts w:ascii="Calibri" w:hAnsi="Calibri" w:cs="Calibri"/>
        </w:rPr>
      </w:pPr>
      <w:r w:rsidRPr="00B82AA4">
        <w:rPr>
          <w:rFonts w:ascii="Calibri" w:hAnsi="Calibri" w:cs="Calibri"/>
          <w:b/>
          <w:sz w:val="20"/>
          <w:szCs w:val="20"/>
        </w:rPr>
        <w:t>Responsibilities</w:t>
      </w:r>
      <w:r w:rsidRPr="00B82AA4">
        <w:rPr>
          <w:rFonts w:ascii="Calibri" w:hAnsi="Calibri" w:cs="Calibri"/>
          <w:b/>
          <w:sz w:val="20"/>
          <w:szCs w:val="20"/>
        </w:rPr>
        <w:tab/>
      </w:r>
      <w:r w:rsidRPr="00B82AA4">
        <w:rPr>
          <w:rFonts w:ascii="Calibri" w:hAnsi="Calibri" w:cs="Calibri"/>
          <w:b/>
          <w:sz w:val="20"/>
          <w:szCs w:val="20"/>
        </w:rPr>
        <w:tab/>
        <w:t xml:space="preserve">: </w:t>
      </w:r>
      <w:r w:rsidRPr="00B82AA4">
        <w:rPr>
          <w:rFonts w:ascii="Calibri" w:hAnsi="Calibri" w:cs="Calibri"/>
          <w:sz w:val="20"/>
          <w:szCs w:val="20"/>
        </w:rPr>
        <w:t xml:space="preserve">Business Connexion (BCX) is a networking company that provides networking      </w:t>
      </w:r>
    </w:p>
    <w:p w14:paraId="18B992D2" w14:textId="77777777" w:rsidR="009D1742" w:rsidRPr="00B82AA4" w:rsidRDefault="009D1742">
      <w:pPr>
        <w:widowControl w:val="0"/>
        <w:autoSpaceDE w:val="0"/>
        <w:ind w:left="1440" w:hanging="1440"/>
        <w:rPr>
          <w:rFonts w:ascii="Calibri" w:hAnsi="Calibri" w:cs="Calibri"/>
        </w:rPr>
      </w:pPr>
      <w:r w:rsidRPr="00B82AA4">
        <w:rPr>
          <w:rFonts w:ascii="Calibri" w:hAnsi="Calibri" w:cs="Calibri"/>
          <w:b/>
          <w:sz w:val="20"/>
          <w:szCs w:val="20"/>
        </w:rPr>
        <w:tab/>
      </w:r>
      <w:r w:rsidRPr="00B82AA4">
        <w:rPr>
          <w:rFonts w:ascii="Calibri" w:hAnsi="Calibri" w:cs="Calibri"/>
          <w:b/>
          <w:sz w:val="20"/>
          <w:szCs w:val="20"/>
        </w:rPr>
        <w:tab/>
        <w:t xml:space="preserve">  </w:t>
      </w:r>
      <w:proofErr w:type="gramStart"/>
      <w:r w:rsidRPr="00B82AA4">
        <w:rPr>
          <w:rFonts w:ascii="Calibri" w:hAnsi="Calibri" w:cs="Calibri"/>
          <w:sz w:val="20"/>
          <w:szCs w:val="20"/>
        </w:rPr>
        <w:t>Company</w:t>
      </w:r>
      <w:proofErr w:type="gramEnd"/>
      <w:r w:rsidRPr="00B82AA4">
        <w:rPr>
          <w:rFonts w:ascii="Calibri" w:hAnsi="Calibri" w:cs="Calibri"/>
          <w:sz w:val="20"/>
          <w:szCs w:val="20"/>
        </w:rPr>
        <w:t xml:space="preserve"> that implements maintains and supports networks. My tasks include</w:t>
      </w:r>
    </w:p>
    <w:p w14:paraId="22423A0A" w14:textId="77777777" w:rsidR="009D1742" w:rsidRPr="00B82AA4" w:rsidRDefault="009D1742">
      <w:pPr>
        <w:widowControl w:val="0"/>
        <w:numPr>
          <w:ilvl w:val="0"/>
          <w:numId w:val="5"/>
        </w:numPr>
        <w:autoSpaceDE w:val="0"/>
        <w:rPr>
          <w:rFonts w:ascii="Calibri" w:hAnsi="Calibri" w:cs="Calibri"/>
        </w:rPr>
      </w:pPr>
      <w:r w:rsidRPr="00B82AA4">
        <w:rPr>
          <w:rFonts w:ascii="Calibri" w:hAnsi="Calibri" w:cs="Calibri"/>
          <w:sz w:val="20"/>
          <w:szCs w:val="20"/>
        </w:rPr>
        <w:t xml:space="preserve">I worked on calls logged by our clients, e.g. if the client’s network went down, they logged a </w:t>
      </w:r>
      <w:proofErr w:type="gramStart"/>
      <w:r w:rsidRPr="00B82AA4">
        <w:rPr>
          <w:rFonts w:ascii="Calibri" w:hAnsi="Calibri" w:cs="Calibri"/>
          <w:sz w:val="20"/>
          <w:szCs w:val="20"/>
        </w:rPr>
        <w:t>call</w:t>
      </w:r>
      <w:proofErr w:type="gramEnd"/>
      <w:r w:rsidRPr="00B82AA4">
        <w:rPr>
          <w:rFonts w:ascii="Calibri" w:hAnsi="Calibri" w:cs="Calibri"/>
          <w:sz w:val="20"/>
          <w:szCs w:val="20"/>
        </w:rPr>
        <w:t xml:space="preserve"> and the call was assigned to me. I then went to </w:t>
      </w:r>
      <w:r w:rsidRPr="00B82AA4">
        <w:rPr>
          <w:rFonts w:ascii="Calibri" w:hAnsi="Calibri" w:cs="Calibri"/>
          <w:sz w:val="20"/>
          <w:szCs w:val="20"/>
        </w:rPr>
        <w:lastRenderedPageBreak/>
        <w:t>the client site and resolved the problems. I worked on VOIP as well as LAN/WAN calls.</w:t>
      </w:r>
    </w:p>
    <w:p w14:paraId="61B94A80" w14:textId="77777777" w:rsidR="009D1742" w:rsidRPr="00B82AA4" w:rsidRDefault="009D1742">
      <w:pPr>
        <w:widowControl w:val="0"/>
        <w:numPr>
          <w:ilvl w:val="0"/>
          <w:numId w:val="5"/>
        </w:numPr>
        <w:autoSpaceDE w:val="0"/>
        <w:rPr>
          <w:rFonts w:ascii="Calibri" w:hAnsi="Calibri" w:cs="Calibri"/>
        </w:rPr>
      </w:pPr>
      <w:r w:rsidRPr="00B82AA4">
        <w:rPr>
          <w:rFonts w:ascii="Calibri" w:hAnsi="Calibri" w:cs="Calibri"/>
          <w:sz w:val="20"/>
          <w:szCs w:val="20"/>
        </w:rPr>
        <w:t xml:space="preserve">I worked on projects that do network implementations. I have to date worked on </w:t>
      </w:r>
      <w:proofErr w:type="gramStart"/>
      <w:r w:rsidRPr="00B82AA4">
        <w:rPr>
          <w:rFonts w:ascii="Calibri" w:hAnsi="Calibri" w:cs="Calibri"/>
          <w:sz w:val="20"/>
          <w:szCs w:val="20"/>
        </w:rPr>
        <w:t>a number of</w:t>
      </w:r>
      <w:proofErr w:type="gramEnd"/>
      <w:r w:rsidRPr="00B82AA4">
        <w:rPr>
          <w:rFonts w:ascii="Calibri" w:hAnsi="Calibri" w:cs="Calibri"/>
          <w:sz w:val="20"/>
          <w:szCs w:val="20"/>
        </w:rPr>
        <w:t xml:space="preserve"> projects. Some of the projects I have worked on include performing Technology Assessments then implementing POC (Proof of Concept) and compiling associated POC documentation. I implemented a POC to assess and prove the concept of NAC (Network Admission Control) for one of our clients. The main purpose of this was to demonstrate how </w:t>
      </w:r>
      <w:proofErr w:type="gramStart"/>
      <w:r w:rsidRPr="00B82AA4">
        <w:rPr>
          <w:rFonts w:ascii="Calibri" w:hAnsi="Calibri" w:cs="Calibri"/>
          <w:sz w:val="20"/>
          <w:szCs w:val="20"/>
        </w:rPr>
        <w:t>the technology</w:t>
      </w:r>
      <w:proofErr w:type="gramEnd"/>
      <w:r w:rsidRPr="00B82AA4">
        <w:rPr>
          <w:rFonts w:ascii="Calibri" w:hAnsi="Calibri" w:cs="Calibri"/>
          <w:sz w:val="20"/>
          <w:szCs w:val="20"/>
        </w:rPr>
        <w:t xml:space="preserve"> works and communicate to the client how best exploit the optimal usage of the technology. During this time, I conduct thorough research on the subject, including Case Studies, Standard Practice and Best Practices.</w:t>
      </w:r>
    </w:p>
    <w:p w14:paraId="1C6C0B89" w14:textId="77777777" w:rsidR="009D1742" w:rsidRPr="00B82AA4" w:rsidRDefault="009D1742">
      <w:pPr>
        <w:widowControl w:val="0"/>
        <w:numPr>
          <w:ilvl w:val="0"/>
          <w:numId w:val="5"/>
        </w:numPr>
        <w:autoSpaceDE w:val="0"/>
        <w:rPr>
          <w:rFonts w:ascii="Calibri" w:hAnsi="Calibri" w:cs="Calibri"/>
        </w:rPr>
      </w:pPr>
      <w:r w:rsidRPr="00B82AA4">
        <w:rPr>
          <w:rFonts w:ascii="Calibri" w:hAnsi="Calibri" w:cs="Calibri"/>
          <w:sz w:val="20"/>
          <w:szCs w:val="20"/>
        </w:rPr>
        <w:t xml:space="preserve">The first project I worked on comprised compiling a </w:t>
      </w:r>
      <w:proofErr w:type="gramStart"/>
      <w:r w:rsidRPr="00B82AA4">
        <w:rPr>
          <w:rFonts w:ascii="Calibri" w:hAnsi="Calibri" w:cs="Calibri"/>
          <w:sz w:val="20"/>
          <w:szCs w:val="20"/>
        </w:rPr>
        <w:t>Low Level</w:t>
      </w:r>
      <w:proofErr w:type="gramEnd"/>
      <w:r w:rsidRPr="00B82AA4">
        <w:rPr>
          <w:rFonts w:ascii="Calibri" w:hAnsi="Calibri" w:cs="Calibri"/>
          <w:sz w:val="20"/>
          <w:szCs w:val="20"/>
        </w:rPr>
        <w:t xml:space="preserve"> Design, which detailed the design of the network. I then carried out the implementation of the network, which comprised a LAN, Security, Monitoring and VoIP component. I did the implementation of the LAN, Security and VoIP components. The LAN implementation included configuration and rollout of forty 2900 and 3700 Series switches. I configured technologies like STP with all the features that tweak performance to be at the most optimal for the network, HSRP for High Availability, VTP, UDLD, NTP and SNMP on the switches. The security implementation included installation and configuration of ACS, Cisco NAC (Network Admission Control). Technologies configured for security included IP Access Control Lists, DHCP Snooping, ARP Inspection, etc. The VoIP implementation included installation and configuration of Cisco Call Manager version 7, approximately 60 IP Phones and voice gateway. I was assisted by a colleague in the VoIP component. The Monitoring component was done by another engineer. We had to ensure that the solution we implemented was a scalable one – in case of growth. Our planning therefore included capacity planning.</w:t>
      </w:r>
    </w:p>
    <w:p w14:paraId="780343FC" w14:textId="77777777" w:rsidR="009D1742" w:rsidRPr="00B82AA4" w:rsidRDefault="009D1742">
      <w:pPr>
        <w:widowControl w:val="0"/>
        <w:numPr>
          <w:ilvl w:val="0"/>
          <w:numId w:val="5"/>
        </w:numPr>
        <w:autoSpaceDE w:val="0"/>
        <w:rPr>
          <w:rFonts w:ascii="Calibri" w:hAnsi="Calibri" w:cs="Calibri"/>
        </w:rPr>
      </w:pPr>
      <w:r w:rsidRPr="00B82AA4">
        <w:rPr>
          <w:rFonts w:ascii="Calibri" w:hAnsi="Calibri" w:cs="Calibri"/>
          <w:sz w:val="20"/>
          <w:szCs w:val="20"/>
        </w:rPr>
        <w:t xml:space="preserve">The second project I worked on included upgrading a network at the Head Office to a Voice-ready network and implementing VoIP. We installed and configured Cisco Call Manager version 7, Unity, Arc Console for </w:t>
      </w:r>
      <w:proofErr w:type="gramStart"/>
      <w:r w:rsidRPr="00B82AA4">
        <w:rPr>
          <w:rFonts w:ascii="Calibri" w:hAnsi="Calibri" w:cs="Calibri"/>
          <w:sz w:val="20"/>
          <w:szCs w:val="20"/>
        </w:rPr>
        <w:t>Switchboard,  voice</w:t>
      </w:r>
      <w:proofErr w:type="gramEnd"/>
      <w:r w:rsidRPr="00B82AA4">
        <w:rPr>
          <w:rFonts w:ascii="Calibri" w:hAnsi="Calibri" w:cs="Calibri"/>
          <w:sz w:val="20"/>
          <w:szCs w:val="20"/>
        </w:rPr>
        <w:t xml:space="preserve"> gateway and approximately 350 IP Phones. I also trained the users and provided support on site for a few weeks until all users were comfortable with the system.</w:t>
      </w:r>
    </w:p>
    <w:p w14:paraId="305403BF" w14:textId="77777777" w:rsidR="009D1742" w:rsidRPr="00B82AA4" w:rsidRDefault="009D1742">
      <w:pPr>
        <w:widowControl w:val="0"/>
        <w:numPr>
          <w:ilvl w:val="0"/>
          <w:numId w:val="5"/>
        </w:numPr>
        <w:autoSpaceDE w:val="0"/>
        <w:rPr>
          <w:rFonts w:ascii="Calibri" w:hAnsi="Calibri" w:cs="Calibri"/>
        </w:rPr>
      </w:pPr>
      <w:r w:rsidRPr="00B82AA4">
        <w:rPr>
          <w:rFonts w:ascii="Calibri" w:hAnsi="Calibri" w:cs="Calibri"/>
          <w:sz w:val="20"/>
          <w:szCs w:val="20"/>
        </w:rPr>
        <w:t xml:space="preserve">The third project I worked on comprised compiling a </w:t>
      </w:r>
      <w:proofErr w:type="gramStart"/>
      <w:r w:rsidRPr="00B82AA4">
        <w:rPr>
          <w:rFonts w:ascii="Calibri" w:hAnsi="Calibri" w:cs="Calibri"/>
          <w:sz w:val="20"/>
          <w:szCs w:val="20"/>
        </w:rPr>
        <w:t>Low Level</w:t>
      </w:r>
      <w:proofErr w:type="gramEnd"/>
      <w:r w:rsidRPr="00B82AA4">
        <w:rPr>
          <w:rFonts w:ascii="Calibri" w:hAnsi="Calibri" w:cs="Calibri"/>
          <w:sz w:val="20"/>
          <w:szCs w:val="20"/>
        </w:rPr>
        <w:t xml:space="preserve"> Design document, implementing the LAN and IPT for a branch. The voice gateway acted as MGCP gateway with SRST configured so if the WAN link went down the users would still be able to make calls. We configured approximately 50 IP Phones. Configuration was done on the Head Office Call Manager as well.</w:t>
      </w:r>
    </w:p>
    <w:p w14:paraId="22209121" w14:textId="77777777" w:rsidR="009D1742" w:rsidRPr="00B82AA4" w:rsidRDefault="009D1742">
      <w:pPr>
        <w:widowControl w:val="0"/>
        <w:numPr>
          <w:ilvl w:val="0"/>
          <w:numId w:val="5"/>
        </w:numPr>
        <w:autoSpaceDE w:val="0"/>
        <w:rPr>
          <w:rFonts w:ascii="Calibri" w:hAnsi="Calibri" w:cs="Calibri"/>
        </w:rPr>
      </w:pPr>
      <w:r w:rsidRPr="00B82AA4">
        <w:rPr>
          <w:rFonts w:ascii="Calibri" w:hAnsi="Calibri" w:cs="Calibri"/>
          <w:sz w:val="20"/>
          <w:szCs w:val="20"/>
        </w:rPr>
        <w:t xml:space="preserve">I recently worked on a Cisco Unified Call Center project for one of our clients. The project comprised of compiling a </w:t>
      </w:r>
      <w:proofErr w:type="gramStart"/>
      <w:r w:rsidRPr="00B82AA4">
        <w:rPr>
          <w:rFonts w:ascii="Calibri" w:hAnsi="Calibri" w:cs="Calibri"/>
          <w:sz w:val="20"/>
          <w:szCs w:val="20"/>
        </w:rPr>
        <w:t>Low Level</w:t>
      </w:r>
      <w:proofErr w:type="gramEnd"/>
      <w:r w:rsidRPr="00B82AA4">
        <w:rPr>
          <w:rFonts w:ascii="Calibri" w:hAnsi="Calibri" w:cs="Calibri"/>
          <w:sz w:val="20"/>
          <w:szCs w:val="20"/>
        </w:rPr>
        <w:t xml:space="preserve"> Design document for a client’s Helpdesk environment. I implemented a solution comprising Cisco Communications Manager Express (Cisco PABX) version 8 on Cisco 2921 routers, voicemail for the Call Center and Back Office users via Cisco Unity Express, Cisco IPCC Express (Unified Call Center Express). I configured a High Availability solution for the Cisco Communications Manager Express and in turn ensured Business Continuity would be effective if the main Cisco Communications Manager Express went down, since the secondary device would take over. When the installation was done, I compiled an As-Built document detailing the actual installation and Configurations in </w:t>
      </w:r>
      <w:r w:rsidRPr="00B82AA4">
        <w:rPr>
          <w:rFonts w:ascii="Calibri" w:hAnsi="Calibri" w:cs="Calibri"/>
          <w:sz w:val="20"/>
          <w:szCs w:val="20"/>
        </w:rPr>
        <w:lastRenderedPageBreak/>
        <w:t>detail. I set up a training environment for the users to be trained on both the Back Office phones and the Call Center phones and IPCC Application.</w:t>
      </w:r>
    </w:p>
    <w:p w14:paraId="566C5130" w14:textId="77777777" w:rsidR="009D1742" w:rsidRPr="00B82AA4" w:rsidRDefault="009D1742">
      <w:pPr>
        <w:widowControl w:val="0"/>
        <w:numPr>
          <w:ilvl w:val="0"/>
          <w:numId w:val="5"/>
        </w:numPr>
        <w:autoSpaceDE w:val="0"/>
        <w:rPr>
          <w:rFonts w:ascii="Calibri" w:hAnsi="Calibri" w:cs="Calibri"/>
        </w:rPr>
      </w:pPr>
      <w:r w:rsidRPr="00B82AA4">
        <w:rPr>
          <w:rFonts w:ascii="Calibri" w:hAnsi="Calibri" w:cs="Calibri"/>
          <w:sz w:val="20"/>
          <w:szCs w:val="20"/>
        </w:rPr>
        <w:t xml:space="preserve">In the last few </w:t>
      </w:r>
      <w:proofErr w:type="gramStart"/>
      <w:r w:rsidRPr="00B82AA4">
        <w:rPr>
          <w:rFonts w:ascii="Calibri" w:hAnsi="Calibri" w:cs="Calibri"/>
          <w:sz w:val="20"/>
          <w:szCs w:val="20"/>
        </w:rPr>
        <w:t>weeks</w:t>
      </w:r>
      <w:proofErr w:type="gramEnd"/>
      <w:r w:rsidRPr="00B82AA4">
        <w:rPr>
          <w:rFonts w:ascii="Calibri" w:hAnsi="Calibri" w:cs="Calibri"/>
          <w:sz w:val="20"/>
          <w:szCs w:val="20"/>
        </w:rPr>
        <w:t xml:space="preserve"> I assisted an engineer new to VoIP in the implementation of an IPT Solution. The IPT Project entailed upgrading the site’s LAN infrastructure to a voice-ready network. The site was quite small – with 18 users. The solution we designed and implemented included Cisco Unity Express on a Cisco 2800 voice gateway, configuration to the Cisco Unified Communications Manager, which is centrally based at Head Office – we configured this to accommodate this small site. I </w:t>
      </w:r>
      <w:proofErr w:type="gramStart"/>
      <w:r w:rsidRPr="00B82AA4">
        <w:rPr>
          <w:rFonts w:ascii="Calibri" w:hAnsi="Calibri" w:cs="Calibri"/>
          <w:sz w:val="20"/>
          <w:szCs w:val="20"/>
        </w:rPr>
        <w:t>over-saw</w:t>
      </w:r>
      <w:proofErr w:type="gramEnd"/>
      <w:r w:rsidRPr="00B82AA4">
        <w:rPr>
          <w:rFonts w:ascii="Calibri" w:hAnsi="Calibri" w:cs="Calibri"/>
          <w:sz w:val="20"/>
          <w:szCs w:val="20"/>
        </w:rPr>
        <w:t xml:space="preserve"> the implementation and went in to assist the engineer when he had a </w:t>
      </w:r>
      <w:proofErr w:type="gramStart"/>
      <w:r w:rsidRPr="00B82AA4">
        <w:rPr>
          <w:rFonts w:ascii="Calibri" w:hAnsi="Calibri" w:cs="Calibri"/>
          <w:sz w:val="20"/>
          <w:szCs w:val="20"/>
        </w:rPr>
        <w:t>problem</w:t>
      </w:r>
      <w:proofErr w:type="gramEnd"/>
      <w:r w:rsidRPr="00B82AA4">
        <w:rPr>
          <w:rFonts w:ascii="Calibri" w:hAnsi="Calibri" w:cs="Calibri"/>
          <w:sz w:val="20"/>
          <w:szCs w:val="20"/>
        </w:rPr>
        <w:t xml:space="preserve"> and I assisted in setting up a training environment for User Training when the solution was in place. We had the option of implementing CME Express or use the existing Head Office (HO) infrastructure; we chose to do the latter </w:t>
      </w:r>
      <w:proofErr w:type="gramStart"/>
      <w:r w:rsidRPr="00B82AA4">
        <w:rPr>
          <w:rFonts w:ascii="Calibri" w:hAnsi="Calibri" w:cs="Calibri"/>
          <w:sz w:val="20"/>
          <w:szCs w:val="20"/>
        </w:rPr>
        <w:t>as a way to</w:t>
      </w:r>
      <w:proofErr w:type="gramEnd"/>
      <w:r w:rsidRPr="00B82AA4">
        <w:rPr>
          <w:rFonts w:ascii="Calibri" w:hAnsi="Calibri" w:cs="Calibri"/>
          <w:sz w:val="20"/>
          <w:szCs w:val="20"/>
        </w:rPr>
        <w:t xml:space="preserve"> contain cost, as using the existing HO infrastructure worked out much cheaper.</w:t>
      </w:r>
    </w:p>
    <w:p w14:paraId="1473931B" w14:textId="77777777" w:rsidR="009D1742" w:rsidRPr="00B82AA4" w:rsidRDefault="009D1742">
      <w:pPr>
        <w:widowControl w:val="0"/>
        <w:autoSpaceDE w:val="0"/>
        <w:rPr>
          <w:rFonts w:ascii="Calibri" w:hAnsi="Calibri" w:cs="Calibri"/>
          <w:sz w:val="20"/>
          <w:szCs w:val="20"/>
        </w:rPr>
      </w:pPr>
    </w:p>
    <w:p w14:paraId="30DF1F2B" w14:textId="77777777" w:rsidR="009D1742" w:rsidRPr="00B82AA4" w:rsidRDefault="009D1742">
      <w:pPr>
        <w:widowControl w:val="0"/>
        <w:autoSpaceDE w:val="0"/>
        <w:rPr>
          <w:rFonts w:ascii="Calibri" w:hAnsi="Calibri" w:cs="Calibri"/>
          <w:sz w:val="20"/>
          <w:szCs w:val="20"/>
        </w:rPr>
      </w:pPr>
    </w:p>
    <w:p w14:paraId="7ABB7C79" w14:textId="77777777" w:rsidR="009D1742" w:rsidRPr="00B82AA4" w:rsidRDefault="009D1742">
      <w:pPr>
        <w:widowControl w:val="0"/>
        <w:autoSpaceDE w:val="0"/>
        <w:rPr>
          <w:rFonts w:ascii="Calibri" w:hAnsi="Calibri" w:cs="Calibri"/>
        </w:rPr>
      </w:pPr>
      <w:r w:rsidRPr="00B82AA4">
        <w:rPr>
          <w:rFonts w:ascii="Calibri" w:hAnsi="Calibri" w:cs="Calibri"/>
          <w:b/>
          <w:sz w:val="20"/>
          <w:szCs w:val="20"/>
        </w:rPr>
        <w:t>Company</w:t>
      </w:r>
      <w:r w:rsidRPr="00B82AA4">
        <w:rPr>
          <w:rFonts w:ascii="Calibri" w:hAnsi="Calibri" w:cs="Calibri"/>
          <w:b/>
          <w:sz w:val="20"/>
          <w:szCs w:val="20"/>
        </w:rPr>
        <w:tab/>
      </w:r>
      <w:r w:rsidRPr="00B82AA4">
        <w:rPr>
          <w:rFonts w:ascii="Calibri" w:hAnsi="Calibri" w:cs="Calibri"/>
          <w:b/>
          <w:sz w:val="20"/>
          <w:szCs w:val="20"/>
        </w:rPr>
        <w:tab/>
        <w:t>: Cisco South Africa and Cisco North Carolina USA</w:t>
      </w:r>
    </w:p>
    <w:p w14:paraId="05A33595" w14:textId="77777777" w:rsidR="009D1742" w:rsidRPr="00B82AA4" w:rsidRDefault="009D1742">
      <w:pPr>
        <w:widowControl w:val="0"/>
        <w:autoSpaceDE w:val="0"/>
        <w:rPr>
          <w:rFonts w:ascii="Calibri" w:hAnsi="Calibri" w:cs="Calibri"/>
        </w:rPr>
      </w:pPr>
      <w:r w:rsidRPr="00B82AA4">
        <w:rPr>
          <w:rFonts w:ascii="Calibri" w:hAnsi="Calibri" w:cs="Calibri"/>
          <w:b/>
          <w:sz w:val="20"/>
          <w:szCs w:val="20"/>
        </w:rPr>
        <w:t>Duration</w:t>
      </w:r>
      <w:r w:rsidRPr="00B82AA4">
        <w:rPr>
          <w:rFonts w:ascii="Calibri" w:hAnsi="Calibri" w:cs="Calibri"/>
          <w:b/>
          <w:sz w:val="20"/>
          <w:szCs w:val="20"/>
        </w:rPr>
        <w:tab/>
      </w:r>
      <w:r w:rsidRPr="00B82AA4">
        <w:rPr>
          <w:rFonts w:ascii="Calibri" w:hAnsi="Calibri" w:cs="Calibri"/>
          <w:b/>
          <w:sz w:val="20"/>
          <w:szCs w:val="20"/>
        </w:rPr>
        <w:tab/>
        <w:t>: February 2008 – February 2009</w:t>
      </w:r>
    </w:p>
    <w:p w14:paraId="614B3FE9" w14:textId="77777777" w:rsidR="009D1742" w:rsidRPr="00B82AA4" w:rsidRDefault="009D1742">
      <w:pPr>
        <w:widowControl w:val="0"/>
        <w:autoSpaceDE w:val="0"/>
        <w:rPr>
          <w:rFonts w:ascii="Calibri" w:hAnsi="Calibri" w:cs="Calibri"/>
        </w:rPr>
      </w:pPr>
      <w:r w:rsidRPr="00B82AA4">
        <w:rPr>
          <w:rFonts w:ascii="Calibri" w:hAnsi="Calibri" w:cs="Calibri"/>
          <w:b/>
          <w:sz w:val="20"/>
          <w:szCs w:val="20"/>
        </w:rPr>
        <w:t>Job Title</w:t>
      </w:r>
      <w:r w:rsidRPr="00B82AA4">
        <w:rPr>
          <w:rFonts w:ascii="Calibri" w:hAnsi="Calibri" w:cs="Calibri"/>
          <w:b/>
          <w:sz w:val="20"/>
          <w:szCs w:val="20"/>
        </w:rPr>
        <w:tab/>
      </w:r>
      <w:r w:rsidRPr="00B82AA4">
        <w:rPr>
          <w:rFonts w:ascii="Calibri" w:hAnsi="Calibri" w:cs="Calibri"/>
          <w:b/>
          <w:sz w:val="20"/>
          <w:szCs w:val="20"/>
        </w:rPr>
        <w:tab/>
        <w:t>: Cisco Global Talent Acceleration Program Participant</w:t>
      </w:r>
    </w:p>
    <w:p w14:paraId="1EDFC2FC" w14:textId="77777777" w:rsidR="009D1742" w:rsidRPr="00B82AA4" w:rsidRDefault="009D1742">
      <w:pPr>
        <w:widowControl w:val="0"/>
        <w:autoSpaceDE w:val="0"/>
        <w:rPr>
          <w:rFonts w:ascii="Calibri" w:hAnsi="Calibri" w:cs="Calibri"/>
        </w:rPr>
      </w:pPr>
      <w:r w:rsidRPr="00B82AA4">
        <w:rPr>
          <w:rFonts w:ascii="Calibri" w:hAnsi="Calibri" w:cs="Calibri"/>
          <w:b/>
          <w:sz w:val="20"/>
          <w:szCs w:val="20"/>
        </w:rPr>
        <w:t>Responsibilities</w:t>
      </w:r>
      <w:r w:rsidRPr="00B82AA4">
        <w:rPr>
          <w:rFonts w:ascii="Calibri" w:hAnsi="Calibri" w:cs="Calibri"/>
          <w:sz w:val="20"/>
          <w:szCs w:val="20"/>
        </w:rPr>
        <w:tab/>
      </w:r>
      <w:r w:rsidRPr="00B82AA4">
        <w:rPr>
          <w:rFonts w:ascii="Calibri" w:hAnsi="Calibri" w:cs="Calibri"/>
          <w:sz w:val="20"/>
          <w:szCs w:val="20"/>
        </w:rPr>
        <w:tab/>
      </w:r>
      <w:r w:rsidRPr="00B82AA4">
        <w:rPr>
          <w:rFonts w:ascii="Calibri" w:hAnsi="Calibri" w:cs="Calibri"/>
          <w:b/>
          <w:sz w:val="20"/>
          <w:szCs w:val="20"/>
        </w:rPr>
        <w:t>:</w:t>
      </w:r>
      <w:r w:rsidRPr="00B82AA4">
        <w:rPr>
          <w:rFonts w:ascii="Calibri" w:hAnsi="Calibri" w:cs="Calibri"/>
          <w:sz w:val="20"/>
          <w:szCs w:val="20"/>
        </w:rPr>
        <w:t xml:space="preserve"> Cisco Systems is a leading international networking company,</w:t>
      </w:r>
    </w:p>
    <w:p w14:paraId="09480243" w14:textId="77777777" w:rsidR="009D1742" w:rsidRPr="00B82AA4" w:rsidRDefault="009D1742">
      <w:pPr>
        <w:widowControl w:val="0"/>
        <w:autoSpaceDE w:val="0"/>
        <w:ind w:left="2280"/>
        <w:rPr>
          <w:rFonts w:ascii="Calibri" w:hAnsi="Calibri" w:cs="Calibri"/>
        </w:rPr>
      </w:pPr>
      <w:r w:rsidRPr="00B82AA4">
        <w:rPr>
          <w:rFonts w:ascii="Calibri" w:hAnsi="Calibri" w:cs="Calibri"/>
          <w:sz w:val="20"/>
          <w:szCs w:val="20"/>
        </w:rPr>
        <w:t>which provides solutions for Small Business, Enterprise, Service Provider and the Consumer. I performed specialized troubleshooting on customers’ networks.</w:t>
      </w:r>
      <w:r w:rsidRPr="00B82AA4">
        <w:rPr>
          <w:rFonts w:ascii="Calibri" w:hAnsi="Calibri" w:cs="Calibri"/>
          <w:sz w:val="20"/>
          <w:szCs w:val="20"/>
        </w:rPr>
        <w:tab/>
      </w:r>
    </w:p>
    <w:p w14:paraId="2A8B671C" w14:textId="77777777" w:rsidR="009D1742" w:rsidRPr="00B82AA4" w:rsidRDefault="009D1742">
      <w:pPr>
        <w:widowControl w:val="0"/>
        <w:numPr>
          <w:ilvl w:val="0"/>
          <w:numId w:val="6"/>
        </w:numPr>
        <w:autoSpaceDE w:val="0"/>
        <w:rPr>
          <w:rFonts w:ascii="Calibri" w:hAnsi="Calibri" w:cs="Calibri"/>
        </w:rPr>
      </w:pPr>
      <w:r w:rsidRPr="00B82AA4">
        <w:rPr>
          <w:rFonts w:ascii="Calibri" w:hAnsi="Calibri" w:cs="Calibri"/>
          <w:b/>
          <w:sz w:val="20"/>
          <w:szCs w:val="20"/>
        </w:rPr>
        <w:t>Cisco South Africa</w:t>
      </w:r>
    </w:p>
    <w:p w14:paraId="40FF5B70" w14:textId="77777777" w:rsidR="009D1742" w:rsidRPr="00B82AA4" w:rsidRDefault="009D1742">
      <w:pPr>
        <w:widowControl w:val="0"/>
        <w:numPr>
          <w:ilvl w:val="1"/>
          <w:numId w:val="6"/>
        </w:numPr>
        <w:autoSpaceDE w:val="0"/>
        <w:rPr>
          <w:rFonts w:ascii="Calibri" w:hAnsi="Calibri" w:cs="Calibri"/>
        </w:rPr>
      </w:pPr>
      <w:r w:rsidRPr="00B82AA4">
        <w:rPr>
          <w:rFonts w:ascii="Calibri" w:hAnsi="Calibri" w:cs="Calibri"/>
          <w:sz w:val="20"/>
          <w:szCs w:val="20"/>
        </w:rPr>
        <w:t>I worked at Cisco in the role of Associate Network Consulting Engineer.</w:t>
      </w:r>
    </w:p>
    <w:p w14:paraId="1F63AF5B" w14:textId="77777777" w:rsidR="009D1742" w:rsidRPr="00B82AA4" w:rsidRDefault="009D1742">
      <w:pPr>
        <w:widowControl w:val="0"/>
        <w:numPr>
          <w:ilvl w:val="1"/>
          <w:numId w:val="6"/>
        </w:numPr>
        <w:autoSpaceDE w:val="0"/>
        <w:rPr>
          <w:rFonts w:ascii="Calibri" w:hAnsi="Calibri" w:cs="Calibri"/>
        </w:rPr>
      </w:pPr>
      <w:r w:rsidRPr="00B82AA4">
        <w:rPr>
          <w:rFonts w:ascii="Calibri" w:hAnsi="Calibri" w:cs="Calibri"/>
          <w:sz w:val="20"/>
          <w:szCs w:val="20"/>
        </w:rPr>
        <w:t xml:space="preserve">Duties included working closely with the Cisco Project Team on the </w:t>
      </w:r>
      <w:proofErr w:type="gramStart"/>
      <w:r w:rsidRPr="00B82AA4">
        <w:rPr>
          <w:rFonts w:ascii="Calibri" w:hAnsi="Calibri" w:cs="Calibri"/>
          <w:sz w:val="20"/>
          <w:szCs w:val="20"/>
        </w:rPr>
        <w:t>Low Level</w:t>
      </w:r>
      <w:proofErr w:type="gramEnd"/>
      <w:r w:rsidRPr="00B82AA4">
        <w:rPr>
          <w:rFonts w:ascii="Calibri" w:hAnsi="Calibri" w:cs="Calibri"/>
          <w:sz w:val="20"/>
          <w:szCs w:val="20"/>
        </w:rPr>
        <w:t xml:space="preserve"> Design of clients’ networks. </w:t>
      </w:r>
    </w:p>
    <w:p w14:paraId="4E4AFD77" w14:textId="77777777" w:rsidR="009D1742" w:rsidRPr="00B82AA4" w:rsidRDefault="009D1742">
      <w:pPr>
        <w:widowControl w:val="0"/>
        <w:numPr>
          <w:ilvl w:val="1"/>
          <w:numId w:val="6"/>
        </w:numPr>
        <w:autoSpaceDE w:val="0"/>
        <w:rPr>
          <w:rFonts w:ascii="Calibri" w:hAnsi="Calibri" w:cs="Calibri"/>
        </w:rPr>
      </w:pPr>
      <w:r w:rsidRPr="00B82AA4">
        <w:rPr>
          <w:rFonts w:ascii="Calibri" w:hAnsi="Calibri" w:cs="Calibri"/>
          <w:sz w:val="20"/>
          <w:szCs w:val="20"/>
        </w:rPr>
        <w:t xml:space="preserve">I compiled </w:t>
      </w:r>
      <w:proofErr w:type="gramStart"/>
      <w:r w:rsidRPr="00B82AA4">
        <w:rPr>
          <w:rFonts w:ascii="Calibri" w:hAnsi="Calibri" w:cs="Calibri"/>
          <w:sz w:val="20"/>
          <w:szCs w:val="20"/>
        </w:rPr>
        <w:t>documentations</w:t>
      </w:r>
      <w:proofErr w:type="gramEnd"/>
      <w:r w:rsidRPr="00B82AA4">
        <w:rPr>
          <w:rFonts w:ascii="Calibri" w:hAnsi="Calibri" w:cs="Calibri"/>
          <w:sz w:val="20"/>
          <w:szCs w:val="20"/>
        </w:rPr>
        <w:t xml:space="preserve"> like Network Implementation Plan (NIP) and Network Migration Plan for a client who is moving from an Enterprise Network to an IP NGN (Next Generation Network). I also compiled Network Implementation Plan, Network Ready for Use and Site Surveys for a service provider client. This included coming up with configurations for the Cisco GSR 12000, Cisco 7200 and 2821; as well as being exposed to Cisco CRS-1.</w:t>
      </w:r>
    </w:p>
    <w:p w14:paraId="2DEA9C0B" w14:textId="77777777" w:rsidR="009D1742" w:rsidRPr="00B82AA4" w:rsidRDefault="009D1742">
      <w:pPr>
        <w:widowControl w:val="0"/>
        <w:numPr>
          <w:ilvl w:val="1"/>
          <w:numId w:val="6"/>
        </w:numPr>
        <w:autoSpaceDE w:val="0"/>
        <w:rPr>
          <w:rFonts w:ascii="Calibri" w:hAnsi="Calibri" w:cs="Calibri"/>
        </w:rPr>
      </w:pPr>
      <w:r w:rsidRPr="00B82AA4">
        <w:rPr>
          <w:rFonts w:ascii="Calibri" w:hAnsi="Calibri" w:cs="Calibri"/>
          <w:sz w:val="20"/>
          <w:szCs w:val="20"/>
        </w:rPr>
        <w:t>I have performed reviews of open cases that a strategic client has logged and drew up reports of these.</w:t>
      </w:r>
    </w:p>
    <w:p w14:paraId="1C71155C" w14:textId="77777777" w:rsidR="009D1742" w:rsidRPr="00B82AA4" w:rsidRDefault="009D1742">
      <w:pPr>
        <w:widowControl w:val="0"/>
        <w:numPr>
          <w:ilvl w:val="1"/>
          <w:numId w:val="6"/>
        </w:numPr>
        <w:autoSpaceDE w:val="0"/>
        <w:rPr>
          <w:rFonts w:ascii="Calibri" w:hAnsi="Calibri" w:cs="Calibri"/>
        </w:rPr>
      </w:pPr>
      <w:r w:rsidRPr="00B82AA4">
        <w:rPr>
          <w:rFonts w:ascii="Calibri" w:hAnsi="Calibri" w:cs="Calibri"/>
          <w:sz w:val="20"/>
          <w:szCs w:val="20"/>
        </w:rPr>
        <w:t>I was therefore in a customer-facing position.</w:t>
      </w:r>
    </w:p>
    <w:p w14:paraId="394D2936" w14:textId="77777777" w:rsidR="009D1742" w:rsidRPr="00B82AA4" w:rsidRDefault="009D1742">
      <w:pPr>
        <w:widowControl w:val="0"/>
        <w:numPr>
          <w:ilvl w:val="1"/>
          <w:numId w:val="6"/>
        </w:numPr>
        <w:autoSpaceDE w:val="0"/>
        <w:rPr>
          <w:rFonts w:ascii="Calibri" w:hAnsi="Calibri" w:cs="Calibri"/>
        </w:rPr>
      </w:pPr>
      <w:r w:rsidRPr="00B82AA4">
        <w:rPr>
          <w:rFonts w:ascii="Calibri" w:hAnsi="Calibri" w:cs="Calibri"/>
          <w:sz w:val="20"/>
          <w:szCs w:val="20"/>
        </w:rPr>
        <w:t>I assisted with the setup, configuration and maintenance of the DMS (Digital Media System) during the ‘Networkers at Cisco Live’ that was held at the Sandton Convention Center</w:t>
      </w:r>
    </w:p>
    <w:p w14:paraId="6032DEB2" w14:textId="77777777" w:rsidR="009D1742" w:rsidRPr="00B82AA4" w:rsidRDefault="009D1742">
      <w:pPr>
        <w:widowControl w:val="0"/>
        <w:autoSpaceDE w:val="0"/>
        <w:ind w:left="3420"/>
        <w:rPr>
          <w:rFonts w:ascii="Calibri" w:hAnsi="Calibri" w:cs="Calibri"/>
          <w:sz w:val="20"/>
          <w:szCs w:val="20"/>
        </w:rPr>
      </w:pPr>
    </w:p>
    <w:p w14:paraId="1A9649F4" w14:textId="77777777" w:rsidR="009D1742" w:rsidRPr="00B82AA4" w:rsidRDefault="009D1742">
      <w:pPr>
        <w:widowControl w:val="0"/>
        <w:numPr>
          <w:ilvl w:val="0"/>
          <w:numId w:val="6"/>
        </w:numPr>
        <w:autoSpaceDE w:val="0"/>
        <w:rPr>
          <w:rFonts w:ascii="Calibri" w:hAnsi="Calibri" w:cs="Calibri"/>
        </w:rPr>
      </w:pPr>
      <w:r w:rsidRPr="00B82AA4">
        <w:rPr>
          <w:rFonts w:ascii="Calibri" w:hAnsi="Calibri" w:cs="Calibri"/>
          <w:b/>
          <w:sz w:val="20"/>
          <w:szCs w:val="20"/>
        </w:rPr>
        <w:t>CROS, RTP North Carolina</w:t>
      </w:r>
    </w:p>
    <w:p w14:paraId="129FCFB7" w14:textId="77777777" w:rsidR="009D1742" w:rsidRPr="00B82AA4" w:rsidRDefault="009D1742">
      <w:pPr>
        <w:widowControl w:val="0"/>
        <w:numPr>
          <w:ilvl w:val="1"/>
          <w:numId w:val="6"/>
        </w:numPr>
        <w:autoSpaceDE w:val="0"/>
        <w:rPr>
          <w:rFonts w:ascii="Calibri" w:hAnsi="Calibri" w:cs="Calibri"/>
        </w:rPr>
      </w:pPr>
      <w:r w:rsidRPr="00B82AA4">
        <w:rPr>
          <w:rFonts w:ascii="Calibri" w:hAnsi="Calibri" w:cs="Calibri"/>
          <w:sz w:val="20"/>
          <w:szCs w:val="20"/>
        </w:rPr>
        <w:t>The CROS (Cisco Remote Operations Services) team deals with Unified Communications.</w:t>
      </w:r>
    </w:p>
    <w:p w14:paraId="17F04A31" w14:textId="77777777" w:rsidR="009D1742" w:rsidRPr="00B82AA4" w:rsidRDefault="009D1742">
      <w:pPr>
        <w:widowControl w:val="0"/>
        <w:numPr>
          <w:ilvl w:val="1"/>
          <w:numId w:val="6"/>
        </w:numPr>
        <w:autoSpaceDE w:val="0"/>
        <w:rPr>
          <w:rFonts w:ascii="Calibri" w:hAnsi="Calibri" w:cs="Calibri"/>
        </w:rPr>
      </w:pPr>
      <w:r w:rsidRPr="00B82AA4">
        <w:rPr>
          <w:rFonts w:ascii="Calibri" w:hAnsi="Calibri" w:cs="Calibri"/>
          <w:sz w:val="20"/>
          <w:szCs w:val="20"/>
        </w:rPr>
        <w:t>I worked as a Customer Services Engineer in the CROS team.</w:t>
      </w:r>
    </w:p>
    <w:p w14:paraId="785B01CE" w14:textId="77777777" w:rsidR="009D1742" w:rsidRPr="00B82AA4" w:rsidRDefault="009D1742">
      <w:pPr>
        <w:widowControl w:val="0"/>
        <w:numPr>
          <w:ilvl w:val="1"/>
          <w:numId w:val="6"/>
        </w:numPr>
        <w:autoSpaceDE w:val="0"/>
        <w:rPr>
          <w:rFonts w:ascii="Calibri" w:hAnsi="Calibri" w:cs="Calibri"/>
        </w:rPr>
      </w:pPr>
      <w:r w:rsidRPr="00B82AA4">
        <w:rPr>
          <w:rFonts w:ascii="Calibri" w:hAnsi="Calibri" w:cs="Calibri"/>
          <w:sz w:val="20"/>
          <w:szCs w:val="20"/>
        </w:rPr>
        <w:t>I worked on various components of Unified Communications, including Cisco IP phones, Analogue Telephone Adapters (ATA), Call Manager (CCM) and Unity.</w:t>
      </w:r>
    </w:p>
    <w:p w14:paraId="56612B07" w14:textId="77777777" w:rsidR="009D1742" w:rsidRPr="00B82AA4" w:rsidRDefault="009D1742">
      <w:pPr>
        <w:widowControl w:val="0"/>
        <w:numPr>
          <w:ilvl w:val="1"/>
          <w:numId w:val="6"/>
        </w:numPr>
        <w:autoSpaceDE w:val="0"/>
        <w:rPr>
          <w:rFonts w:ascii="Calibri" w:hAnsi="Calibri" w:cs="Calibri"/>
        </w:rPr>
      </w:pPr>
      <w:r w:rsidRPr="00B82AA4">
        <w:rPr>
          <w:rFonts w:ascii="Calibri" w:hAnsi="Calibri" w:cs="Calibri"/>
          <w:sz w:val="20"/>
          <w:szCs w:val="20"/>
        </w:rPr>
        <w:t xml:space="preserve">I performed phone administration on Call Manager </w:t>
      </w:r>
      <w:r w:rsidRPr="00B82AA4">
        <w:rPr>
          <w:rFonts w:ascii="Calibri" w:hAnsi="Calibri" w:cs="Calibri"/>
          <w:sz w:val="20"/>
          <w:szCs w:val="20"/>
        </w:rPr>
        <w:lastRenderedPageBreak/>
        <w:t>including adding and removing users on CCM and IP phones, adding, removing and modifying lines on CCM, adding and modifying speed dials on phones and CCM.</w:t>
      </w:r>
    </w:p>
    <w:p w14:paraId="68BC9AA9" w14:textId="77777777" w:rsidR="009D1742" w:rsidRPr="00B82AA4" w:rsidRDefault="009D1742">
      <w:pPr>
        <w:widowControl w:val="0"/>
        <w:numPr>
          <w:ilvl w:val="1"/>
          <w:numId w:val="6"/>
        </w:numPr>
        <w:autoSpaceDE w:val="0"/>
        <w:rPr>
          <w:rFonts w:ascii="Calibri" w:hAnsi="Calibri" w:cs="Calibri"/>
        </w:rPr>
      </w:pPr>
      <w:r w:rsidRPr="00B82AA4">
        <w:rPr>
          <w:rFonts w:ascii="Calibri" w:hAnsi="Calibri" w:cs="Calibri"/>
          <w:sz w:val="20"/>
          <w:szCs w:val="20"/>
        </w:rPr>
        <w:t>I worked on ATAs – remotely on CCM</w:t>
      </w:r>
    </w:p>
    <w:p w14:paraId="26862D8C" w14:textId="77777777" w:rsidR="009D1742" w:rsidRPr="00B82AA4" w:rsidRDefault="009D1742">
      <w:pPr>
        <w:widowControl w:val="0"/>
        <w:numPr>
          <w:ilvl w:val="1"/>
          <w:numId w:val="6"/>
        </w:numPr>
        <w:autoSpaceDE w:val="0"/>
        <w:rPr>
          <w:rFonts w:ascii="Calibri" w:hAnsi="Calibri" w:cs="Calibri"/>
        </w:rPr>
      </w:pPr>
      <w:r w:rsidRPr="00B82AA4">
        <w:rPr>
          <w:rFonts w:ascii="Calibri" w:hAnsi="Calibri" w:cs="Calibri"/>
          <w:sz w:val="20"/>
          <w:szCs w:val="20"/>
        </w:rPr>
        <w:t>My responsibilities also included working on Unity, adding and removing user accounts for voicemail access.</w:t>
      </w:r>
    </w:p>
    <w:p w14:paraId="048E19C5" w14:textId="77777777" w:rsidR="009D1742" w:rsidRPr="00B82AA4" w:rsidRDefault="009D1742">
      <w:pPr>
        <w:widowControl w:val="0"/>
        <w:numPr>
          <w:ilvl w:val="1"/>
          <w:numId w:val="6"/>
        </w:numPr>
        <w:autoSpaceDE w:val="0"/>
        <w:rPr>
          <w:rFonts w:ascii="Calibri" w:hAnsi="Calibri" w:cs="Calibri"/>
        </w:rPr>
      </w:pPr>
      <w:r w:rsidRPr="00B82AA4">
        <w:rPr>
          <w:rFonts w:ascii="Calibri" w:hAnsi="Calibri" w:cs="Calibri"/>
          <w:sz w:val="20"/>
          <w:szCs w:val="20"/>
        </w:rPr>
        <w:t>I also performed troubleshooting of phones on CCM and voicemail on Unity.</w:t>
      </w:r>
    </w:p>
    <w:p w14:paraId="5A7F6019" w14:textId="77777777" w:rsidR="009D1742" w:rsidRPr="00B82AA4" w:rsidRDefault="009D1742">
      <w:pPr>
        <w:widowControl w:val="0"/>
        <w:numPr>
          <w:ilvl w:val="0"/>
          <w:numId w:val="6"/>
        </w:numPr>
        <w:autoSpaceDE w:val="0"/>
        <w:rPr>
          <w:rFonts w:ascii="Calibri" w:hAnsi="Calibri" w:cs="Calibri"/>
        </w:rPr>
      </w:pPr>
      <w:r w:rsidRPr="00B82AA4">
        <w:rPr>
          <w:rFonts w:ascii="Calibri" w:hAnsi="Calibri" w:cs="Calibri"/>
          <w:b/>
          <w:sz w:val="20"/>
          <w:szCs w:val="20"/>
        </w:rPr>
        <w:t>Cisco Backbone TAC, RTP North Carolina:</w:t>
      </w:r>
    </w:p>
    <w:p w14:paraId="63968E80" w14:textId="77777777" w:rsidR="009D1742" w:rsidRPr="00B82AA4" w:rsidRDefault="009D1742">
      <w:pPr>
        <w:widowControl w:val="0"/>
        <w:numPr>
          <w:ilvl w:val="1"/>
          <w:numId w:val="6"/>
        </w:numPr>
        <w:autoSpaceDE w:val="0"/>
        <w:rPr>
          <w:rFonts w:ascii="Calibri" w:hAnsi="Calibri" w:cs="Calibri"/>
        </w:rPr>
      </w:pPr>
      <w:r w:rsidRPr="00B82AA4">
        <w:rPr>
          <w:rFonts w:ascii="Calibri" w:hAnsi="Calibri" w:cs="Calibri"/>
          <w:sz w:val="20"/>
          <w:szCs w:val="20"/>
        </w:rPr>
        <w:t>I was a member of the LAN Switching team in Cisco’s TAC</w:t>
      </w:r>
      <w:proofErr w:type="gramStart"/>
      <w:r w:rsidRPr="00B82AA4">
        <w:rPr>
          <w:rFonts w:ascii="Calibri" w:hAnsi="Calibri" w:cs="Calibri"/>
          <w:sz w:val="20"/>
          <w:szCs w:val="20"/>
        </w:rPr>
        <w:t xml:space="preserve">   (</w:t>
      </w:r>
      <w:proofErr w:type="gramEnd"/>
      <w:r w:rsidRPr="00B82AA4">
        <w:rPr>
          <w:rFonts w:ascii="Calibri" w:hAnsi="Calibri" w:cs="Calibri"/>
          <w:sz w:val="20"/>
          <w:szCs w:val="20"/>
        </w:rPr>
        <w:t>Technical Assistance Center) in RTP. My role was that of a TAC Engineer.</w:t>
      </w:r>
    </w:p>
    <w:p w14:paraId="21E5A22A" w14:textId="77777777" w:rsidR="009D1742" w:rsidRPr="00B82AA4" w:rsidRDefault="009D1742">
      <w:pPr>
        <w:widowControl w:val="0"/>
        <w:numPr>
          <w:ilvl w:val="1"/>
          <w:numId w:val="6"/>
        </w:numPr>
        <w:autoSpaceDE w:val="0"/>
        <w:rPr>
          <w:rFonts w:ascii="Calibri" w:hAnsi="Calibri" w:cs="Calibri"/>
        </w:rPr>
      </w:pPr>
      <w:r w:rsidRPr="00B82AA4">
        <w:rPr>
          <w:rFonts w:ascii="Calibri" w:hAnsi="Calibri" w:cs="Calibri"/>
          <w:sz w:val="20"/>
          <w:szCs w:val="20"/>
        </w:rPr>
        <w:t xml:space="preserve">I worked on cases that varied from issues with </w:t>
      </w:r>
      <w:proofErr w:type="spellStart"/>
      <w:r w:rsidRPr="00B82AA4">
        <w:rPr>
          <w:rFonts w:ascii="Calibri" w:hAnsi="Calibri" w:cs="Calibri"/>
          <w:sz w:val="20"/>
          <w:szCs w:val="20"/>
        </w:rPr>
        <w:t>vlans</w:t>
      </w:r>
      <w:proofErr w:type="spellEnd"/>
      <w:r w:rsidRPr="00B82AA4">
        <w:rPr>
          <w:rFonts w:ascii="Calibri" w:hAnsi="Calibri" w:cs="Calibri"/>
          <w:sz w:val="20"/>
          <w:szCs w:val="20"/>
        </w:rPr>
        <w:t xml:space="preserve"> to problems regarding QoS, high CPU utilization, etc. This included troubleshooting and providing the correct documentation to the customers.</w:t>
      </w:r>
    </w:p>
    <w:p w14:paraId="018ADAB0" w14:textId="77777777" w:rsidR="009D1742" w:rsidRPr="00B82AA4" w:rsidRDefault="009D1742">
      <w:pPr>
        <w:widowControl w:val="0"/>
        <w:numPr>
          <w:ilvl w:val="1"/>
          <w:numId w:val="6"/>
        </w:numPr>
        <w:autoSpaceDE w:val="0"/>
        <w:rPr>
          <w:rFonts w:ascii="Calibri" w:hAnsi="Calibri" w:cs="Calibri"/>
        </w:rPr>
      </w:pPr>
      <w:r w:rsidRPr="00B82AA4">
        <w:rPr>
          <w:rFonts w:ascii="Calibri" w:hAnsi="Calibri" w:cs="Calibri"/>
          <w:sz w:val="20"/>
          <w:szCs w:val="20"/>
        </w:rPr>
        <w:t xml:space="preserve">I worked on </w:t>
      </w:r>
      <w:proofErr w:type="gramStart"/>
      <w:r w:rsidRPr="00B82AA4">
        <w:rPr>
          <w:rFonts w:ascii="Calibri" w:hAnsi="Calibri" w:cs="Calibri"/>
          <w:sz w:val="20"/>
          <w:szCs w:val="20"/>
        </w:rPr>
        <w:t>the VSS</w:t>
      </w:r>
      <w:proofErr w:type="gramEnd"/>
      <w:r w:rsidRPr="00B82AA4">
        <w:rPr>
          <w:rFonts w:ascii="Calibri" w:hAnsi="Calibri" w:cs="Calibri"/>
          <w:sz w:val="20"/>
          <w:szCs w:val="20"/>
        </w:rPr>
        <w:t xml:space="preserve"> technology and performed a number of </w:t>
      </w:r>
      <w:proofErr w:type="gramStart"/>
      <w:r w:rsidRPr="00B82AA4">
        <w:rPr>
          <w:rFonts w:ascii="Calibri" w:hAnsi="Calibri" w:cs="Calibri"/>
          <w:sz w:val="20"/>
          <w:szCs w:val="20"/>
        </w:rPr>
        <w:t>lab</w:t>
      </w:r>
      <w:proofErr w:type="gramEnd"/>
      <w:r w:rsidRPr="00B82AA4">
        <w:rPr>
          <w:rFonts w:ascii="Calibri" w:hAnsi="Calibri" w:cs="Calibri"/>
          <w:sz w:val="20"/>
          <w:szCs w:val="20"/>
        </w:rPr>
        <w:t xml:space="preserve"> recreates, simulating customers’ problems and coming up with swift resolutions.</w:t>
      </w:r>
    </w:p>
    <w:p w14:paraId="46F4329B" w14:textId="77777777" w:rsidR="009D1742" w:rsidRPr="00B82AA4" w:rsidRDefault="009D1742">
      <w:pPr>
        <w:widowControl w:val="0"/>
        <w:numPr>
          <w:ilvl w:val="1"/>
          <w:numId w:val="6"/>
        </w:numPr>
        <w:autoSpaceDE w:val="0"/>
        <w:rPr>
          <w:rFonts w:ascii="Calibri" w:hAnsi="Calibri" w:cs="Calibri"/>
        </w:rPr>
      </w:pPr>
      <w:r w:rsidRPr="00B82AA4">
        <w:rPr>
          <w:rFonts w:ascii="Calibri" w:hAnsi="Calibri" w:cs="Calibri"/>
          <w:sz w:val="20"/>
          <w:szCs w:val="20"/>
        </w:rPr>
        <w:t>I worked at the TAC and came out with a wealth of knowledge and experience on technologies like STP, VLANS and VTP, VSS, QoS, etc.</w:t>
      </w:r>
    </w:p>
    <w:p w14:paraId="214645A5" w14:textId="77777777" w:rsidR="009D1742" w:rsidRPr="00B82AA4" w:rsidRDefault="009D1742">
      <w:pPr>
        <w:widowControl w:val="0"/>
        <w:numPr>
          <w:ilvl w:val="1"/>
          <w:numId w:val="6"/>
        </w:numPr>
        <w:autoSpaceDE w:val="0"/>
        <w:rPr>
          <w:rFonts w:ascii="Calibri" w:hAnsi="Calibri" w:cs="Calibri"/>
        </w:rPr>
      </w:pPr>
      <w:r w:rsidRPr="00B82AA4">
        <w:rPr>
          <w:rFonts w:ascii="Calibri" w:hAnsi="Calibri" w:cs="Calibri"/>
          <w:sz w:val="20"/>
          <w:szCs w:val="20"/>
        </w:rPr>
        <w:t>I worked on the following Cisco equipment: Cisco 6500 Series, Supervisor Engines, 2900 Series, 3500 Series, etc.</w:t>
      </w:r>
    </w:p>
    <w:p w14:paraId="1FEA8803" w14:textId="77777777" w:rsidR="009D1742" w:rsidRPr="00B82AA4" w:rsidRDefault="009D1742">
      <w:pPr>
        <w:widowControl w:val="0"/>
        <w:autoSpaceDE w:val="0"/>
        <w:rPr>
          <w:rFonts w:ascii="Calibri" w:hAnsi="Calibri" w:cs="Calibri"/>
          <w:sz w:val="20"/>
          <w:szCs w:val="20"/>
          <w:u w:val="single"/>
        </w:rPr>
      </w:pPr>
    </w:p>
    <w:p w14:paraId="03708FFE" w14:textId="77777777" w:rsidR="009D1742" w:rsidRPr="00B82AA4" w:rsidRDefault="009D1742">
      <w:pPr>
        <w:widowControl w:val="0"/>
        <w:autoSpaceDE w:val="0"/>
        <w:rPr>
          <w:rFonts w:ascii="Calibri" w:hAnsi="Calibri" w:cs="Calibri"/>
        </w:rPr>
      </w:pPr>
      <w:r w:rsidRPr="00B82AA4">
        <w:rPr>
          <w:rFonts w:ascii="Calibri" w:hAnsi="Calibri" w:cs="Calibri"/>
          <w:b/>
          <w:sz w:val="20"/>
          <w:szCs w:val="20"/>
        </w:rPr>
        <w:t>Company</w:t>
      </w:r>
      <w:r w:rsidRPr="00B82AA4">
        <w:rPr>
          <w:rFonts w:ascii="Calibri" w:hAnsi="Calibri" w:cs="Calibri"/>
          <w:b/>
          <w:sz w:val="20"/>
          <w:szCs w:val="20"/>
        </w:rPr>
        <w:tab/>
      </w:r>
      <w:r w:rsidRPr="00B82AA4">
        <w:rPr>
          <w:rFonts w:ascii="Calibri" w:hAnsi="Calibri" w:cs="Calibri"/>
          <w:b/>
          <w:sz w:val="20"/>
          <w:szCs w:val="20"/>
        </w:rPr>
        <w:tab/>
        <w:t>: KSS Technologies</w:t>
      </w:r>
    </w:p>
    <w:p w14:paraId="1050BFE5" w14:textId="77777777" w:rsidR="009D1742" w:rsidRPr="00B82AA4" w:rsidRDefault="009D1742">
      <w:pPr>
        <w:widowControl w:val="0"/>
        <w:autoSpaceDE w:val="0"/>
        <w:rPr>
          <w:rFonts w:ascii="Calibri" w:hAnsi="Calibri" w:cs="Calibri"/>
        </w:rPr>
      </w:pPr>
      <w:r w:rsidRPr="00B82AA4">
        <w:rPr>
          <w:rFonts w:ascii="Calibri" w:hAnsi="Calibri" w:cs="Calibri"/>
          <w:b/>
          <w:sz w:val="20"/>
          <w:szCs w:val="20"/>
        </w:rPr>
        <w:t>Duration</w:t>
      </w:r>
      <w:r w:rsidRPr="00B82AA4">
        <w:rPr>
          <w:rFonts w:ascii="Calibri" w:hAnsi="Calibri" w:cs="Calibri"/>
          <w:b/>
          <w:sz w:val="20"/>
          <w:szCs w:val="20"/>
        </w:rPr>
        <w:tab/>
      </w:r>
      <w:r w:rsidRPr="00B82AA4">
        <w:rPr>
          <w:rFonts w:ascii="Calibri" w:hAnsi="Calibri" w:cs="Calibri"/>
          <w:b/>
          <w:sz w:val="20"/>
          <w:szCs w:val="20"/>
        </w:rPr>
        <w:tab/>
        <w:t>: July 2006 – January 2008</w:t>
      </w:r>
    </w:p>
    <w:p w14:paraId="04DE65A6" w14:textId="77777777" w:rsidR="009D1742" w:rsidRPr="00B82AA4" w:rsidRDefault="009D1742">
      <w:pPr>
        <w:widowControl w:val="0"/>
        <w:autoSpaceDE w:val="0"/>
        <w:rPr>
          <w:rFonts w:ascii="Calibri" w:hAnsi="Calibri" w:cs="Calibri"/>
        </w:rPr>
      </w:pPr>
      <w:r w:rsidRPr="00B82AA4">
        <w:rPr>
          <w:rFonts w:ascii="Calibri" w:hAnsi="Calibri" w:cs="Calibri"/>
          <w:b/>
          <w:sz w:val="20"/>
          <w:szCs w:val="20"/>
        </w:rPr>
        <w:t>Job Title</w:t>
      </w:r>
      <w:r w:rsidRPr="00B82AA4">
        <w:rPr>
          <w:rFonts w:ascii="Calibri" w:hAnsi="Calibri" w:cs="Calibri"/>
          <w:b/>
          <w:sz w:val="20"/>
          <w:szCs w:val="20"/>
        </w:rPr>
        <w:tab/>
      </w:r>
      <w:r w:rsidRPr="00B82AA4">
        <w:rPr>
          <w:rFonts w:ascii="Calibri" w:hAnsi="Calibri" w:cs="Calibri"/>
          <w:b/>
          <w:sz w:val="20"/>
          <w:szCs w:val="20"/>
        </w:rPr>
        <w:tab/>
        <w:t>: Systems Engineer</w:t>
      </w:r>
    </w:p>
    <w:p w14:paraId="62EE4048" w14:textId="77777777" w:rsidR="009D1742" w:rsidRPr="00B82AA4" w:rsidRDefault="009D1742">
      <w:pPr>
        <w:widowControl w:val="0"/>
        <w:autoSpaceDE w:val="0"/>
        <w:ind w:left="2160" w:hanging="2160"/>
        <w:rPr>
          <w:rFonts w:ascii="Calibri" w:hAnsi="Calibri" w:cs="Calibri"/>
        </w:rPr>
      </w:pPr>
      <w:r w:rsidRPr="00B82AA4">
        <w:rPr>
          <w:rFonts w:ascii="Calibri" w:hAnsi="Calibri" w:cs="Calibri"/>
          <w:b/>
          <w:sz w:val="20"/>
          <w:szCs w:val="20"/>
        </w:rPr>
        <w:t>Responsibilities</w:t>
      </w:r>
      <w:r w:rsidRPr="00B82AA4">
        <w:rPr>
          <w:rFonts w:ascii="Calibri" w:hAnsi="Calibri" w:cs="Calibri"/>
          <w:b/>
          <w:sz w:val="20"/>
          <w:szCs w:val="20"/>
        </w:rPr>
        <w:tab/>
        <w:t xml:space="preserve">: </w:t>
      </w:r>
      <w:r w:rsidRPr="00B82AA4">
        <w:rPr>
          <w:rFonts w:ascii="Calibri" w:hAnsi="Calibri" w:cs="Calibri"/>
          <w:sz w:val="20"/>
          <w:szCs w:val="20"/>
        </w:rPr>
        <w:t xml:space="preserve">KSS Technologies is an IT company that implements and     maintains converged networks. </w:t>
      </w:r>
    </w:p>
    <w:p w14:paraId="69250616" w14:textId="77777777" w:rsidR="009D1742" w:rsidRPr="00B82AA4" w:rsidRDefault="009D1742">
      <w:pPr>
        <w:widowControl w:val="0"/>
        <w:numPr>
          <w:ilvl w:val="0"/>
          <w:numId w:val="4"/>
        </w:numPr>
        <w:autoSpaceDE w:val="0"/>
        <w:rPr>
          <w:rFonts w:ascii="Calibri" w:hAnsi="Calibri" w:cs="Calibri"/>
        </w:rPr>
      </w:pPr>
      <w:r w:rsidRPr="00B82AA4">
        <w:rPr>
          <w:rFonts w:ascii="Calibri" w:hAnsi="Calibri" w:cs="Calibri"/>
          <w:spacing w:val="-3"/>
          <w:sz w:val="20"/>
          <w:szCs w:val="20"/>
          <w:lang w:val="en-GB"/>
        </w:rPr>
        <w:t>Network Operating Centre (NOC): Initially, when I joined KSS, I worked at the NOC. This centre deals with the monitoring and management of clients’ networks. Liaising with the client and the Telco providing the WAN solution was an integral part of the job. At the end of each month, I compiled reports and made backups of all the configurations on the network devices and presented these to the client. Earlier in 2007, I passed the NOC job over to an intern, whom I was mentoring. I then dealt with clients on the field and assisted with internal support.</w:t>
      </w:r>
    </w:p>
    <w:p w14:paraId="4C676477" w14:textId="77777777" w:rsidR="009D1742" w:rsidRPr="00B82AA4" w:rsidRDefault="009D1742">
      <w:pPr>
        <w:widowControl w:val="0"/>
        <w:numPr>
          <w:ilvl w:val="0"/>
          <w:numId w:val="4"/>
        </w:numPr>
        <w:autoSpaceDE w:val="0"/>
        <w:rPr>
          <w:rFonts w:ascii="Calibri" w:hAnsi="Calibri" w:cs="Calibri"/>
        </w:rPr>
      </w:pPr>
      <w:r w:rsidRPr="00B82AA4">
        <w:rPr>
          <w:rFonts w:ascii="Calibri" w:hAnsi="Calibri" w:cs="Calibri"/>
          <w:spacing w:val="-3"/>
          <w:sz w:val="20"/>
          <w:szCs w:val="20"/>
          <w:lang w:val="en-GB"/>
        </w:rPr>
        <w:t>I assisted clients on site when required. This included troubleshooting unstable networks, performing fault finding when a switch or router malfunctioned.</w:t>
      </w:r>
    </w:p>
    <w:p w14:paraId="35860757" w14:textId="77777777" w:rsidR="009D1742" w:rsidRPr="00B82AA4" w:rsidRDefault="009D1742">
      <w:pPr>
        <w:widowControl w:val="0"/>
        <w:numPr>
          <w:ilvl w:val="0"/>
          <w:numId w:val="4"/>
        </w:numPr>
        <w:autoSpaceDE w:val="0"/>
        <w:rPr>
          <w:rFonts w:ascii="Calibri" w:hAnsi="Calibri" w:cs="Calibri"/>
        </w:rPr>
      </w:pPr>
      <w:r w:rsidRPr="00B82AA4">
        <w:rPr>
          <w:rFonts w:ascii="Calibri" w:hAnsi="Calibri" w:cs="Calibri"/>
          <w:spacing w:val="-3"/>
          <w:sz w:val="20"/>
          <w:szCs w:val="20"/>
          <w:lang w:val="en-GB"/>
        </w:rPr>
        <w:t>Device installation: I have installed and configured numerous Cisco devices for clients, including 6500, 2900, 1800, 2800, 4000, 3700 Series.</w:t>
      </w:r>
    </w:p>
    <w:p w14:paraId="71D473D6" w14:textId="77777777" w:rsidR="009D1742" w:rsidRPr="00B82AA4" w:rsidRDefault="009D1742">
      <w:pPr>
        <w:widowControl w:val="0"/>
        <w:numPr>
          <w:ilvl w:val="0"/>
          <w:numId w:val="4"/>
        </w:numPr>
        <w:autoSpaceDE w:val="0"/>
        <w:rPr>
          <w:rFonts w:ascii="Calibri" w:hAnsi="Calibri" w:cs="Calibri"/>
        </w:rPr>
      </w:pPr>
      <w:r w:rsidRPr="00B82AA4">
        <w:rPr>
          <w:rFonts w:ascii="Calibri" w:hAnsi="Calibri" w:cs="Calibri"/>
          <w:spacing w:val="-3"/>
          <w:sz w:val="20"/>
          <w:szCs w:val="20"/>
          <w:lang w:val="en-GB"/>
        </w:rPr>
        <w:t>Resource on site (ROS): I was a ROS for a month at one of our clients’ sites. This job entailed desktop support as well as LAN and WAN support, as this was a big client. I then went on to be a ROS for more than 2 months at another client’s site. My tasks included looking after the client’s clients – doing troubleshooting on their clients’ networks and I was involved in their projects.</w:t>
      </w:r>
    </w:p>
    <w:p w14:paraId="7E6CD3C5" w14:textId="77777777" w:rsidR="009D1742" w:rsidRPr="00B82AA4" w:rsidRDefault="009D1742">
      <w:pPr>
        <w:widowControl w:val="0"/>
        <w:numPr>
          <w:ilvl w:val="0"/>
          <w:numId w:val="4"/>
        </w:numPr>
        <w:autoSpaceDE w:val="0"/>
        <w:rPr>
          <w:rFonts w:ascii="Calibri" w:hAnsi="Calibri" w:cs="Calibri"/>
        </w:rPr>
      </w:pPr>
      <w:r w:rsidRPr="00B82AA4">
        <w:rPr>
          <w:rFonts w:ascii="Calibri" w:hAnsi="Calibri" w:cs="Calibri"/>
          <w:spacing w:val="-3"/>
          <w:sz w:val="20"/>
          <w:szCs w:val="20"/>
          <w:lang w:val="en-GB"/>
        </w:rPr>
        <w:t xml:space="preserve">Projects: I assisted in several projects, including a LAN Campus Installation as well as 3 IPT implementation projects. I was involved in a Network Audit Project, which entailed me gathering information on the client’s existing </w:t>
      </w:r>
      <w:r w:rsidRPr="00B82AA4">
        <w:rPr>
          <w:rFonts w:ascii="Calibri" w:hAnsi="Calibri" w:cs="Calibri"/>
          <w:spacing w:val="-3"/>
          <w:sz w:val="20"/>
          <w:szCs w:val="20"/>
          <w:lang w:val="en-GB"/>
        </w:rPr>
        <w:lastRenderedPageBreak/>
        <w:t>network infrastructure at head office and a few other sites. I then gave the client recommendations using Cisco Best Practices as a guide. A senior engineer oversaw the process and gave input when required. I also worked on a project of moving the WAN, Internet and Server Farm from one block of a client’s campus network to another. These were done on 6500 devices. I also performed Cisco Discovery for a client.</w:t>
      </w:r>
    </w:p>
    <w:p w14:paraId="300536A9" w14:textId="77777777" w:rsidR="009D1742" w:rsidRPr="00B82AA4" w:rsidRDefault="009D1742">
      <w:pPr>
        <w:widowControl w:val="0"/>
        <w:numPr>
          <w:ilvl w:val="0"/>
          <w:numId w:val="4"/>
        </w:numPr>
        <w:autoSpaceDE w:val="0"/>
        <w:rPr>
          <w:rFonts w:ascii="Calibri" w:hAnsi="Calibri" w:cs="Calibri"/>
        </w:rPr>
      </w:pPr>
      <w:r w:rsidRPr="00B82AA4">
        <w:rPr>
          <w:rFonts w:ascii="Calibri" w:hAnsi="Calibri" w:cs="Calibri"/>
          <w:spacing w:val="-3"/>
          <w:sz w:val="20"/>
          <w:szCs w:val="20"/>
          <w:lang w:val="en-GB"/>
        </w:rPr>
        <w:t xml:space="preserve">I assisted in internal support, which included desktop </w:t>
      </w:r>
      <w:proofErr w:type="gramStart"/>
      <w:r w:rsidRPr="00B82AA4">
        <w:rPr>
          <w:rFonts w:ascii="Calibri" w:hAnsi="Calibri" w:cs="Calibri"/>
          <w:spacing w:val="-3"/>
          <w:sz w:val="20"/>
          <w:szCs w:val="20"/>
          <w:lang w:val="en-GB"/>
        </w:rPr>
        <w:t>support;</w:t>
      </w:r>
      <w:proofErr w:type="gramEnd"/>
      <w:r w:rsidRPr="00B82AA4">
        <w:rPr>
          <w:rFonts w:ascii="Calibri" w:hAnsi="Calibri" w:cs="Calibri"/>
          <w:spacing w:val="-3"/>
          <w:sz w:val="20"/>
          <w:szCs w:val="20"/>
          <w:lang w:val="en-GB"/>
        </w:rPr>
        <w:t xml:space="preserve"> administering and managing KSS Technologies’ network. I configured and maintained </w:t>
      </w:r>
      <w:proofErr w:type="spellStart"/>
      <w:r w:rsidRPr="00B82AA4">
        <w:rPr>
          <w:rFonts w:ascii="Calibri" w:hAnsi="Calibri" w:cs="Calibri"/>
          <w:spacing w:val="-3"/>
          <w:sz w:val="20"/>
          <w:szCs w:val="20"/>
          <w:lang w:val="en-GB"/>
        </w:rPr>
        <w:t>MailMarshall</w:t>
      </w:r>
      <w:proofErr w:type="spellEnd"/>
      <w:r w:rsidRPr="00B82AA4">
        <w:rPr>
          <w:rFonts w:ascii="Calibri" w:hAnsi="Calibri" w:cs="Calibri"/>
          <w:spacing w:val="-3"/>
          <w:sz w:val="20"/>
          <w:szCs w:val="20"/>
          <w:lang w:val="en-GB"/>
        </w:rPr>
        <w:t>, Active Directory, Cisco Call Manager, IP Phones, Servers, Outlook.</w:t>
      </w:r>
    </w:p>
    <w:p w14:paraId="530EC23E" w14:textId="77777777" w:rsidR="009D1742" w:rsidRPr="00B82AA4" w:rsidRDefault="009D1742">
      <w:pPr>
        <w:widowControl w:val="0"/>
        <w:autoSpaceDE w:val="0"/>
        <w:rPr>
          <w:rFonts w:ascii="Calibri" w:hAnsi="Calibri" w:cs="Calibri"/>
          <w:spacing w:val="-3"/>
          <w:sz w:val="20"/>
          <w:szCs w:val="20"/>
          <w:lang w:val="en-GB"/>
        </w:rPr>
      </w:pPr>
    </w:p>
    <w:p w14:paraId="783E9DFC" w14:textId="77777777" w:rsidR="009D1742" w:rsidRPr="00B82AA4" w:rsidRDefault="009D1742">
      <w:pPr>
        <w:widowControl w:val="0"/>
        <w:autoSpaceDE w:val="0"/>
        <w:rPr>
          <w:rFonts w:ascii="Calibri" w:hAnsi="Calibri" w:cs="Calibri"/>
          <w:spacing w:val="-3"/>
          <w:sz w:val="20"/>
          <w:szCs w:val="20"/>
          <w:lang w:val="en-GB"/>
        </w:rPr>
      </w:pPr>
    </w:p>
    <w:p w14:paraId="153FC81B" w14:textId="77777777" w:rsidR="009D1742" w:rsidRPr="00B82AA4" w:rsidRDefault="009D1742">
      <w:pPr>
        <w:widowControl w:val="0"/>
        <w:autoSpaceDE w:val="0"/>
        <w:rPr>
          <w:rFonts w:ascii="Calibri" w:hAnsi="Calibri" w:cs="Calibri"/>
        </w:rPr>
      </w:pPr>
      <w:r w:rsidRPr="00B82AA4">
        <w:rPr>
          <w:rFonts w:ascii="Calibri" w:hAnsi="Calibri" w:cs="Calibri"/>
          <w:b/>
          <w:sz w:val="20"/>
          <w:szCs w:val="20"/>
        </w:rPr>
        <w:t>Company</w:t>
      </w:r>
      <w:r w:rsidRPr="00B82AA4">
        <w:rPr>
          <w:rFonts w:ascii="Calibri" w:hAnsi="Calibri" w:cs="Calibri"/>
          <w:b/>
          <w:sz w:val="20"/>
          <w:szCs w:val="20"/>
        </w:rPr>
        <w:tab/>
      </w:r>
      <w:r w:rsidRPr="00B82AA4">
        <w:rPr>
          <w:rFonts w:ascii="Calibri" w:hAnsi="Calibri" w:cs="Calibri"/>
          <w:b/>
          <w:sz w:val="20"/>
          <w:szCs w:val="20"/>
        </w:rPr>
        <w:tab/>
        <w:t>: Mincom</w:t>
      </w:r>
    </w:p>
    <w:p w14:paraId="4AEC7B84" w14:textId="77777777" w:rsidR="009D1742" w:rsidRPr="00B82AA4" w:rsidRDefault="009D1742">
      <w:pPr>
        <w:widowControl w:val="0"/>
        <w:autoSpaceDE w:val="0"/>
        <w:rPr>
          <w:rFonts w:ascii="Calibri" w:hAnsi="Calibri" w:cs="Calibri"/>
        </w:rPr>
      </w:pPr>
      <w:r w:rsidRPr="00B82AA4">
        <w:rPr>
          <w:rFonts w:ascii="Calibri" w:hAnsi="Calibri" w:cs="Calibri"/>
          <w:b/>
          <w:sz w:val="20"/>
          <w:szCs w:val="20"/>
        </w:rPr>
        <w:t>Duration</w:t>
      </w:r>
      <w:r w:rsidRPr="00B82AA4">
        <w:rPr>
          <w:rFonts w:ascii="Calibri" w:hAnsi="Calibri" w:cs="Calibri"/>
          <w:b/>
          <w:sz w:val="20"/>
          <w:szCs w:val="20"/>
        </w:rPr>
        <w:tab/>
      </w:r>
      <w:r w:rsidRPr="00B82AA4">
        <w:rPr>
          <w:rFonts w:ascii="Calibri" w:hAnsi="Calibri" w:cs="Calibri"/>
          <w:b/>
          <w:sz w:val="20"/>
          <w:szCs w:val="20"/>
        </w:rPr>
        <w:tab/>
        <w:t>: September 2005 – July 2006</w:t>
      </w:r>
    </w:p>
    <w:p w14:paraId="6D4B4A45" w14:textId="77777777" w:rsidR="009D1742" w:rsidRPr="00B82AA4" w:rsidRDefault="009D1742">
      <w:pPr>
        <w:widowControl w:val="0"/>
        <w:autoSpaceDE w:val="0"/>
        <w:rPr>
          <w:rFonts w:ascii="Calibri" w:hAnsi="Calibri" w:cs="Calibri"/>
        </w:rPr>
      </w:pPr>
      <w:r w:rsidRPr="00B82AA4">
        <w:rPr>
          <w:rFonts w:ascii="Calibri" w:hAnsi="Calibri" w:cs="Calibri"/>
          <w:b/>
          <w:sz w:val="20"/>
          <w:szCs w:val="20"/>
        </w:rPr>
        <w:t>Job Title</w:t>
      </w:r>
      <w:r w:rsidRPr="00B82AA4">
        <w:rPr>
          <w:rFonts w:ascii="Calibri" w:hAnsi="Calibri" w:cs="Calibri"/>
          <w:b/>
          <w:sz w:val="20"/>
          <w:szCs w:val="20"/>
        </w:rPr>
        <w:tab/>
      </w:r>
      <w:r w:rsidRPr="00B82AA4">
        <w:rPr>
          <w:rFonts w:ascii="Calibri" w:hAnsi="Calibri" w:cs="Calibri"/>
          <w:b/>
          <w:sz w:val="20"/>
          <w:szCs w:val="20"/>
        </w:rPr>
        <w:tab/>
        <w:t>: Network Administrator</w:t>
      </w:r>
    </w:p>
    <w:p w14:paraId="7C6D38AA" w14:textId="77777777" w:rsidR="009D1742" w:rsidRPr="00B82AA4" w:rsidRDefault="009D1742">
      <w:pPr>
        <w:widowControl w:val="0"/>
        <w:autoSpaceDE w:val="0"/>
        <w:ind w:left="2160" w:hanging="2160"/>
        <w:rPr>
          <w:rFonts w:ascii="Calibri" w:hAnsi="Calibri" w:cs="Calibri"/>
        </w:rPr>
      </w:pPr>
      <w:r w:rsidRPr="00B82AA4">
        <w:rPr>
          <w:rFonts w:ascii="Calibri" w:hAnsi="Calibri" w:cs="Calibri"/>
          <w:b/>
          <w:sz w:val="20"/>
          <w:szCs w:val="20"/>
        </w:rPr>
        <w:t>Responsibilities</w:t>
      </w:r>
      <w:r w:rsidRPr="00B82AA4">
        <w:rPr>
          <w:rFonts w:ascii="Calibri" w:hAnsi="Calibri" w:cs="Calibri"/>
          <w:b/>
          <w:sz w:val="20"/>
          <w:szCs w:val="20"/>
        </w:rPr>
        <w:tab/>
        <w:t>:</w:t>
      </w:r>
      <w:r w:rsidRPr="00B82AA4">
        <w:rPr>
          <w:rFonts w:ascii="Calibri" w:hAnsi="Calibri" w:cs="Calibri"/>
          <w:sz w:val="20"/>
          <w:szCs w:val="20"/>
        </w:rPr>
        <w:t xml:space="preserve"> Mincom is an international company which develops software for the mining industry amongst others. Our branch had approximately forty </w:t>
      </w:r>
      <w:proofErr w:type="gramStart"/>
      <w:r w:rsidRPr="00B82AA4">
        <w:rPr>
          <w:rFonts w:ascii="Calibri" w:hAnsi="Calibri" w:cs="Calibri"/>
          <w:sz w:val="20"/>
          <w:szCs w:val="20"/>
        </w:rPr>
        <w:t>employees</w:t>
      </w:r>
      <w:proofErr w:type="gramEnd"/>
      <w:r w:rsidRPr="00B82AA4">
        <w:rPr>
          <w:rFonts w:ascii="Calibri" w:hAnsi="Calibri" w:cs="Calibri"/>
          <w:sz w:val="20"/>
          <w:szCs w:val="20"/>
        </w:rPr>
        <w:t xml:space="preserve"> I managed the entire company’s network. My responsibilities included:</w:t>
      </w:r>
    </w:p>
    <w:p w14:paraId="0523DEDA" w14:textId="77777777" w:rsidR="009D1742" w:rsidRPr="00B82AA4" w:rsidRDefault="009D1742">
      <w:pPr>
        <w:widowControl w:val="0"/>
        <w:autoSpaceDE w:val="0"/>
        <w:ind w:left="1440" w:firstLine="780"/>
        <w:rPr>
          <w:rFonts w:ascii="Calibri" w:hAnsi="Calibri" w:cs="Calibri"/>
        </w:rPr>
      </w:pPr>
      <w:r w:rsidRPr="00B82AA4">
        <w:rPr>
          <w:rFonts w:ascii="Calibri" w:hAnsi="Calibri" w:cs="Calibri"/>
          <w:sz w:val="20"/>
          <w:szCs w:val="20"/>
        </w:rPr>
        <w:t>- Active Directory (AD) implementation and administration. I was</w:t>
      </w:r>
    </w:p>
    <w:p w14:paraId="4C2905DF" w14:textId="77777777" w:rsidR="009D1742" w:rsidRPr="00B82AA4" w:rsidRDefault="009D1742">
      <w:pPr>
        <w:widowControl w:val="0"/>
        <w:autoSpaceDE w:val="0"/>
        <w:ind w:left="2160" w:firstLine="60"/>
        <w:rPr>
          <w:rFonts w:ascii="Calibri" w:hAnsi="Calibri" w:cs="Calibri"/>
        </w:rPr>
      </w:pPr>
      <w:r w:rsidRPr="00B82AA4">
        <w:rPr>
          <w:rFonts w:ascii="Calibri" w:hAnsi="Calibri" w:cs="Calibri"/>
          <w:sz w:val="20"/>
          <w:szCs w:val="20"/>
        </w:rPr>
        <w:t xml:space="preserve">responsible for setting up AD and all its components, as well as DNS and DHCP on a 2003 domain. This was part of a Disaster Recovery process as the server hosting AD went down. I also administered AD, which was running on two domain controllers running 2003 Server. When new services were required, I conducted research on these and implemented them. </w:t>
      </w:r>
    </w:p>
    <w:p w14:paraId="5CD30A16" w14:textId="77777777" w:rsidR="009D1742" w:rsidRPr="00B82AA4" w:rsidRDefault="009D1742">
      <w:pPr>
        <w:widowControl w:val="0"/>
        <w:autoSpaceDE w:val="0"/>
        <w:ind w:left="2280"/>
        <w:rPr>
          <w:rFonts w:ascii="Calibri" w:hAnsi="Calibri" w:cs="Calibri"/>
        </w:rPr>
      </w:pPr>
      <w:r w:rsidRPr="00B82AA4">
        <w:rPr>
          <w:rFonts w:ascii="Calibri" w:hAnsi="Calibri" w:cs="Calibri"/>
          <w:sz w:val="20"/>
          <w:szCs w:val="20"/>
        </w:rPr>
        <w:t xml:space="preserve">- Routing and Remote Access. Users on clients' sites connected to the network via two RAS Servers which allow them access via Dial-up. I </w:t>
      </w:r>
      <w:proofErr w:type="gramStart"/>
      <w:r w:rsidRPr="00B82AA4">
        <w:rPr>
          <w:rFonts w:ascii="Calibri" w:hAnsi="Calibri" w:cs="Calibri"/>
          <w:sz w:val="20"/>
          <w:szCs w:val="20"/>
        </w:rPr>
        <w:t>setup</w:t>
      </w:r>
      <w:proofErr w:type="gramEnd"/>
      <w:r w:rsidRPr="00B82AA4">
        <w:rPr>
          <w:rFonts w:ascii="Calibri" w:hAnsi="Calibri" w:cs="Calibri"/>
          <w:sz w:val="20"/>
          <w:szCs w:val="20"/>
        </w:rPr>
        <w:t xml:space="preserve"> one of the RAS Servers and administered both. </w:t>
      </w:r>
    </w:p>
    <w:p w14:paraId="2736D22C" w14:textId="77777777" w:rsidR="009D1742" w:rsidRPr="00B82AA4" w:rsidRDefault="009D1742">
      <w:pPr>
        <w:widowControl w:val="0"/>
        <w:autoSpaceDE w:val="0"/>
        <w:ind w:left="2280"/>
        <w:rPr>
          <w:rFonts w:ascii="Calibri" w:hAnsi="Calibri" w:cs="Calibri"/>
        </w:rPr>
      </w:pPr>
      <w:r w:rsidRPr="00B82AA4">
        <w:rPr>
          <w:rFonts w:ascii="Calibri" w:hAnsi="Calibri" w:cs="Calibri"/>
          <w:sz w:val="20"/>
          <w:szCs w:val="20"/>
        </w:rPr>
        <w:t xml:space="preserve">- Printing administration. We had one network printer and five printers that were connected to desktop machines. I added the network printer to our print server and managed all the printers. </w:t>
      </w:r>
    </w:p>
    <w:p w14:paraId="7D29B633" w14:textId="77777777" w:rsidR="009D1742" w:rsidRPr="00B82AA4" w:rsidRDefault="009D1742">
      <w:pPr>
        <w:widowControl w:val="0"/>
        <w:autoSpaceDE w:val="0"/>
        <w:ind w:left="2280"/>
        <w:rPr>
          <w:rFonts w:ascii="Calibri" w:hAnsi="Calibri" w:cs="Calibri"/>
        </w:rPr>
      </w:pPr>
      <w:r w:rsidRPr="00B82AA4">
        <w:rPr>
          <w:rFonts w:ascii="Calibri" w:hAnsi="Calibri" w:cs="Calibri"/>
          <w:sz w:val="20"/>
          <w:szCs w:val="20"/>
        </w:rPr>
        <w:t xml:space="preserve">- Mail administration. The mail system used by Mincom is Lotus Notes. I was responsible for installing Domino Server onto a new server. I then successfully moved the mail server to the new server with minimal impact </w:t>
      </w:r>
      <w:proofErr w:type="gramStart"/>
      <w:r w:rsidRPr="00B82AA4">
        <w:rPr>
          <w:rFonts w:ascii="Calibri" w:hAnsi="Calibri" w:cs="Calibri"/>
          <w:sz w:val="20"/>
          <w:szCs w:val="20"/>
        </w:rPr>
        <w:t>to</w:t>
      </w:r>
      <w:proofErr w:type="gramEnd"/>
      <w:r w:rsidRPr="00B82AA4">
        <w:rPr>
          <w:rFonts w:ascii="Calibri" w:hAnsi="Calibri" w:cs="Calibri"/>
          <w:sz w:val="20"/>
          <w:szCs w:val="20"/>
        </w:rPr>
        <w:t xml:space="preserve"> business. When the users logged on to their mail, they had no problems with their mail. Troubleshooting mail issues was also my duty.</w:t>
      </w:r>
      <w:r w:rsidRPr="00B82AA4">
        <w:rPr>
          <w:rFonts w:ascii="Calibri" w:hAnsi="Calibri" w:cs="Calibri"/>
          <w:sz w:val="20"/>
          <w:szCs w:val="20"/>
        </w:rPr>
        <w:tab/>
      </w:r>
    </w:p>
    <w:p w14:paraId="443FC906" w14:textId="77777777" w:rsidR="009D1742" w:rsidRPr="00B82AA4" w:rsidRDefault="009D1742">
      <w:pPr>
        <w:widowControl w:val="0"/>
        <w:autoSpaceDE w:val="0"/>
        <w:ind w:left="2280"/>
        <w:rPr>
          <w:rFonts w:ascii="Calibri" w:hAnsi="Calibri" w:cs="Calibri"/>
        </w:rPr>
      </w:pPr>
      <w:r w:rsidRPr="00B82AA4">
        <w:rPr>
          <w:rFonts w:ascii="Calibri" w:hAnsi="Calibri" w:cs="Calibri"/>
          <w:sz w:val="20"/>
          <w:szCs w:val="20"/>
        </w:rPr>
        <w:t xml:space="preserve">- Server Maintenance. I was responsible for maintaining the servers. These include IBM </w:t>
      </w:r>
      <w:proofErr w:type="spellStart"/>
      <w:r w:rsidRPr="00B82AA4">
        <w:rPr>
          <w:rFonts w:ascii="Calibri" w:hAnsi="Calibri" w:cs="Calibri"/>
          <w:sz w:val="20"/>
          <w:szCs w:val="20"/>
        </w:rPr>
        <w:t>xSeries</w:t>
      </w:r>
      <w:proofErr w:type="spellEnd"/>
      <w:r w:rsidRPr="00B82AA4">
        <w:rPr>
          <w:rFonts w:ascii="Calibri" w:hAnsi="Calibri" w:cs="Calibri"/>
          <w:sz w:val="20"/>
          <w:szCs w:val="20"/>
        </w:rPr>
        <w:t xml:space="preserve"> as well as a </w:t>
      </w:r>
      <w:proofErr w:type="spellStart"/>
      <w:r w:rsidRPr="00B82AA4">
        <w:rPr>
          <w:rFonts w:ascii="Calibri" w:hAnsi="Calibri" w:cs="Calibri"/>
          <w:sz w:val="20"/>
          <w:szCs w:val="20"/>
        </w:rPr>
        <w:t>pSeries</w:t>
      </w:r>
      <w:proofErr w:type="spellEnd"/>
      <w:r w:rsidRPr="00B82AA4">
        <w:rPr>
          <w:rFonts w:ascii="Calibri" w:hAnsi="Calibri" w:cs="Calibri"/>
          <w:sz w:val="20"/>
          <w:szCs w:val="20"/>
        </w:rPr>
        <w:t xml:space="preserve"> server. I work on the servers as well as the IBM Hardware Management Console, which was</w:t>
      </w:r>
    </w:p>
    <w:p w14:paraId="5E0FC6D1" w14:textId="77777777" w:rsidR="009D1742" w:rsidRPr="00B82AA4" w:rsidRDefault="009D1742">
      <w:pPr>
        <w:widowControl w:val="0"/>
        <w:autoSpaceDE w:val="0"/>
        <w:rPr>
          <w:rFonts w:ascii="Calibri" w:hAnsi="Calibri" w:cs="Calibri"/>
        </w:rPr>
      </w:pPr>
      <w:r w:rsidRPr="00B82AA4">
        <w:rPr>
          <w:rFonts w:ascii="Calibri" w:hAnsi="Calibri" w:cs="Calibri"/>
          <w:sz w:val="20"/>
          <w:szCs w:val="20"/>
        </w:rPr>
        <w:tab/>
      </w:r>
      <w:r w:rsidRPr="00B82AA4">
        <w:rPr>
          <w:rFonts w:ascii="Calibri" w:hAnsi="Calibri" w:cs="Calibri"/>
          <w:sz w:val="20"/>
          <w:szCs w:val="20"/>
        </w:rPr>
        <w:tab/>
      </w:r>
      <w:r w:rsidRPr="00B82AA4">
        <w:rPr>
          <w:rFonts w:ascii="Calibri" w:hAnsi="Calibri" w:cs="Calibri"/>
          <w:sz w:val="20"/>
          <w:szCs w:val="20"/>
        </w:rPr>
        <w:tab/>
        <w:t xml:space="preserve">   used to manage the </w:t>
      </w:r>
      <w:proofErr w:type="spellStart"/>
      <w:r w:rsidRPr="00B82AA4">
        <w:rPr>
          <w:rFonts w:ascii="Calibri" w:hAnsi="Calibri" w:cs="Calibri"/>
          <w:sz w:val="20"/>
          <w:szCs w:val="20"/>
        </w:rPr>
        <w:t>pSeries</w:t>
      </w:r>
      <w:proofErr w:type="spellEnd"/>
      <w:r w:rsidRPr="00B82AA4">
        <w:rPr>
          <w:rFonts w:ascii="Calibri" w:hAnsi="Calibri" w:cs="Calibri"/>
          <w:sz w:val="20"/>
          <w:szCs w:val="20"/>
        </w:rPr>
        <w:t xml:space="preserve"> server. All the servers I manage are </w:t>
      </w:r>
    </w:p>
    <w:p w14:paraId="1E4B1F63" w14:textId="77777777" w:rsidR="009D1742" w:rsidRPr="00B82AA4" w:rsidRDefault="009D1742">
      <w:pPr>
        <w:widowControl w:val="0"/>
        <w:autoSpaceDE w:val="0"/>
        <w:ind w:left="2160"/>
        <w:rPr>
          <w:rFonts w:ascii="Calibri" w:hAnsi="Calibri" w:cs="Calibri"/>
        </w:rPr>
      </w:pPr>
      <w:r w:rsidRPr="00B82AA4">
        <w:rPr>
          <w:rFonts w:ascii="Calibri" w:hAnsi="Calibri" w:cs="Calibri"/>
          <w:sz w:val="20"/>
          <w:szCs w:val="20"/>
        </w:rPr>
        <w:t xml:space="preserve">configured in RAIDs. I have therefore used RAID Manager to work on hard drives, e.g. to bring hard drives that were offline or defunct back online and therefore in a working status again. </w:t>
      </w:r>
    </w:p>
    <w:p w14:paraId="42FFDC2D" w14:textId="77777777" w:rsidR="009D1742" w:rsidRPr="00B82AA4" w:rsidRDefault="009D1742">
      <w:pPr>
        <w:widowControl w:val="0"/>
        <w:autoSpaceDE w:val="0"/>
        <w:ind w:left="2160"/>
        <w:rPr>
          <w:rFonts w:ascii="Calibri" w:hAnsi="Calibri" w:cs="Calibri"/>
        </w:rPr>
      </w:pPr>
      <w:r w:rsidRPr="00B82AA4">
        <w:rPr>
          <w:rFonts w:ascii="Calibri" w:hAnsi="Calibri" w:cs="Calibri"/>
          <w:sz w:val="20"/>
          <w:szCs w:val="20"/>
        </w:rPr>
        <w:t xml:space="preserve">When servers go down, I </w:t>
      </w:r>
      <w:proofErr w:type="gramStart"/>
      <w:r w:rsidRPr="00B82AA4">
        <w:rPr>
          <w:rFonts w:ascii="Calibri" w:hAnsi="Calibri" w:cs="Calibri"/>
          <w:sz w:val="20"/>
          <w:szCs w:val="20"/>
        </w:rPr>
        <w:t>did</w:t>
      </w:r>
      <w:proofErr w:type="gramEnd"/>
      <w:r w:rsidRPr="00B82AA4">
        <w:rPr>
          <w:rFonts w:ascii="Calibri" w:hAnsi="Calibri" w:cs="Calibri"/>
          <w:sz w:val="20"/>
          <w:szCs w:val="20"/>
        </w:rPr>
        <w:t xml:space="preserve"> some troubleshooting and bring them back up.</w:t>
      </w:r>
    </w:p>
    <w:p w14:paraId="6CAE8190" w14:textId="77777777" w:rsidR="009D1742" w:rsidRPr="00B82AA4" w:rsidRDefault="009D1742">
      <w:pPr>
        <w:widowControl w:val="0"/>
        <w:autoSpaceDE w:val="0"/>
        <w:ind w:left="2160"/>
        <w:rPr>
          <w:rFonts w:ascii="Calibri" w:hAnsi="Calibri" w:cs="Calibri"/>
        </w:rPr>
      </w:pPr>
      <w:r w:rsidRPr="00B82AA4">
        <w:rPr>
          <w:rFonts w:ascii="Calibri" w:hAnsi="Calibri" w:cs="Calibri"/>
          <w:sz w:val="20"/>
          <w:szCs w:val="20"/>
        </w:rPr>
        <w:t xml:space="preserve">- Backups. We backup some files to tape to take offsite. The software I use for this is BackupExec, which I </w:t>
      </w:r>
      <w:proofErr w:type="gramStart"/>
      <w:r w:rsidRPr="00B82AA4">
        <w:rPr>
          <w:rFonts w:ascii="Calibri" w:hAnsi="Calibri" w:cs="Calibri"/>
          <w:sz w:val="20"/>
          <w:szCs w:val="20"/>
        </w:rPr>
        <w:t>installed;</w:t>
      </w:r>
      <w:proofErr w:type="gramEnd"/>
      <w:r w:rsidRPr="00B82AA4">
        <w:rPr>
          <w:rFonts w:ascii="Calibri" w:hAnsi="Calibri" w:cs="Calibri"/>
          <w:sz w:val="20"/>
          <w:szCs w:val="20"/>
        </w:rPr>
        <w:t xml:space="preserve"> coupled with IBM L33 </w:t>
      </w:r>
      <w:proofErr w:type="spellStart"/>
      <w:r w:rsidRPr="00B82AA4">
        <w:rPr>
          <w:rFonts w:ascii="Calibri" w:hAnsi="Calibri" w:cs="Calibri"/>
          <w:sz w:val="20"/>
          <w:szCs w:val="20"/>
        </w:rPr>
        <w:t>TotalStorage</w:t>
      </w:r>
      <w:proofErr w:type="spellEnd"/>
      <w:r w:rsidRPr="00B82AA4">
        <w:rPr>
          <w:rFonts w:ascii="Calibri" w:hAnsi="Calibri" w:cs="Calibri"/>
          <w:sz w:val="20"/>
          <w:szCs w:val="20"/>
        </w:rPr>
        <w:t xml:space="preserve"> Tape.</w:t>
      </w:r>
    </w:p>
    <w:p w14:paraId="7DAD5BA2" w14:textId="77777777" w:rsidR="009D1742" w:rsidRPr="00B82AA4" w:rsidRDefault="009D1742">
      <w:pPr>
        <w:widowControl w:val="0"/>
        <w:autoSpaceDE w:val="0"/>
        <w:ind w:left="2220"/>
        <w:rPr>
          <w:rFonts w:ascii="Calibri" w:hAnsi="Calibri" w:cs="Calibri"/>
        </w:rPr>
      </w:pPr>
      <w:r w:rsidRPr="00B82AA4">
        <w:rPr>
          <w:rFonts w:ascii="Calibri" w:hAnsi="Calibri" w:cs="Calibri"/>
          <w:sz w:val="20"/>
          <w:szCs w:val="20"/>
        </w:rPr>
        <w:t>- Licensing. I looked after our Microsoft licensing via the MVLS as well as staying in close contact with our Account Manager at Microsoft as well as the reseller.</w:t>
      </w:r>
    </w:p>
    <w:p w14:paraId="7EA14C76" w14:textId="77777777" w:rsidR="009D1742" w:rsidRPr="00B82AA4" w:rsidRDefault="009D1742">
      <w:pPr>
        <w:widowControl w:val="0"/>
        <w:autoSpaceDE w:val="0"/>
        <w:rPr>
          <w:rFonts w:ascii="Calibri" w:hAnsi="Calibri" w:cs="Calibri"/>
        </w:rPr>
      </w:pPr>
      <w:r w:rsidRPr="00B82AA4">
        <w:rPr>
          <w:rFonts w:ascii="Calibri" w:hAnsi="Calibri" w:cs="Calibri"/>
          <w:sz w:val="20"/>
          <w:szCs w:val="20"/>
        </w:rPr>
        <w:tab/>
      </w:r>
      <w:r w:rsidRPr="00B82AA4">
        <w:rPr>
          <w:rFonts w:ascii="Calibri" w:hAnsi="Calibri" w:cs="Calibri"/>
          <w:sz w:val="20"/>
          <w:szCs w:val="20"/>
        </w:rPr>
        <w:tab/>
      </w:r>
      <w:r w:rsidRPr="00B82AA4">
        <w:rPr>
          <w:rFonts w:ascii="Calibri" w:hAnsi="Calibri" w:cs="Calibri"/>
          <w:sz w:val="20"/>
          <w:szCs w:val="20"/>
        </w:rPr>
        <w:tab/>
        <w:t xml:space="preserve"> - Auditing. I was responsible for ensuring that the consumption is </w:t>
      </w:r>
    </w:p>
    <w:p w14:paraId="0CFF3964" w14:textId="77777777" w:rsidR="009D1742" w:rsidRPr="00B82AA4" w:rsidRDefault="009D1742">
      <w:pPr>
        <w:widowControl w:val="0"/>
        <w:autoSpaceDE w:val="0"/>
        <w:rPr>
          <w:rFonts w:ascii="Calibri" w:hAnsi="Calibri" w:cs="Calibri"/>
        </w:rPr>
      </w:pPr>
      <w:r w:rsidRPr="00B82AA4">
        <w:rPr>
          <w:rFonts w:ascii="Calibri" w:hAnsi="Calibri" w:cs="Calibri"/>
          <w:sz w:val="20"/>
          <w:szCs w:val="20"/>
        </w:rPr>
        <w:tab/>
      </w:r>
      <w:r w:rsidRPr="00B82AA4">
        <w:rPr>
          <w:rFonts w:ascii="Calibri" w:hAnsi="Calibri" w:cs="Calibri"/>
          <w:sz w:val="20"/>
          <w:szCs w:val="20"/>
        </w:rPr>
        <w:tab/>
      </w:r>
      <w:r w:rsidRPr="00B82AA4">
        <w:rPr>
          <w:rFonts w:ascii="Calibri" w:hAnsi="Calibri" w:cs="Calibri"/>
          <w:sz w:val="20"/>
          <w:szCs w:val="20"/>
        </w:rPr>
        <w:tab/>
        <w:t xml:space="preserve">   accounted for by doing hardware and software auditing.</w:t>
      </w:r>
    </w:p>
    <w:p w14:paraId="364961CF" w14:textId="77777777" w:rsidR="009D1742" w:rsidRPr="00B82AA4" w:rsidRDefault="009D1742">
      <w:pPr>
        <w:widowControl w:val="0"/>
        <w:numPr>
          <w:ilvl w:val="0"/>
          <w:numId w:val="3"/>
        </w:numPr>
        <w:autoSpaceDE w:val="0"/>
        <w:rPr>
          <w:rFonts w:ascii="Calibri" w:hAnsi="Calibri" w:cs="Calibri"/>
        </w:rPr>
      </w:pPr>
      <w:r w:rsidRPr="00B82AA4">
        <w:rPr>
          <w:rFonts w:ascii="Calibri" w:hAnsi="Calibri" w:cs="Calibri"/>
          <w:sz w:val="20"/>
          <w:szCs w:val="20"/>
        </w:rPr>
        <w:t>Desktop Support. This was one of my sole tasks. When users</w:t>
      </w:r>
    </w:p>
    <w:p w14:paraId="383A09AE" w14:textId="77777777" w:rsidR="009D1742" w:rsidRPr="00B82AA4" w:rsidRDefault="009D1742">
      <w:pPr>
        <w:widowControl w:val="0"/>
        <w:numPr>
          <w:ilvl w:val="0"/>
          <w:numId w:val="3"/>
        </w:numPr>
        <w:autoSpaceDE w:val="0"/>
        <w:rPr>
          <w:rFonts w:ascii="Calibri" w:hAnsi="Calibri" w:cs="Calibri"/>
        </w:rPr>
      </w:pPr>
      <w:r w:rsidRPr="00B82AA4">
        <w:rPr>
          <w:rFonts w:ascii="Calibri" w:eastAsia="Times New Roman" w:hAnsi="Calibri" w:cs="Calibri"/>
          <w:sz w:val="20"/>
          <w:szCs w:val="20"/>
        </w:rPr>
        <w:t xml:space="preserve">   </w:t>
      </w:r>
      <w:r w:rsidRPr="00B82AA4">
        <w:rPr>
          <w:rFonts w:ascii="Calibri" w:hAnsi="Calibri" w:cs="Calibri"/>
          <w:sz w:val="20"/>
          <w:szCs w:val="20"/>
        </w:rPr>
        <w:t xml:space="preserve">Experienced problems with printing, mail, Citrix connections,                                 </w:t>
      </w:r>
    </w:p>
    <w:p w14:paraId="25923CFE" w14:textId="77777777" w:rsidR="009D1742" w:rsidRPr="00B82AA4" w:rsidRDefault="009D1742">
      <w:pPr>
        <w:widowControl w:val="0"/>
        <w:autoSpaceDE w:val="0"/>
        <w:rPr>
          <w:rFonts w:ascii="Calibri" w:hAnsi="Calibri" w:cs="Calibri"/>
        </w:rPr>
      </w:pPr>
      <w:r w:rsidRPr="00B82AA4">
        <w:rPr>
          <w:rFonts w:ascii="Calibri" w:hAnsi="Calibri" w:cs="Calibri"/>
          <w:sz w:val="20"/>
          <w:szCs w:val="20"/>
        </w:rPr>
        <w:lastRenderedPageBreak/>
        <w:tab/>
      </w:r>
      <w:r w:rsidRPr="00B82AA4">
        <w:rPr>
          <w:rFonts w:ascii="Calibri" w:hAnsi="Calibri" w:cs="Calibri"/>
          <w:sz w:val="20"/>
          <w:szCs w:val="20"/>
        </w:rPr>
        <w:tab/>
      </w:r>
      <w:r w:rsidRPr="00B82AA4">
        <w:rPr>
          <w:rFonts w:ascii="Calibri" w:hAnsi="Calibri" w:cs="Calibri"/>
          <w:sz w:val="20"/>
          <w:szCs w:val="20"/>
        </w:rPr>
        <w:tab/>
        <w:t xml:space="preserve">   Office, etc. I resolved the problems. When someone </w:t>
      </w:r>
      <w:proofErr w:type="gramStart"/>
      <w:r w:rsidRPr="00B82AA4">
        <w:rPr>
          <w:rFonts w:ascii="Calibri" w:hAnsi="Calibri" w:cs="Calibri"/>
          <w:sz w:val="20"/>
          <w:szCs w:val="20"/>
        </w:rPr>
        <w:t>joined</w:t>
      </w:r>
      <w:proofErr w:type="gramEnd"/>
      <w:r w:rsidRPr="00B82AA4">
        <w:rPr>
          <w:rFonts w:ascii="Calibri" w:hAnsi="Calibri" w:cs="Calibri"/>
          <w:sz w:val="20"/>
          <w:szCs w:val="20"/>
        </w:rPr>
        <w:t>,</w:t>
      </w:r>
    </w:p>
    <w:p w14:paraId="763A9B83" w14:textId="77777777" w:rsidR="009D1742" w:rsidRPr="00B82AA4" w:rsidRDefault="009D1742">
      <w:pPr>
        <w:widowControl w:val="0"/>
        <w:autoSpaceDE w:val="0"/>
        <w:rPr>
          <w:rFonts w:ascii="Calibri" w:hAnsi="Calibri" w:cs="Calibri"/>
        </w:rPr>
      </w:pPr>
      <w:r w:rsidRPr="00B82AA4">
        <w:rPr>
          <w:rFonts w:ascii="Calibri" w:hAnsi="Calibri" w:cs="Calibri"/>
          <w:sz w:val="20"/>
          <w:szCs w:val="20"/>
        </w:rPr>
        <w:tab/>
      </w:r>
      <w:r w:rsidRPr="00B82AA4">
        <w:rPr>
          <w:rFonts w:ascii="Calibri" w:hAnsi="Calibri" w:cs="Calibri"/>
          <w:sz w:val="20"/>
          <w:szCs w:val="20"/>
        </w:rPr>
        <w:tab/>
      </w:r>
      <w:r w:rsidRPr="00B82AA4">
        <w:rPr>
          <w:rFonts w:ascii="Calibri" w:hAnsi="Calibri" w:cs="Calibri"/>
          <w:sz w:val="20"/>
          <w:szCs w:val="20"/>
        </w:rPr>
        <w:tab/>
        <w:t xml:space="preserve">   I added them to the domain and </w:t>
      </w:r>
      <w:proofErr w:type="gramStart"/>
      <w:r w:rsidRPr="00B82AA4">
        <w:rPr>
          <w:rFonts w:ascii="Calibri" w:hAnsi="Calibri" w:cs="Calibri"/>
          <w:sz w:val="20"/>
          <w:szCs w:val="20"/>
        </w:rPr>
        <w:t>create</w:t>
      </w:r>
      <w:proofErr w:type="gramEnd"/>
      <w:r w:rsidRPr="00B82AA4">
        <w:rPr>
          <w:rFonts w:ascii="Calibri" w:hAnsi="Calibri" w:cs="Calibri"/>
          <w:sz w:val="20"/>
          <w:szCs w:val="20"/>
        </w:rPr>
        <w:t xml:space="preserve"> mail.</w:t>
      </w:r>
    </w:p>
    <w:p w14:paraId="416CD61E" w14:textId="77777777" w:rsidR="009D1742" w:rsidRPr="00B82AA4" w:rsidRDefault="009D1742">
      <w:pPr>
        <w:widowControl w:val="0"/>
        <w:autoSpaceDE w:val="0"/>
        <w:rPr>
          <w:rFonts w:ascii="Calibri" w:hAnsi="Calibri" w:cs="Calibri"/>
          <w:sz w:val="20"/>
          <w:szCs w:val="20"/>
        </w:rPr>
      </w:pPr>
    </w:p>
    <w:p w14:paraId="075F1B89" w14:textId="77777777" w:rsidR="009D1742" w:rsidRPr="00B82AA4" w:rsidRDefault="009D1742">
      <w:pPr>
        <w:widowControl w:val="0"/>
        <w:autoSpaceDE w:val="0"/>
        <w:rPr>
          <w:rFonts w:ascii="Calibri" w:hAnsi="Calibri" w:cs="Calibri"/>
          <w:sz w:val="20"/>
          <w:szCs w:val="20"/>
        </w:rPr>
      </w:pPr>
    </w:p>
    <w:p w14:paraId="66B01A0E" w14:textId="77777777" w:rsidR="009D1742" w:rsidRPr="00B82AA4" w:rsidRDefault="009D1742">
      <w:pPr>
        <w:widowControl w:val="0"/>
        <w:autoSpaceDE w:val="0"/>
        <w:rPr>
          <w:rFonts w:ascii="Calibri" w:hAnsi="Calibri" w:cs="Calibri"/>
        </w:rPr>
      </w:pPr>
      <w:r w:rsidRPr="00B82AA4">
        <w:rPr>
          <w:rFonts w:ascii="Calibri" w:hAnsi="Calibri" w:cs="Calibri"/>
          <w:b/>
          <w:sz w:val="20"/>
          <w:szCs w:val="20"/>
        </w:rPr>
        <w:t>Company</w:t>
      </w:r>
      <w:r w:rsidRPr="00B82AA4">
        <w:rPr>
          <w:rFonts w:ascii="Calibri" w:hAnsi="Calibri" w:cs="Calibri"/>
          <w:b/>
          <w:sz w:val="20"/>
          <w:szCs w:val="20"/>
        </w:rPr>
        <w:tab/>
      </w:r>
      <w:r w:rsidRPr="00B82AA4">
        <w:rPr>
          <w:rFonts w:ascii="Calibri" w:hAnsi="Calibri" w:cs="Calibri"/>
          <w:b/>
          <w:sz w:val="20"/>
          <w:szCs w:val="20"/>
        </w:rPr>
        <w:tab/>
        <w:t>: Internet Solutions</w:t>
      </w:r>
    </w:p>
    <w:p w14:paraId="0CE46946" w14:textId="77777777" w:rsidR="009D1742" w:rsidRPr="00B82AA4" w:rsidRDefault="009D1742">
      <w:pPr>
        <w:widowControl w:val="0"/>
        <w:autoSpaceDE w:val="0"/>
        <w:rPr>
          <w:rFonts w:ascii="Calibri" w:hAnsi="Calibri" w:cs="Calibri"/>
        </w:rPr>
      </w:pPr>
      <w:r w:rsidRPr="00B82AA4">
        <w:rPr>
          <w:rFonts w:ascii="Calibri" w:hAnsi="Calibri" w:cs="Calibri"/>
          <w:b/>
          <w:sz w:val="20"/>
          <w:szCs w:val="20"/>
        </w:rPr>
        <w:t>Duration</w:t>
      </w:r>
      <w:r w:rsidRPr="00B82AA4">
        <w:rPr>
          <w:rFonts w:ascii="Calibri" w:hAnsi="Calibri" w:cs="Calibri"/>
          <w:b/>
          <w:sz w:val="20"/>
          <w:szCs w:val="20"/>
        </w:rPr>
        <w:tab/>
      </w:r>
      <w:r w:rsidRPr="00B82AA4">
        <w:rPr>
          <w:rFonts w:ascii="Calibri" w:hAnsi="Calibri" w:cs="Calibri"/>
          <w:b/>
          <w:sz w:val="20"/>
          <w:szCs w:val="20"/>
        </w:rPr>
        <w:tab/>
        <w:t xml:space="preserve">: April 2005 - September 2005   </w:t>
      </w:r>
    </w:p>
    <w:p w14:paraId="31A76245" w14:textId="77777777" w:rsidR="009D1742" w:rsidRPr="00B82AA4" w:rsidRDefault="009D1742">
      <w:pPr>
        <w:widowControl w:val="0"/>
        <w:autoSpaceDE w:val="0"/>
        <w:rPr>
          <w:rFonts w:ascii="Calibri" w:hAnsi="Calibri" w:cs="Calibri"/>
        </w:rPr>
      </w:pPr>
      <w:r w:rsidRPr="00B82AA4">
        <w:rPr>
          <w:rFonts w:ascii="Calibri" w:hAnsi="Calibri" w:cs="Calibri"/>
          <w:b/>
          <w:sz w:val="20"/>
          <w:szCs w:val="20"/>
        </w:rPr>
        <w:t>Job Title</w:t>
      </w:r>
      <w:r w:rsidRPr="00B82AA4">
        <w:rPr>
          <w:rFonts w:ascii="Calibri" w:hAnsi="Calibri" w:cs="Calibri"/>
          <w:b/>
          <w:sz w:val="20"/>
          <w:szCs w:val="20"/>
        </w:rPr>
        <w:tab/>
      </w:r>
      <w:r w:rsidRPr="00B82AA4">
        <w:rPr>
          <w:rFonts w:ascii="Calibri" w:hAnsi="Calibri" w:cs="Calibri"/>
          <w:b/>
          <w:sz w:val="20"/>
          <w:szCs w:val="20"/>
        </w:rPr>
        <w:tab/>
        <w:t>: Customer Services Engineer</w:t>
      </w:r>
    </w:p>
    <w:p w14:paraId="7D71C19C" w14:textId="77777777" w:rsidR="009D1742" w:rsidRPr="00B82AA4" w:rsidRDefault="009D1742">
      <w:pPr>
        <w:widowControl w:val="0"/>
        <w:autoSpaceDE w:val="0"/>
        <w:ind w:left="1440" w:hanging="1440"/>
        <w:rPr>
          <w:rFonts w:ascii="Calibri" w:hAnsi="Calibri" w:cs="Calibri"/>
        </w:rPr>
      </w:pPr>
      <w:r w:rsidRPr="00B82AA4">
        <w:rPr>
          <w:rFonts w:ascii="Calibri" w:hAnsi="Calibri" w:cs="Calibri"/>
          <w:b/>
          <w:sz w:val="20"/>
          <w:szCs w:val="20"/>
        </w:rPr>
        <w:t>Responsibilities</w:t>
      </w:r>
      <w:r w:rsidRPr="00B82AA4">
        <w:rPr>
          <w:rFonts w:ascii="Calibri" w:hAnsi="Calibri" w:cs="Calibri"/>
          <w:b/>
          <w:sz w:val="20"/>
          <w:szCs w:val="20"/>
        </w:rPr>
        <w:tab/>
      </w:r>
      <w:r w:rsidRPr="00B82AA4">
        <w:rPr>
          <w:rFonts w:ascii="Calibri" w:hAnsi="Calibri" w:cs="Calibri"/>
          <w:b/>
          <w:sz w:val="20"/>
          <w:szCs w:val="20"/>
        </w:rPr>
        <w:tab/>
        <w:t>:</w:t>
      </w:r>
      <w:r w:rsidRPr="00B82AA4">
        <w:rPr>
          <w:rFonts w:ascii="Calibri" w:hAnsi="Calibri" w:cs="Calibri"/>
          <w:sz w:val="20"/>
          <w:szCs w:val="20"/>
        </w:rPr>
        <w:t xml:space="preserve"> Internet Solutions (IS) is an ISP that offers solutions like internet  </w:t>
      </w:r>
    </w:p>
    <w:p w14:paraId="101D87FE" w14:textId="77777777" w:rsidR="009D1742" w:rsidRPr="00B82AA4" w:rsidRDefault="009D1742">
      <w:pPr>
        <w:widowControl w:val="0"/>
        <w:autoSpaceDE w:val="0"/>
        <w:ind w:left="1440" w:firstLine="720"/>
        <w:rPr>
          <w:rFonts w:ascii="Calibri" w:hAnsi="Calibri" w:cs="Calibri"/>
        </w:rPr>
      </w:pPr>
      <w:r w:rsidRPr="00B82AA4">
        <w:rPr>
          <w:rFonts w:ascii="Calibri" w:eastAsia="Times New Roman" w:hAnsi="Calibri" w:cs="Calibri"/>
          <w:sz w:val="20"/>
          <w:szCs w:val="20"/>
        </w:rPr>
        <w:t xml:space="preserve"> </w:t>
      </w:r>
      <w:r w:rsidRPr="00B82AA4">
        <w:rPr>
          <w:rFonts w:ascii="Calibri" w:hAnsi="Calibri" w:cs="Calibri"/>
          <w:sz w:val="20"/>
          <w:szCs w:val="20"/>
        </w:rPr>
        <w:t>to their clients My duties at Internet Solutions included:</w:t>
      </w:r>
    </w:p>
    <w:p w14:paraId="57F6DABD" w14:textId="77777777" w:rsidR="009D1742" w:rsidRPr="00B82AA4" w:rsidRDefault="009D1742">
      <w:pPr>
        <w:widowControl w:val="0"/>
        <w:autoSpaceDE w:val="0"/>
        <w:ind w:left="2160" w:firstLine="60"/>
        <w:rPr>
          <w:rFonts w:ascii="Calibri" w:hAnsi="Calibri" w:cs="Calibri"/>
        </w:rPr>
      </w:pPr>
      <w:r w:rsidRPr="00B82AA4">
        <w:rPr>
          <w:rFonts w:ascii="Calibri" w:hAnsi="Calibri" w:cs="Calibri"/>
          <w:sz w:val="20"/>
          <w:szCs w:val="20"/>
        </w:rPr>
        <w:t>- IS provides a hosting environment for servers and routers. I worked on the servers for the clients. When the clients needed something done on their server, e.g. enabling remote access so they could access the server remotely; and doing a hard reboot or soft reboot I carried the request out for them.</w:t>
      </w:r>
    </w:p>
    <w:p w14:paraId="343258BB" w14:textId="77777777" w:rsidR="009D1742" w:rsidRPr="00B82AA4" w:rsidRDefault="009D1742">
      <w:pPr>
        <w:widowControl w:val="0"/>
        <w:autoSpaceDE w:val="0"/>
        <w:ind w:left="2220"/>
        <w:rPr>
          <w:rFonts w:ascii="Calibri" w:hAnsi="Calibri" w:cs="Calibri"/>
        </w:rPr>
      </w:pPr>
      <w:r w:rsidRPr="00B82AA4">
        <w:rPr>
          <w:rFonts w:ascii="Calibri" w:hAnsi="Calibri" w:cs="Calibri"/>
          <w:sz w:val="20"/>
          <w:szCs w:val="20"/>
        </w:rPr>
        <w:t>- Logged calls by making use of Siebel. I then worked on the call and, if I couldn't access their router, assigned the ticket to a senior engineer with access.</w:t>
      </w:r>
    </w:p>
    <w:p w14:paraId="0A82D022" w14:textId="77777777" w:rsidR="009D1742" w:rsidRPr="00B82AA4" w:rsidRDefault="009D1742">
      <w:pPr>
        <w:widowControl w:val="0"/>
        <w:autoSpaceDE w:val="0"/>
        <w:ind w:left="2220"/>
        <w:rPr>
          <w:rFonts w:ascii="Calibri" w:hAnsi="Calibri" w:cs="Calibri"/>
        </w:rPr>
      </w:pPr>
      <w:r w:rsidRPr="00B82AA4">
        <w:rPr>
          <w:rFonts w:ascii="Calibri" w:hAnsi="Calibri" w:cs="Calibri"/>
          <w:sz w:val="20"/>
          <w:szCs w:val="20"/>
        </w:rPr>
        <w:t>- Performed troubleshooting tasks for the clients over the phone. I mostly worked on Cisco routers and switches to do so.</w:t>
      </w:r>
    </w:p>
    <w:p w14:paraId="577765CB" w14:textId="77777777" w:rsidR="009D1742" w:rsidRPr="00B82AA4" w:rsidRDefault="009D1742">
      <w:pPr>
        <w:widowControl w:val="0"/>
        <w:autoSpaceDE w:val="0"/>
        <w:ind w:left="2220"/>
        <w:rPr>
          <w:rFonts w:ascii="Calibri" w:hAnsi="Calibri" w:cs="Calibri"/>
        </w:rPr>
      </w:pPr>
      <w:r w:rsidRPr="00B82AA4">
        <w:rPr>
          <w:rFonts w:ascii="Calibri" w:hAnsi="Calibri" w:cs="Calibri"/>
          <w:sz w:val="20"/>
          <w:szCs w:val="20"/>
        </w:rPr>
        <w:t>- I worked on the Customer Zone - IS' web portal for customers. I also reset passwords on the web portal, when asked to do so by clients.</w:t>
      </w:r>
    </w:p>
    <w:p w14:paraId="1A88F47D" w14:textId="77777777" w:rsidR="009D1742" w:rsidRPr="00B82AA4" w:rsidRDefault="009D1742">
      <w:pPr>
        <w:widowControl w:val="0"/>
        <w:autoSpaceDE w:val="0"/>
        <w:rPr>
          <w:rFonts w:ascii="Calibri" w:hAnsi="Calibri" w:cs="Calibri"/>
        </w:rPr>
      </w:pPr>
      <w:r w:rsidRPr="00B82AA4">
        <w:rPr>
          <w:rFonts w:ascii="Calibri" w:hAnsi="Calibri" w:cs="Calibri"/>
          <w:sz w:val="20"/>
          <w:szCs w:val="20"/>
        </w:rPr>
        <w:tab/>
      </w:r>
      <w:r w:rsidRPr="00B82AA4">
        <w:rPr>
          <w:rFonts w:ascii="Calibri" w:hAnsi="Calibri" w:cs="Calibri"/>
          <w:sz w:val="20"/>
          <w:szCs w:val="20"/>
        </w:rPr>
        <w:tab/>
      </w:r>
      <w:r w:rsidRPr="00B82AA4">
        <w:rPr>
          <w:rFonts w:ascii="Calibri" w:hAnsi="Calibri" w:cs="Calibri"/>
          <w:sz w:val="20"/>
          <w:szCs w:val="20"/>
        </w:rPr>
        <w:tab/>
        <w:t xml:space="preserve"> - Worked on ADSL and Dial-up problems experienced by clients.</w:t>
      </w:r>
    </w:p>
    <w:p w14:paraId="13182DCA" w14:textId="77777777" w:rsidR="009D1742" w:rsidRPr="00B82AA4" w:rsidRDefault="009D1742">
      <w:pPr>
        <w:widowControl w:val="0"/>
        <w:autoSpaceDE w:val="0"/>
        <w:rPr>
          <w:rFonts w:ascii="Calibri" w:hAnsi="Calibri" w:cs="Calibri"/>
          <w:sz w:val="20"/>
          <w:szCs w:val="20"/>
        </w:rPr>
      </w:pPr>
    </w:p>
    <w:p w14:paraId="21A151B6" w14:textId="77777777" w:rsidR="009D1742" w:rsidRPr="00B82AA4" w:rsidRDefault="009D1742">
      <w:pPr>
        <w:widowControl w:val="0"/>
        <w:autoSpaceDE w:val="0"/>
        <w:rPr>
          <w:rFonts w:ascii="Calibri" w:hAnsi="Calibri" w:cs="Calibri"/>
        </w:rPr>
      </w:pPr>
      <w:r w:rsidRPr="00B82AA4">
        <w:rPr>
          <w:rFonts w:ascii="Calibri" w:hAnsi="Calibri" w:cs="Calibri"/>
          <w:b/>
          <w:bCs/>
          <w:sz w:val="22"/>
          <w:szCs w:val="22"/>
          <w:u w:val="single"/>
        </w:rPr>
        <w:t>Education and Training:</w:t>
      </w:r>
    </w:p>
    <w:p w14:paraId="44C876DA" w14:textId="77777777" w:rsidR="009D1742" w:rsidRDefault="009D1742">
      <w:pPr>
        <w:widowControl w:val="0"/>
        <w:autoSpaceDE w:val="0"/>
        <w:rPr>
          <w:rFonts w:ascii="Calibri" w:hAnsi="Calibri" w:cs="Calibri"/>
          <w:b/>
          <w:bCs/>
          <w:sz w:val="20"/>
          <w:szCs w:val="20"/>
          <w:u w:val="single"/>
        </w:rPr>
      </w:pPr>
    </w:p>
    <w:p w14:paraId="59846AD3" w14:textId="77777777" w:rsidR="007C2100" w:rsidRPr="00B82AA4" w:rsidRDefault="007C2100" w:rsidP="007C2100">
      <w:pPr>
        <w:widowControl w:val="0"/>
        <w:autoSpaceDE w:val="0"/>
        <w:rPr>
          <w:rFonts w:ascii="Calibri" w:hAnsi="Calibri" w:cs="Calibri"/>
        </w:rPr>
      </w:pPr>
      <w:r w:rsidRPr="00B82AA4">
        <w:rPr>
          <w:rFonts w:ascii="Calibri" w:hAnsi="Calibri" w:cs="Calibri"/>
          <w:bCs/>
          <w:sz w:val="20"/>
          <w:szCs w:val="20"/>
        </w:rPr>
        <w:t>Duration</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xml:space="preserve">: </w:t>
      </w:r>
      <w:r>
        <w:rPr>
          <w:rFonts w:ascii="Calibri" w:hAnsi="Calibri" w:cs="Calibri"/>
          <w:bCs/>
          <w:sz w:val="20"/>
          <w:szCs w:val="20"/>
        </w:rPr>
        <w:t>April 2022 – March 202</w:t>
      </w:r>
      <w:r w:rsidR="008C22DC">
        <w:rPr>
          <w:rFonts w:ascii="Calibri" w:hAnsi="Calibri" w:cs="Calibri"/>
          <w:bCs/>
          <w:sz w:val="20"/>
          <w:szCs w:val="20"/>
        </w:rPr>
        <w:t>8</w:t>
      </w:r>
    </w:p>
    <w:p w14:paraId="4803147E" w14:textId="77777777" w:rsidR="007C2100" w:rsidRPr="00B82AA4" w:rsidRDefault="007C2100" w:rsidP="007C2100">
      <w:pPr>
        <w:widowControl w:val="0"/>
        <w:autoSpaceDE w:val="0"/>
        <w:rPr>
          <w:rFonts w:ascii="Calibri" w:hAnsi="Calibri" w:cs="Calibri"/>
        </w:rPr>
      </w:pPr>
      <w:r w:rsidRPr="00B82AA4">
        <w:rPr>
          <w:rFonts w:ascii="Calibri" w:hAnsi="Calibri" w:cs="Calibri"/>
          <w:bCs/>
          <w:sz w:val="20"/>
          <w:szCs w:val="20"/>
        </w:rPr>
        <w:t>Course</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xml:space="preserve">: </w:t>
      </w:r>
      <w:r>
        <w:rPr>
          <w:rFonts w:ascii="Calibri" w:hAnsi="Calibri" w:cs="Calibri"/>
          <w:bCs/>
          <w:sz w:val="20"/>
          <w:szCs w:val="20"/>
        </w:rPr>
        <w:t>BSc Computer Science (Machine Learning &amp; Artificial Intelligence)</w:t>
      </w:r>
    </w:p>
    <w:p w14:paraId="3935F892" w14:textId="77777777" w:rsidR="007C2100" w:rsidRPr="007C2100" w:rsidRDefault="007C2100">
      <w:pPr>
        <w:widowControl w:val="0"/>
        <w:autoSpaceDE w:val="0"/>
        <w:rPr>
          <w:rFonts w:ascii="Calibri" w:hAnsi="Calibri" w:cs="Calibri"/>
        </w:rPr>
      </w:pPr>
      <w:r w:rsidRPr="00B82AA4">
        <w:rPr>
          <w:rFonts w:ascii="Calibri" w:hAnsi="Calibri" w:cs="Calibri"/>
          <w:sz w:val="20"/>
          <w:szCs w:val="20"/>
        </w:rPr>
        <w:t>Institution</w:t>
      </w:r>
      <w:r w:rsidRPr="00B82AA4">
        <w:rPr>
          <w:rFonts w:ascii="Calibri" w:hAnsi="Calibri" w:cs="Calibri"/>
          <w:sz w:val="20"/>
          <w:szCs w:val="20"/>
        </w:rPr>
        <w:tab/>
      </w:r>
      <w:r w:rsidRPr="00B82AA4">
        <w:rPr>
          <w:rFonts w:ascii="Calibri" w:hAnsi="Calibri" w:cs="Calibri"/>
          <w:sz w:val="20"/>
          <w:szCs w:val="20"/>
        </w:rPr>
        <w:tab/>
        <w:t xml:space="preserve">: </w:t>
      </w:r>
      <w:r>
        <w:rPr>
          <w:rFonts w:ascii="Calibri" w:hAnsi="Calibri" w:cs="Calibri"/>
          <w:sz w:val="20"/>
          <w:szCs w:val="20"/>
        </w:rPr>
        <w:t>University of London</w:t>
      </w:r>
      <w:r w:rsidR="00B736D3">
        <w:rPr>
          <w:rFonts w:ascii="Calibri" w:hAnsi="Calibri" w:cs="Calibri"/>
          <w:sz w:val="20"/>
          <w:szCs w:val="20"/>
        </w:rPr>
        <w:t xml:space="preserve"> </w:t>
      </w:r>
    </w:p>
    <w:p w14:paraId="668DC7DD" w14:textId="77777777" w:rsidR="007C2100" w:rsidRPr="00B82AA4" w:rsidRDefault="007C2100">
      <w:pPr>
        <w:widowControl w:val="0"/>
        <w:autoSpaceDE w:val="0"/>
        <w:rPr>
          <w:rFonts w:ascii="Calibri" w:hAnsi="Calibri" w:cs="Calibri"/>
          <w:b/>
          <w:bCs/>
          <w:sz w:val="20"/>
          <w:szCs w:val="20"/>
          <w:u w:val="single"/>
        </w:rPr>
      </w:pPr>
    </w:p>
    <w:p w14:paraId="6839466B"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Duration</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xml:space="preserve">: August 2020 – </w:t>
      </w:r>
      <w:r w:rsidR="00EC6591" w:rsidRPr="00B82AA4">
        <w:rPr>
          <w:rFonts w:ascii="Calibri" w:hAnsi="Calibri" w:cs="Calibri"/>
          <w:bCs/>
          <w:sz w:val="20"/>
          <w:szCs w:val="20"/>
        </w:rPr>
        <w:t>August 2021</w:t>
      </w:r>
    </w:p>
    <w:p w14:paraId="784F6E9A"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Course</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xml:space="preserve">: </w:t>
      </w:r>
      <w:r w:rsidR="00EC6591" w:rsidRPr="00B82AA4">
        <w:rPr>
          <w:rFonts w:ascii="Calibri" w:hAnsi="Calibri" w:cs="Calibri"/>
          <w:bCs/>
          <w:sz w:val="20"/>
          <w:szCs w:val="20"/>
        </w:rPr>
        <w:t xml:space="preserve">Cisco </w:t>
      </w:r>
      <w:r w:rsidRPr="00B82AA4">
        <w:rPr>
          <w:rFonts w:ascii="Calibri" w:hAnsi="Calibri" w:cs="Calibri"/>
          <w:bCs/>
          <w:sz w:val="20"/>
          <w:szCs w:val="20"/>
        </w:rPr>
        <w:t xml:space="preserve">DevNet Associate </w:t>
      </w:r>
      <w:r w:rsidR="0046388C" w:rsidRPr="00B82AA4">
        <w:rPr>
          <w:rFonts w:ascii="Calibri" w:hAnsi="Calibri" w:cs="Calibri"/>
          <w:bCs/>
          <w:sz w:val="20"/>
          <w:szCs w:val="20"/>
        </w:rPr>
        <w:t>- Certified</w:t>
      </w:r>
    </w:p>
    <w:p w14:paraId="1A531431" w14:textId="77777777" w:rsidR="009D1742" w:rsidRPr="00B82AA4" w:rsidRDefault="009D1742">
      <w:pPr>
        <w:widowControl w:val="0"/>
        <w:autoSpaceDE w:val="0"/>
        <w:rPr>
          <w:rFonts w:ascii="Calibri" w:hAnsi="Calibri" w:cs="Calibri"/>
        </w:rPr>
      </w:pPr>
      <w:r w:rsidRPr="00B82AA4">
        <w:rPr>
          <w:rFonts w:ascii="Calibri" w:hAnsi="Calibri" w:cs="Calibri"/>
          <w:sz w:val="20"/>
          <w:szCs w:val="20"/>
        </w:rPr>
        <w:t>Institution</w:t>
      </w:r>
      <w:r w:rsidRPr="00B82AA4">
        <w:rPr>
          <w:rFonts w:ascii="Calibri" w:hAnsi="Calibri" w:cs="Calibri"/>
          <w:sz w:val="20"/>
          <w:szCs w:val="20"/>
        </w:rPr>
        <w:tab/>
      </w:r>
      <w:r w:rsidRPr="00B82AA4">
        <w:rPr>
          <w:rFonts w:ascii="Calibri" w:hAnsi="Calibri" w:cs="Calibri"/>
          <w:sz w:val="20"/>
          <w:szCs w:val="20"/>
        </w:rPr>
        <w:tab/>
        <w:t xml:space="preserve">: </w:t>
      </w:r>
      <w:r w:rsidR="0046388C" w:rsidRPr="00B82AA4">
        <w:rPr>
          <w:rFonts w:ascii="Calibri" w:hAnsi="Calibri" w:cs="Calibri"/>
          <w:sz w:val="20"/>
          <w:szCs w:val="20"/>
        </w:rPr>
        <w:t>Self Study</w:t>
      </w:r>
    </w:p>
    <w:p w14:paraId="003A543A" w14:textId="77777777" w:rsidR="009D1742" w:rsidRPr="00B82AA4" w:rsidRDefault="009D1742">
      <w:pPr>
        <w:widowControl w:val="0"/>
        <w:autoSpaceDE w:val="0"/>
        <w:rPr>
          <w:rFonts w:ascii="Calibri" w:hAnsi="Calibri" w:cs="Calibri"/>
        </w:rPr>
      </w:pPr>
    </w:p>
    <w:p w14:paraId="58BDDFEE"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Duration</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December 2018 – February 2020</w:t>
      </w:r>
    </w:p>
    <w:p w14:paraId="07448369"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Course</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Re-certified in CCNA R&amp;S, CCNP R&amp;S, CCNA Collab</w:t>
      </w:r>
      <w:r w:rsidR="008C22DC">
        <w:rPr>
          <w:rFonts w:ascii="Calibri" w:hAnsi="Calibri" w:cs="Calibri"/>
          <w:bCs/>
          <w:sz w:val="20"/>
          <w:szCs w:val="20"/>
        </w:rPr>
        <w:t>oration</w:t>
      </w:r>
      <w:r w:rsidRPr="00B82AA4">
        <w:rPr>
          <w:rFonts w:ascii="Calibri" w:hAnsi="Calibri" w:cs="Calibri"/>
          <w:bCs/>
          <w:sz w:val="20"/>
          <w:szCs w:val="20"/>
        </w:rPr>
        <w:t>, CCNP Collab</w:t>
      </w:r>
      <w:r w:rsidR="008C22DC">
        <w:rPr>
          <w:rFonts w:ascii="Calibri" w:hAnsi="Calibri" w:cs="Calibri"/>
          <w:bCs/>
          <w:sz w:val="20"/>
          <w:szCs w:val="20"/>
        </w:rPr>
        <w:t>oration</w:t>
      </w:r>
    </w:p>
    <w:p w14:paraId="6A71FBC1" w14:textId="77777777" w:rsidR="009D1742" w:rsidRPr="00B82AA4" w:rsidRDefault="009D1742">
      <w:pPr>
        <w:widowControl w:val="0"/>
        <w:autoSpaceDE w:val="0"/>
        <w:rPr>
          <w:rFonts w:ascii="Calibri" w:hAnsi="Calibri" w:cs="Calibri"/>
        </w:rPr>
      </w:pPr>
      <w:r w:rsidRPr="00B82AA4">
        <w:rPr>
          <w:rFonts w:ascii="Calibri" w:hAnsi="Calibri" w:cs="Calibri"/>
          <w:sz w:val="20"/>
          <w:szCs w:val="20"/>
        </w:rPr>
        <w:t>Institution</w:t>
      </w:r>
      <w:r w:rsidRPr="00B82AA4">
        <w:rPr>
          <w:rFonts w:ascii="Calibri" w:hAnsi="Calibri" w:cs="Calibri"/>
          <w:sz w:val="20"/>
          <w:szCs w:val="20"/>
        </w:rPr>
        <w:tab/>
      </w:r>
      <w:r w:rsidRPr="00B82AA4">
        <w:rPr>
          <w:rFonts w:ascii="Calibri" w:hAnsi="Calibri" w:cs="Calibri"/>
          <w:sz w:val="20"/>
          <w:szCs w:val="20"/>
        </w:rPr>
        <w:tab/>
        <w:t>: Self Study</w:t>
      </w:r>
    </w:p>
    <w:p w14:paraId="31D40630" w14:textId="77777777" w:rsidR="009D1742" w:rsidRPr="00B82AA4" w:rsidRDefault="009D1742">
      <w:pPr>
        <w:widowControl w:val="0"/>
        <w:autoSpaceDE w:val="0"/>
        <w:rPr>
          <w:rFonts w:ascii="Calibri" w:hAnsi="Calibri" w:cs="Calibri"/>
          <w:sz w:val="20"/>
          <w:szCs w:val="20"/>
        </w:rPr>
      </w:pPr>
    </w:p>
    <w:p w14:paraId="2DFE2892"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Duration</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November 2020</w:t>
      </w:r>
    </w:p>
    <w:p w14:paraId="0A67274F"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Course</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Cisco Collaboration Servers and Appliances - certified</w:t>
      </w:r>
    </w:p>
    <w:p w14:paraId="325BB301" w14:textId="77777777" w:rsidR="009D1742" w:rsidRPr="00B82AA4" w:rsidRDefault="009D1742">
      <w:pPr>
        <w:widowControl w:val="0"/>
        <w:autoSpaceDE w:val="0"/>
        <w:rPr>
          <w:rFonts w:ascii="Calibri" w:hAnsi="Calibri" w:cs="Calibri"/>
        </w:rPr>
      </w:pPr>
      <w:r w:rsidRPr="00B82AA4">
        <w:rPr>
          <w:rFonts w:ascii="Calibri" w:hAnsi="Calibri" w:cs="Calibri"/>
          <w:sz w:val="20"/>
          <w:szCs w:val="20"/>
        </w:rPr>
        <w:t>Institution</w:t>
      </w:r>
      <w:r w:rsidRPr="00B82AA4">
        <w:rPr>
          <w:rFonts w:ascii="Calibri" w:hAnsi="Calibri" w:cs="Calibri"/>
          <w:sz w:val="20"/>
          <w:szCs w:val="20"/>
        </w:rPr>
        <w:tab/>
      </w:r>
      <w:r w:rsidRPr="00B82AA4">
        <w:rPr>
          <w:rFonts w:ascii="Calibri" w:hAnsi="Calibri" w:cs="Calibri"/>
          <w:sz w:val="20"/>
          <w:szCs w:val="20"/>
        </w:rPr>
        <w:tab/>
        <w:t>: Self Study</w:t>
      </w:r>
    </w:p>
    <w:p w14:paraId="02EEF4C6" w14:textId="77777777" w:rsidR="009D1742" w:rsidRPr="00B82AA4" w:rsidRDefault="009D1742">
      <w:pPr>
        <w:widowControl w:val="0"/>
        <w:autoSpaceDE w:val="0"/>
        <w:rPr>
          <w:rFonts w:ascii="Calibri" w:hAnsi="Calibri" w:cs="Calibri"/>
          <w:b/>
          <w:bCs/>
          <w:sz w:val="20"/>
          <w:szCs w:val="20"/>
          <w:u w:val="single"/>
        </w:rPr>
      </w:pPr>
    </w:p>
    <w:p w14:paraId="24310761"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Duration</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March 2019</w:t>
      </w:r>
    </w:p>
    <w:p w14:paraId="07F4D79B"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Course</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Cisco Cloud Collaboration Solutions - certified</w:t>
      </w:r>
    </w:p>
    <w:p w14:paraId="570004BD"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Institution</w:t>
      </w:r>
      <w:r w:rsidRPr="00B82AA4">
        <w:rPr>
          <w:rFonts w:ascii="Calibri" w:hAnsi="Calibri" w:cs="Calibri"/>
          <w:bCs/>
          <w:sz w:val="20"/>
          <w:szCs w:val="20"/>
        </w:rPr>
        <w:tab/>
      </w:r>
      <w:r w:rsidRPr="00B82AA4">
        <w:rPr>
          <w:rFonts w:ascii="Calibri" w:hAnsi="Calibri" w:cs="Calibri"/>
          <w:bCs/>
          <w:sz w:val="20"/>
          <w:szCs w:val="20"/>
        </w:rPr>
        <w:tab/>
        <w:t>: Self Study</w:t>
      </w:r>
    </w:p>
    <w:p w14:paraId="36C29FAD" w14:textId="77777777" w:rsidR="009D1742" w:rsidRPr="00B82AA4" w:rsidRDefault="009D1742">
      <w:pPr>
        <w:widowControl w:val="0"/>
        <w:autoSpaceDE w:val="0"/>
        <w:rPr>
          <w:rFonts w:ascii="Calibri" w:hAnsi="Calibri" w:cs="Calibri"/>
          <w:bCs/>
          <w:sz w:val="20"/>
          <w:szCs w:val="20"/>
        </w:rPr>
      </w:pPr>
    </w:p>
    <w:p w14:paraId="63748198"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Duration</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June 2019</w:t>
      </w:r>
    </w:p>
    <w:p w14:paraId="079C8495"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Course</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Deploying Cisco Unified Contact Center Express - certified</w:t>
      </w:r>
    </w:p>
    <w:p w14:paraId="1A96EBDF"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Institution</w:t>
      </w:r>
      <w:r w:rsidRPr="00B82AA4">
        <w:rPr>
          <w:rFonts w:ascii="Calibri" w:hAnsi="Calibri" w:cs="Calibri"/>
          <w:bCs/>
          <w:sz w:val="20"/>
          <w:szCs w:val="20"/>
        </w:rPr>
        <w:tab/>
      </w:r>
      <w:r w:rsidRPr="00B82AA4">
        <w:rPr>
          <w:rFonts w:ascii="Calibri" w:hAnsi="Calibri" w:cs="Calibri"/>
          <w:bCs/>
          <w:sz w:val="20"/>
          <w:szCs w:val="20"/>
        </w:rPr>
        <w:tab/>
        <w:t xml:space="preserve">: Self Study </w:t>
      </w:r>
    </w:p>
    <w:p w14:paraId="2AE39624" w14:textId="77777777" w:rsidR="009D1742" w:rsidRPr="00B82AA4" w:rsidRDefault="009D1742">
      <w:pPr>
        <w:widowControl w:val="0"/>
        <w:autoSpaceDE w:val="0"/>
        <w:rPr>
          <w:rFonts w:ascii="Calibri" w:hAnsi="Calibri" w:cs="Calibri"/>
          <w:bCs/>
          <w:sz w:val="20"/>
          <w:szCs w:val="20"/>
        </w:rPr>
      </w:pPr>
    </w:p>
    <w:p w14:paraId="7803AB88"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Duration</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March 2018</w:t>
      </w:r>
    </w:p>
    <w:p w14:paraId="3FD8730C"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Course</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HCNA</w:t>
      </w:r>
    </w:p>
    <w:p w14:paraId="6DC269E6"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Institution</w:t>
      </w:r>
      <w:r w:rsidRPr="00B82AA4">
        <w:rPr>
          <w:rFonts w:ascii="Calibri" w:hAnsi="Calibri" w:cs="Calibri"/>
          <w:bCs/>
          <w:sz w:val="20"/>
          <w:szCs w:val="20"/>
        </w:rPr>
        <w:tab/>
      </w:r>
      <w:r w:rsidRPr="00B82AA4">
        <w:rPr>
          <w:rFonts w:ascii="Calibri" w:hAnsi="Calibri" w:cs="Calibri"/>
          <w:bCs/>
          <w:sz w:val="20"/>
          <w:szCs w:val="20"/>
        </w:rPr>
        <w:tab/>
        <w:t>: Huawei</w:t>
      </w:r>
    </w:p>
    <w:p w14:paraId="566594E3" w14:textId="77777777" w:rsidR="009D1742" w:rsidRPr="00B82AA4" w:rsidRDefault="009D1742">
      <w:pPr>
        <w:widowControl w:val="0"/>
        <w:autoSpaceDE w:val="0"/>
        <w:rPr>
          <w:rFonts w:ascii="Calibri" w:hAnsi="Calibri" w:cs="Calibri"/>
          <w:bCs/>
          <w:sz w:val="20"/>
          <w:szCs w:val="20"/>
        </w:rPr>
      </w:pPr>
    </w:p>
    <w:p w14:paraId="120DBDE1"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lastRenderedPageBreak/>
        <w:t>Duration</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November 2017</w:t>
      </w:r>
    </w:p>
    <w:p w14:paraId="343A2C6B"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Course</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xml:space="preserve">: </w:t>
      </w:r>
      <w:proofErr w:type="spellStart"/>
      <w:r w:rsidRPr="00B82AA4">
        <w:rPr>
          <w:rFonts w:ascii="Calibri" w:hAnsi="Calibri" w:cs="Calibri"/>
          <w:bCs/>
          <w:sz w:val="20"/>
          <w:szCs w:val="20"/>
        </w:rPr>
        <w:t>Audiocodes</w:t>
      </w:r>
      <w:proofErr w:type="spellEnd"/>
      <w:r w:rsidRPr="00B82AA4">
        <w:rPr>
          <w:rFonts w:ascii="Calibri" w:hAnsi="Calibri" w:cs="Calibri"/>
          <w:bCs/>
          <w:sz w:val="20"/>
          <w:szCs w:val="20"/>
        </w:rPr>
        <w:t xml:space="preserve"> SBCs (AudioCodes Certified Associate)</w:t>
      </w:r>
    </w:p>
    <w:p w14:paraId="36C6C9E2"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Institution</w:t>
      </w:r>
      <w:r w:rsidRPr="00B82AA4">
        <w:rPr>
          <w:rFonts w:ascii="Calibri" w:hAnsi="Calibri" w:cs="Calibri"/>
          <w:bCs/>
          <w:sz w:val="20"/>
          <w:szCs w:val="20"/>
        </w:rPr>
        <w:tab/>
      </w:r>
      <w:r w:rsidRPr="00B82AA4">
        <w:rPr>
          <w:rFonts w:ascii="Calibri" w:hAnsi="Calibri" w:cs="Calibri"/>
          <w:bCs/>
          <w:sz w:val="20"/>
          <w:szCs w:val="20"/>
        </w:rPr>
        <w:tab/>
        <w:t xml:space="preserve">: </w:t>
      </w:r>
      <w:proofErr w:type="spellStart"/>
      <w:r w:rsidRPr="00B82AA4">
        <w:rPr>
          <w:rFonts w:ascii="Calibri" w:hAnsi="Calibri" w:cs="Calibri"/>
          <w:bCs/>
          <w:sz w:val="20"/>
          <w:szCs w:val="20"/>
        </w:rPr>
        <w:t>QKon</w:t>
      </w:r>
      <w:proofErr w:type="spellEnd"/>
    </w:p>
    <w:p w14:paraId="033BA1BF" w14:textId="77777777" w:rsidR="009D1742" w:rsidRPr="00B82AA4" w:rsidRDefault="009D1742">
      <w:pPr>
        <w:widowControl w:val="0"/>
        <w:autoSpaceDE w:val="0"/>
        <w:rPr>
          <w:rFonts w:ascii="Calibri" w:hAnsi="Calibri" w:cs="Calibri"/>
          <w:bCs/>
          <w:sz w:val="20"/>
          <w:szCs w:val="20"/>
        </w:rPr>
      </w:pPr>
    </w:p>
    <w:p w14:paraId="21B8CA2C"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Duration</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January 2016</w:t>
      </w:r>
    </w:p>
    <w:p w14:paraId="4930ACCA"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Course/Exam</w:t>
      </w:r>
      <w:r w:rsidRPr="00B82AA4">
        <w:rPr>
          <w:rFonts w:ascii="Calibri" w:hAnsi="Calibri" w:cs="Calibri"/>
          <w:bCs/>
          <w:sz w:val="20"/>
          <w:szCs w:val="20"/>
        </w:rPr>
        <w:tab/>
      </w:r>
      <w:r w:rsidRPr="00B82AA4">
        <w:rPr>
          <w:rFonts w:ascii="Calibri" w:hAnsi="Calibri" w:cs="Calibri"/>
          <w:bCs/>
          <w:sz w:val="20"/>
          <w:szCs w:val="20"/>
        </w:rPr>
        <w:tab/>
        <w:t xml:space="preserve">: Palo Alto Accredited Configuration Exam (Pan OS 7) </w:t>
      </w:r>
    </w:p>
    <w:p w14:paraId="6B6191B4"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Institution</w:t>
      </w:r>
      <w:r w:rsidRPr="00B82AA4">
        <w:rPr>
          <w:rFonts w:ascii="Calibri" w:hAnsi="Calibri" w:cs="Calibri"/>
          <w:bCs/>
          <w:sz w:val="20"/>
          <w:szCs w:val="20"/>
        </w:rPr>
        <w:tab/>
      </w:r>
      <w:r w:rsidRPr="00B82AA4">
        <w:rPr>
          <w:rFonts w:ascii="Calibri" w:hAnsi="Calibri" w:cs="Calibri"/>
          <w:bCs/>
          <w:sz w:val="20"/>
          <w:szCs w:val="20"/>
        </w:rPr>
        <w:tab/>
        <w:t xml:space="preserve">: Self Study: CBT Nuggets &amp; Palo Alto Site </w:t>
      </w:r>
    </w:p>
    <w:p w14:paraId="191F9BCE" w14:textId="77777777" w:rsidR="009D1742" w:rsidRPr="00B82AA4" w:rsidRDefault="009D1742">
      <w:pPr>
        <w:widowControl w:val="0"/>
        <w:autoSpaceDE w:val="0"/>
        <w:rPr>
          <w:rFonts w:ascii="Calibri" w:hAnsi="Calibri" w:cs="Calibri"/>
          <w:bCs/>
          <w:sz w:val="20"/>
          <w:szCs w:val="20"/>
        </w:rPr>
      </w:pPr>
    </w:p>
    <w:p w14:paraId="6CA8F996"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Duration</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September 2015</w:t>
      </w:r>
    </w:p>
    <w:p w14:paraId="297BE1D6"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Course</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xml:space="preserve">: Oracle SBC Configuration &amp; Administration </w:t>
      </w:r>
    </w:p>
    <w:p w14:paraId="1093896A"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Institution</w:t>
      </w:r>
      <w:r w:rsidRPr="00B82AA4">
        <w:rPr>
          <w:rFonts w:ascii="Calibri" w:hAnsi="Calibri" w:cs="Calibri"/>
          <w:bCs/>
          <w:sz w:val="20"/>
          <w:szCs w:val="20"/>
        </w:rPr>
        <w:tab/>
      </w:r>
      <w:r w:rsidRPr="00B82AA4">
        <w:rPr>
          <w:rFonts w:ascii="Calibri" w:hAnsi="Calibri" w:cs="Calibri"/>
          <w:bCs/>
          <w:sz w:val="20"/>
          <w:szCs w:val="20"/>
        </w:rPr>
        <w:tab/>
        <w:t xml:space="preserve">: Oracle University (Live Virtual Class) </w:t>
      </w:r>
    </w:p>
    <w:p w14:paraId="070B639B" w14:textId="77777777" w:rsidR="009D1742" w:rsidRPr="00B82AA4" w:rsidRDefault="009D1742">
      <w:pPr>
        <w:widowControl w:val="0"/>
        <w:autoSpaceDE w:val="0"/>
        <w:rPr>
          <w:rFonts w:ascii="Calibri" w:hAnsi="Calibri" w:cs="Calibri"/>
          <w:bCs/>
          <w:sz w:val="20"/>
          <w:szCs w:val="20"/>
        </w:rPr>
      </w:pPr>
    </w:p>
    <w:p w14:paraId="5AF8D858"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Duration</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March 2013</w:t>
      </w:r>
    </w:p>
    <w:p w14:paraId="17909A2A"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Course</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xml:space="preserve">: Cisco Unified Communications on Unified Computing Systems Spec </w:t>
      </w:r>
    </w:p>
    <w:p w14:paraId="2176E9D8"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Institution</w:t>
      </w:r>
      <w:r w:rsidRPr="00B82AA4">
        <w:rPr>
          <w:rFonts w:ascii="Calibri" w:hAnsi="Calibri" w:cs="Calibri"/>
          <w:bCs/>
          <w:sz w:val="20"/>
          <w:szCs w:val="20"/>
        </w:rPr>
        <w:tab/>
      </w:r>
      <w:r w:rsidRPr="00B82AA4">
        <w:rPr>
          <w:rFonts w:ascii="Calibri" w:hAnsi="Calibri" w:cs="Calibri"/>
          <w:bCs/>
          <w:sz w:val="20"/>
          <w:szCs w:val="20"/>
        </w:rPr>
        <w:tab/>
        <w:t>: Self-study – passed the Exam</w:t>
      </w:r>
    </w:p>
    <w:p w14:paraId="69F5B9DD" w14:textId="77777777" w:rsidR="009D1742" w:rsidRPr="00B82AA4" w:rsidRDefault="009D1742">
      <w:pPr>
        <w:widowControl w:val="0"/>
        <w:autoSpaceDE w:val="0"/>
        <w:rPr>
          <w:rFonts w:ascii="Calibri" w:hAnsi="Calibri" w:cs="Calibri"/>
          <w:bCs/>
          <w:sz w:val="20"/>
          <w:szCs w:val="20"/>
        </w:rPr>
      </w:pPr>
    </w:p>
    <w:p w14:paraId="12E84E8C"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Duration</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April 2013</w:t>
      </w:r>
    </w:p>
    <w:p w14:paraId="7519FC9D"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Course</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xml:space="preserve">: Cisco Webex Design and Implementation Specialist </w:t>
      </w:r>
    </w:p>
    <w:p w14:paraId="00FD163D"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Institution</w:t>
      </w:r>
      <w:r w:rsidRPr="00B82AA4">
        <w:rPr>
          <w:rFonts w:ascii="Calibri" w:hAnsi="Calibri" w:cs="Calibri"/>
          <w:bCs/>
          <w:sz w:val="20"/>
          <w:szCs w:val="20"/>
        </w:rPr>
        <w:tab/>
      </w:r>
      <w:r w:rsidRPr="00B82AA4">
        <w:rPr>
          <w:rFonts w:ascii="Calibri" w:hAnsi="Calibri" w:cs="Calibri"/>
          <w:bCs/>
          <w:sz w:val="20"/>
          <w:szCs w:val="20"/>
        </w:rPr>
        <w:tab/>
        <w:t>: Self-study – passed the Exam</w:t>
      </w:r>
    </w:p>
    <w:p w14:paraId="084AD7BD" w14:textId="77777777" w:rsidR="009D1742" w:rsidRPr="00B82AA4" w:rsidRDefault="009D1742">
      <w:pPr>
        <w:widowControl w:val="0"/>
        <w:autoSpaceDE w:val="0"/>
        <w:rPr>
          <w:rFonts w:ascii="Calibri" w:hAnsi="Calibri" w:cs="Calibri"/>
          <w:bCs/>
          <w:sz w:val="20"/>
          <w:szCs w:val="20"/>
        </w:rPr>
      </w:pPr>
    </w:p>
    <w:p w14:paraId="3A431C44" w14:textId="77777777" w:rsidR="009D1742" w:rsidRPr="00B82AA4" w:rsidRDefault="009D1742">
      <w:pPr>
        <w:widowControl w:val="0"/>
        <w:autoSpaceDE w:val="0"/>
        <w:rPr>
          <w:rFonts w:ascii="Calibri" w:hAnsi="Calibri" w:cs="Calibri"/>
          <w:bCs/>
          <w:sz w:val="20"/>
          <w:szCs w:val="20"/>
        </w:rPr>
      </w:pPr>
    </w:p>
    <w:p w14:paraId="3BA0414C"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Duration</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xml:space="preserve">: March 2012 </w:t>
      </w:r>
      <w:proofErr w:type="gramStart"/>
      <w:r w:rsidRPr="00B82AA4">
        <w:rPr>
          <w:rFonts w:ascii="Calibri" w:hAnsi="Calibri" w:cs="Calibri"/>
          <w:bCs/>
          <w:sz w:val="20"/>
          <w:szCs w:val="20"/>
        </w:rPr>
        <w:t>-  May</w:t>
      </w:r>
      <w:proofErr w:type="gramEnd"/>
      <w:r w:rsidRPr="00B82AA4">
        <w:rPr>
          <w:rFonts w:ascii="Calibri" w:hAnsi="Calibri" w:cs="Calibri"/>
          <w:bCs/>
          <w:sz w:val="20"/>
          <w:szCs w:val="20"/>
        </w:rPr>
        <w:t xml:space="preserve"> 2013</w:t>
      </w:r>
    </w:p>
    <w:p w14:paraId="0DF5C1A7"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Course</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xml:space="preserve">: CCNP Voice and CCNA Voice </w:t>
      </w:r>
    </w:p>
    <w:p w14:paraId="2812CA42"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Institution</w:t>
      </w:r>
      <w:r w:rsidRPr="00B82AA4">
        <w:rPr>
          <w:rFonts w:ascii="Calibri" w:hAnsi="Calibri" w:cs="Calibri"/>
          <w:bCs/>
          <w:sz w:val="20"/>
          <w:szCs w:val="20"/>
        </w:rPr>
        <w:tab/>
      </w:r>
      <w:r w:rsidRPr="00B82AA4">
        <w:rPr>
          <w:rFonts w:ascii="Calibri" w:hAnsi="Calibri" w:cs="Calibri"/>
          <w:bCs/>
          <w:sz w:val="20"/>
          <w:szCs w:val="20"/>
        </w:rPr>
        <w:tab/>
        <w:t>: Self-study – passed all exams</w:t>
      </w:r>
    </w:p>
    <w:p w14:paraId="73E60E5B" w14:textId="77777777" w:rsidR="009D1742" w:rsidRPr="00B82AA4" w:rsidRDefault="009D1742">
      <w:pPr>
        <w:widowControl w:val="0"/>
        <w:autoSpaceDE w:val="0"/>
        <w:rPr>
          <w:rFonts w:ascii="Calibri" w:hAnsi="Calibri" w:cs="Calibri"/>
          <w:bCs/>
          <w:sz w:val="20"/>
          <w:szCs w:val="20"/>
        </w:rPr>
      </w:pPr>
    </w:p>
    <w:p w14:paraId="5BC1A4BB"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Duration</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February 2011</w:t>
      </w:r>
    </w:p>
    <w:p w14:paraId="2ED97486"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Course</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xml:space="preserve">: CUDN (Cisco Unity Design and Networking) </w:t>
      </w:r>
    </w:p>
    <w:p w14:paraId="6758034E"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Institution</w:t>
      </w:r>
      <w:r w:rsidRPr="00B82AA4">
        <w:rPr>
          <w:rFonts w:ascii="Calibri" w:hAnsi="Calibri" w:cs="Calibri"/>
          <w:bCs/>
          <w:sz w:val="20"/>
          <w:szCs w:val="20"/>
        </w:rPr>
        <w:tab/>
      </w:r>
      <w:r w:rsidRPr="00B82AA4">
        <w:rPr>
          <w:rFonts w:ascii="Calibri" w:hAnsi="Calibri" w:cs="Calibri"/>
          <w:bCs/>
          <w:sz w:val="20"/>
          <w:szCs w:val="20"/>
        </w:rPr>
        <w:tab/>
        <w:t>: Self-study – recertified; International Certification</w:t>
      </w:r>
    </w:p>
    <w:p w14:paraId="3683C43E" w14:textId="77777777" w:rsidR="009D1742" w:rsidRPr="00B82AA4" w:rsidRDefault="009D1742">
      <w:pPr>
        <w:widowControl w:val="0"/>
        <w:autoSpaceDE w:val="0"/>
        <w:rPr>
          <w:rFonts w:ascii="Calibri" w:hAnsi="Calibri" w:cs="Calibri"/>
          <w:bCs/>
          <w:sz w:val="20"/>
          <w:szCs w:val="20"/>
        </w:rPr>
      </w:pPr>
    </w:p>
    <w:p w14:paraId="780C507E"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Duration</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5 Days in July 2008</w:t>
      </w:r>
    </w:p>
    <w:p w14:paraId="0B78E70A"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Course</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Cisco Call Manager</w:t>
      </w:r>
    </w:p>
    <w:p w14:paraId="38442873"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Institution</w:t>
      </w:r>
      <w:r w:rsidRPr="00B82AA4">
        <w:rPr>
          <w:rFonts w:ascii="Calibri" w:hAnsi="Calibri" w:cs="Calibri"/>
          <w:bCs/>
          <w:sz w:val="20"/>
          <w:szCs w:val="20"/>
        </w:rPr>
        <w:tab/>
      </w:r>
      <w:r w:rsidRPr="00B82AA4">
        <w:rPr>
          <w:rFonts w:ascii="Calibri" w:hAnsi="Calibri" w:cs="Calibri"/>
          <w:bCs/>
          <w:sz w:val="20"/>
          <w:szCs w:val="20"/>
        </w:rPr>
        <w:tab/>
        <w:t>: Cisco Systems, North Carolina, USA</w:t>
      </w:r>
    </w:p>
    <w:p w14:paraId="29D09800" w14:textId="77777777" w:rsidR="009D1742" w:rsidRPr="00B82AA4" w:rsidRDefault="009D1742">
      <w:pPr>
        <w:widowControl w:val="0"/>
        <w:autoSpaceDE w:val="0"/>
        <w:rPr>
          <w:rFonts w:ascii="Calibri" w:hAnsi="Calibri" w:cs="Calibri"/>
          <w:b/>
          <w:bCs/>
          <w:sz w:val="20"/>
          <w:szCs w:val="20"/>
          <w:u w:val="single"/>
        </w:rPr>
      </w:pPr>
    </w:p>
    <w:p w14:paraId="4263F1C5"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Duration</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January 2008 – July 2008</w:t>
      </w:r>
    </w:p>
    <w:p w14:paraId="0F3EEE22" w14:textId="77777777" w:rsidR="009D1742" w:rsidRPr="00B82AA4" w:rsidRDefault="009D1742">
      <w:pPr>
        <w:widowControl w:val="0"/>
        <w:autoSpaceDE w:val="0"/>
        <w:ind w:left="720" w:hanging="720"/>
        <w:rPr>
          <w:rFonts w:ascii="Calibri" w:hAnsi="Calibri" w:cs="Calibri"/>
        </w:rPr>
      </w:pPr>
      <w:r w:rsidRPr="00B82AA4">
        <w:rPr>
          <w:rFonts w:ascii="Calibri" w:hAnsi="Calibri" w:cs="Calibri"/>
          <w:bCs/>
          <w:sz w:val="20"/>
          <w:szCs w:val="20"/>
        </w:rPr>
        <w:t>Course</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xml:space="preserve">: GTAP-specialized courses: CCNA, CCNP, CCIE Written     </w:t>
      </w:r>
    </w:p>
    <w:p w14:paraId="7C42407A"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xml:space="preserve">  (Internationally Certified in all 3).  BGP Course</w:t>
      </w:r>
    </w:p>
    <w:p w14:paraId="14B07605"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Institution</w:t>
      </w:r>
      <w:r w:rsidRPr="00B82AA4">
        <w:rPr>
          <w:rFonts w:ascii="Calibri" w:hAnsi="Calibri" w:cs="Calibri"/>
          <w:bCs/>
          <w:sz w:val="20"/>
          <w:szCs w:val="20"/>
        </w:rPr>
        <w:tab/>
      </w:r>
      <w:r w:rsidRPr="00B82AA4">
        <w:rPr>
          <w:rFonts w:ascii="Calibri" w:hAnsi="Calibri" w:cs="Calibri"/>
          <w:bCs/>
          <w:sz w:val="20"/>
          <w:szCs w:val="20"/>
        </w:rPr>
        <w:tab/>
        <w:t>: Torque IT</w:t>
      </w:r>
    </w:p>
    <w:p w14:paraId="50AC4E4B" w14:textId="77777777" w:rsidR="009D1742" w:rsidRPr="00B82AA4" w:rsidRDefault="009D1742">
      <w:pPr>
        <w:widowControl w:val="0"/>
        <w:autoSpaceDE w:val="0"/>
        <w:rPr>
          <w:rFonts w:ascii="Calibri" w:hAnsi="Calibri" w:cs="Calibri"/>
          <w:bCs/>
          <w:sz w:val="20"/>
          <w:szCs w:val="20"/>
        </w:rPr>
      </w:pPr>
    </w:p>
    <w:p w14:paraId="7D448116"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Duration</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2 Days in June 2008</w:t>
      </w:r>
    </w:p>
    <w:p w14:paraId="48193422"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Course</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Advanced Communication Skills Workshop Level 1</w:t>
      </w:r>
    </w:p>
    <w:p w14:paraId="09F1E208"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Institution</w:t>
      </w:r>
      <w:r w:rsidRPr="00B82AA4">
        <w:rPr>
          <w:rFonts w:ascii="Calibri" w:hAnsi="Calibri" w:cs="Calibri"/>
          <w:bCs/>
          <w:sz w:val="20"/>
          <w:szCs w:val="20"/>
        </w:rPr>
        <w:tab/>
      </w:r>
      <w:r w:rsidRPr="00B82AA4">
        <w:rPr>
          <w:rFonts w:ascii="Calibri" w:hAnsi="Calibri" w:cs="Calibri"/>
          <w:bCs/>
          <w:sz w:val="20"/>
          <w:szCs w:val="20"/>
        </w:rPr>
        <w:tab/>
        <w:t>: Allan Carroll &amp; Associates (USA)</w:t>
      </w:r>
    </w:p>
    <w:p w14:paraId="1F79130B" w14:textId="77777777" w:rsidR="009D1742" w:rsidRPr="00B82AA4" w:rsidRDefault="009D1742">
      <w:pPr>
        <w:widowControl w:val="0"/>
        <w:autoSpaceDE w:val="0"/>
        <w:rPr>
          <w:rFonts w:ascii="Calibri" w:hAnsi="Calibri" w:cs="Calibri"/>
          <w:bCs/>
          <w:sz w:val="20"/>
          <w:szCs w:val="20"/>
        </w:rPr>
      </w:pPr>
    </w:p>
    <w:p w14:paraId="02DC4113"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Duration</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2 Days in October 2008</w:t>
      </w:r>
    </w:p>
    <w:p w14:paraId="56B93298"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Course</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Advanced Communication Skills Workshop Level 2</w:t>
      </w:r>
    </w:p>
    <w:p w14:paraId="19D6D002"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Institution</w:t>
      </w:r>
      <w:r w:rsidRPr="00B82AA4">
        <w:rPr>
          <w:rFonts w:ascii="Calibri" w:hAnsi="Calibri" w:cs="Calibri"/>
          <w:bCs/>
          <w:sz w:val="20"/>
          <w:szCs w:val="20"/>
        </w:rPr>
        <w:tab/>
      </w:r>
      <w:r w:rsidRPr="00B82AA4">
        <w:rPr>
          <w:rFonts w:ascii="Calibri" w:hAnsi="Calibri" w:cs="Calibri"/>
          <w:bCs/>
          <w:sz w:val="20"/>
          <w:szCs w:val="20"/>
        </w:rPr>
        <w:tab/>
        <w:t>: Allan Carroll &amp; Associates (USA)</w:t>
      </w:r>
    </w:p>
    <w:p w14:paraId="60F69E96" w14:textId="77777777" w:rsidR="009D1742" w:rsidRPr="00B82AA4" w:rsidRDefault="009D1742">
      <w:pPr>
        <w:widowControl w:val="0"/>
        <w:autoSpaceDE w:val="0"/>
        <w:rPr>
          <w:rFonts w:ascii="Calibri" w:hAnsi="Calibri" w:cs="Calibri"/>
          <w:b/>
          <w:bCs/>
          <w:sz w:val="20"/>
          <w:szCs w:val="20"/>
          <w:u w:val="single"/>
        </w:rPr>
      </w:pPr>
    </w:p>
    <w:p w14:paraId="702ED3BB"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Duration</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August 2007</w:t>
      </w:r>
    </w:p>
    <w:p w14:paraId="4F7D94B5"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Course</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Lifecycle Services Advanced IP Communications</w:t>
      </w:r>
    </w:p>
    <w:p w14:paraId="1FBED3A0"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Institution</w:t>
      </w:r>
      <w:r w:rsidRPr="00B82AA4">
        <w:rPr>
          <w:rFonts w:ascii="Calibri" w:hAnsi="Calibri" w:cs="Calibri"/>
          <w:bCs/>
          <w:sz w:val="20"/>
          <w:szCs w:val="20"/>
        </w:rPr>
        <w:tab/>
      </w:r>
      <w:r w:rsidRPr="00B82AA4">
        <w:rPr>
          <w:rFonts w:ascii="Calibri" w:hAnsi="Calibri" w:cs="Calibri"/>
          <w:bCs/>
          <w:sz w:val="20"/>
          <w:szCs w:val="20"/>
        </w:rPr>
        <w:tab/>
        <w:t>: Online Training on Cisco site. Certified</w:t>
      </w:r>
    </w:p>
    <w:p w14:paraId="76C95BDE" w14:textId="77777777" w:rsidR="009D1742" w:rsidRPr="00B82AA4" w:rsidRDefault="009D1742">
      <w:pPr>
        <w:widowControl w:val="0"/>
        <w:autoSpaceDE w:val="0"/>
        <w:rPr>
          <w:rFonts w:ascii="Calibri" w:hAnsi="Calibri" w:cs="Calibri"/>
          <w:bCs/>
          <w:sz w:val="20"/>
          <w:szCs w:val="20"/>
        </w:rPr>
      </w:pPr>
    </w:p>
    <w:p w14:paraId="25D63D13"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Duration</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June 2007</w:t>
      </w:r>
    </w:p>
    <w:p w14:paraId="26F1CB42"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Course</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Cisco Discovery</w:t>
      </w:r>
    </w:p>
    <w:p w14:paraId="250F7626"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Institution</w:t>
      </w:r>
      <w:r w:rsidRPr="00B82AA4">
        <w:rPr>
          <w:rFonts w:ascii="Calibri" w:hAnsi="Calibri" w:cs="Calibri"/>
          <w:bCs/>
          <w:sz w:val="20"/>
          <w:szCs w:val="20"/>
        </w:rPr>
        <w:tab/>
      </w:r>
      <w:r w:rsidRPr="00B82AA4">
        <w:rPr>
          <w:rFonts w:ascii="Calibri" w:hAnsi="Calibri" w:cs="Calibri"/>
          <w:bCs/>
          <w:sz w:val="20"/>
          <w:szCs w:val="20"/>
        </w:rPr>
        <w:tab/>
        <w:t>: Online Training on Cisco site. I passed the assessment.</w:t>
      </w:r>
    </w:p>
    <w:p w14:paraId="5D345B1B" w14:textId="77777777" w:rsidR="009D1742" w:rsidRPr="00B82AA4" w:rsidRDefault="009D1742">
      <w:pPr>
        <w:widowControl w:val="0"/>
        <w:autoSpaceDE w:val="0"/>
        <w:rPr>
          <w:rFonts w:ascii="Calibri" w:hAnsi="Calibri" w:cs="Calibri"/>
          <w:bCs/>
          <w:sz w:val="20"/>
          <w:szCs w:val="20"/>
        </w:rPr>
      </w:pPr>
    </w:p>
    <w:p w14:paraId="3C9809B4"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Duration</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June - July 2007</w:t>
      </w:r>
    </w:p>
    <w:p w14:paraId="2FB911A3"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Course</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Cisco Certified Design Associate (CCDA)</w:t>
      </w:r>
    </w:p>
    <w:p w14:paraId="69E66C7C"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Institution</w:t>
      </w:r>
      <w:r w:rsidRPr="00B82AA4">
        <w:rPr>
          <w:rFonts w:ascii="Calibri" w:hAnsi="Calibri" w:cs="Calibri"/>
          <w:bCs/>
          <w:sz w:val="20"/>
          <w:szCs w:val="20"/>
        </w:rPr>
        <w:tab/>
      </w:r>
      <w:r w:rsidRPr="00B82AA4">
        <w:rPr>
          <w:rFonts w:ascii="Calibri" w:hAnsi="Calibri" w:cs="Calibri"/>
          <w:bCs/>
          <w:sz w:val="20"/>
          <w:szCs w:val="20"/>
        </w:rPr>
        <w:tab/>
        <w:t>: Self-Study – Internationally Certified</w:t>
      </w:r>
    </w:p>
    <w:p w14:paraId="47DCBBD2" w14:textId="77777777" w:rsidR="009D1742" w:rsidRPr="00B82AA4" w:rsidRDefault="009D1742">
      <w:pPr>
        <w:widowControl w:val="0"/>
        <w:autoSpaceDE w:val="0"/>
        <w:rPr>
          <w:rFonts w:ascii="Calibri" w:hAnsi="Calibri" w:cs="Calibri"/>
          <w:bCs/>
          <w:sz w:val="20"/>
          <w:szCs w:val="20"/>
        </w:rPr>
      </w:pPr>
    </w:p>
    <w:p w14:paraId="7A1E3AE8"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Duration</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May 2007</w:t>
      </w:r>
    </w:p>
    <w:p w14:paraId="74C6CB64"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Course</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Cisco Unity Design and Networking (CUDN)</w:t>
      </w:r>
    </w:p>
    <w:p w14:paraId="0975B7F0"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Institution</w:t>
      </w:r>
      <w:r w:rsidRPr="00B82AA4">
        <w:rPr>
          <w:rFonts w:ascii="Calibri" w:hAnsi="Calibri" w:cs="Calibri"/>
          <w:bCs/>
          <w:sz w:val="20"/>
          <w:szCs w:val="20"/>
        </w:rPr>
        <w:tab/>
      </w:r>
      <w:r w:rsidRPr="00B82AA4">
        <w:rPr>
          <w:rFonts w:ascii="Calibri" w:hAnsi="Calibri" w:cs="Calibri"/>
          <w:bCs/>
          <w:sz w:val="20"/>
          <w:szCs w:val="20"/>
        </w:rPr>
        <w:tab/>
        <w:t>: Cisco Systems – Internationally Certified</w:t>
      </w:r>
    </w:p>
    <w:p w14:paraId="041E285D" w14:textId="77777777" w:rsidR="009D1742" w:rsidRPr="00B82AA4" w:rsidRDefault="009D1742">
      <w:pPr>
        <w:widowControl w:val="0"/>
        <w:autoSpaceDE w:val="0"/>
        <w:rPr>
          <w:rFonts w:ascii="Calibri" w:hAnsi="Calibri" w:cs="Calibri"/>
          <w:bCs/>
          <w:sz w:val="20"/>
          <w:szCs w:val="20"/>
        </w:rPr>
      </w:pPr>
    </w:p>
    <w:p w14:paraId="13FF37C7"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Duration</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August 2006 – February 2007</w:t>
      </w:r>
    </w:p>
    <w:p w14:paraId="410B856A"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Course</w:t>
      </w:r>
      <w:r w:rsidRPr="00B82AA4">
        <w:rPr>
          <w:rFonts w:ascii="Calibri" w:hAnsi="Calibri" w:cs="Calibri"/>
          <w:bCs/>
          <w:sz w:val="20"/>
          <w:szCs w:val="20"/>
        </w:rPr>
        <w:tab/>
      </w:r>
      <w:r w:rsidRPr="00B82AA4">
        <w:rPr>
          <w:rFonts w:ascii="Calibri" w:hAnsi="Calibri" w:cs="Calibri"/>
          <w:bCs/>
          <w:sz w:val="20"/>
          <w:szCs w:val="20"/>
        </w:rPr>
        <w:tab/>
      </w:r>
      <w:r w:rsidRPr="00B82AA4">
        <w:rPr>
          <w:rFonts w:ascii="Calibri" w:hAnsi="Calibri" w:cs="Calibri"/>
          <w:bCs/>
          <w:sz w:val="20"/>
          <w:szCs w:val="20"/>
        </w:rPr>
        <w:tab/>
        <w:t>: Cisco Certified Network Professional (CCNP)</w:t>
      </w:r>
    </w:p>
    <w:p w14:paraId="720A0F38" w14:textId="77777777" w:rsidR="009D1742" w:rsidRPr="00B82AA4" w:rsidRDefault="009D1742">
      <w:pPr>
        <w:widowControl w:val="0"/>
        <w:autoSpaceDE w:val="0"/>
        <w:rPr>
          <w:rFonts w:ascii="Calibri" w:hAnsi="Calibri" w:cs="Calibri"/>
        </w:rPr>
      </w:pPr>
      <w:r w:rsidRPr="00B82AA4">
        <w:rPr>
          <w:rFonts w:ascii="Calibri" w:hAnsi="Calibri" w:cs="Calibri"/>
          <w:bCs/>
          <w:sz w:val="20"/>
          <w:szCs w:val="20"/>
        </w:rPr>
        <w:t>Institution</w:t>
      </w:r>
      <w:r w:rsidRPr="00B82AA4">
        <w:rPr>
          <w:rFonts w:ascii="Calibri" w:hAnsi="Calibri" w:cs="Calibri"/>
          <w:bCs/>
          <w:sz w:val="20"/>
          <w:szCs w:val="20"/>
        </w:rPr>
        <w:tab/>
      </w:r>
      <w:r w:rsidRPr="00B82AA4">
        <w:rPr>
          <w:rFonts w:ascii="Calibri" w:hAnsi="Calibri" w:cs="Calibri"/>
          <w:bCs/>
          <w:sz w:val="20"/>
          <w:szCs w:val="20"/>
        </w:rPr>
        <w:tab/>
        <w:t>: Self Study – Internationally Certified</w:t>
      </w:r>
    </w:p>
    <w:p w14:paraId="06F6BDC6" w14:textId="77777777" w:rsidR="009D1742" w:rsidRPr="00B82AA4" w:rsidRDefault="009D1742">
      <w:pPr>
        <w:widowControl w:val="0"/>
        <w:autoSpaceDE w:val="0"/>
        <w:rPr>
          <w:rFonts w:ascii="Calibri" w:hAnsi="Calibri" w:cs="Calibri"/>
          <w:bCs/>
          <w:sz w:val="20"/>
          <w:szCs w:val="20"/>
        </w:rPr>
      </w:pPr>
    </w:p>
    <w:p w14:paraId="42DB1418" w14:textId="77777777" w:rsidR="009D1742" w:rsidRPr="00B82AA4" w:rsidRDefault="009D1742">
      <w:pPr>
        <w:widowControl w:val="0"/>
        <w:autoSpaceDE w:val="0"/>
        <w:rPr>
          <w:rFonts w:ascii="Calibri" w:hAnsi="Calibri" w:cs="Calibri"/>
        </w:rPr>
      </w:pPr>
      <w:r w:rsidRPr="00B82AA4">
        <w:rPr>
          <w:rFonts w:ascii="Calibri" w:hAnsi="Calibri" w:cs="Calibri"/>
          <w:sz w:val="20"/>
          <w:szCs w:val="20"/>
        </w:rPr>
        <w:t>Duration</w:t>
      </w:r>
      <w:r w:rsidRPr="00B82AA4">
        <w:rPr>
          <w:rFonts w:ascii="Calibri" w:hAnsi="Calibri" w:cs="Calibri"/>
          <w:sz w:val="20"/>
          <w:szCs w:val="20"/>
        </w:rPr>
        <w:tab/>
      </w:r>
      <w:r w:rsidRPr="00B82AA4">
        <w:rPr>
          <w:rFonts w:ascii="Calibri" w:hAnsi="Calibri" w:cs="Calibri"/>
          <w:sz w:val="20"/>
          <w:szCs w:val="20"/>
        </w:rPr>
        <w:tab/>
      </w:r>
      <w:r w:rsidRPr="00B82AA4">
        <w:rPr>
          <w:rFonts w:ascii="Calibri" w:hAnsi="Calibri" w:cs="Calibri"/>
          <w:sz w:val="20"/>
          <w:szCs w:val="20"/>
        </w:rPr>
        <w:tab/>
        <w:t>: 31-10-2005 to 04-11-2005</w:t>
      </w:r>
    </w:p>
    <w:p w14:paraId="699EBB47" w14:textId="77777777" w:rsidR="009D1742" w:rsidRPr="00B82AA4" w:rsidRDefault="009D1742">
      <w:pPr>
        <w:widowControl w:val="0"/>
        <w:autoSpaceDE w:val="0"/>
        <w:rPr>
          <w:rFonts w:ascii="Calibri" w:hAnsi="Calibri" w:cs="Calibri"/>
        </w:rPr>
      </w:pPr>
      <w:r w:rsidRPr="00B82AA4">
        <w:rPr>
          <w:rFonts w:ascii="Calibri" w:hAnsi="Calibri" w:cs="Calibri"/>
          <w:sz w:val="20"/>
          <w:szCs w:val="20"/>
        </w:rPr>
        <w:t>Course</w:t>
      </w:r>
      <w:r w:rsidRPr="00B82AA4">
        <w:rPr>
          <w:rFonts w:ascii="Calibri" w:hAnsi="Calibri" w:cs="Calibri"/>
          <w:sz w:val="20"/>
          <w:szCs w:val="20"/>
        </w:rPr>
        <w:tab/>
      </w:r>
      <w:r w:rsidRPr="00B82AA4">
        <w:rPr>
          <w:rFonts w:ascii="Calibri" w:hAnsi="Calibri" w:cs="Calibri"/>
          <w:sz w:val="20"/>
          <w:szCs w:val="20"/>
        </w:rPr>
        <w:tab/>
      </w:r>
      <w:r w:rsidRPr="00B82AA4">
        <w:rPr>
          <w:rFonts w:ascii="Calibri" w:hAnsi="Calibri" w:cs="Calibri"/>
          <w:sz w:val="20"/>
          <w:szCs w:val="20"/>
        </w:rPr>
        <w:tab/>
        <w:t>: Lotus Notes System Administration</w:t>
      </w:r>
    </w:p>
    <w:p w14:paraId="0983757A" w14:textId="77777777" w:rsidR="009D1742" w:rsidRPr="00B82AA4" w:rsidRDefault="009D1742">
      <w:pPr>
        <w:widowControl w:val="0"/>
        <w:autoSpaceDE w:val="0"/>
        <w:rPr>
          <w:rFonts w:ascii="Calibri" w:hAnsi="Calibri" w:cs="Calibri"/>
        </w:rPr>
      </w:pPr>
      <w:r w:rsidRPr="00B82AA4">
        <w:rPr>
          <w:rFonts w:ascii="Calibri" w:hAnsi="Calibri" w:cs="Calibri"/>
          <w:sz w:val="20"/>
          <w:szCs w:val="20"/>
        </w:rPr>
        <w:t>Institution</w:t>
      </w:r>
      <w:r w:rsidRPr="00B82AA4">
        <w:rPr>
          <w:rFonts w:ascii="Calibri" w:hAnsi="Calibri" w:cs="Calibri"/>
          <w:sz w:val="20"/>
          <w:szCs w:val="20"/>
        </w:rPr>
        <w:tab/>
      </w:r>
      <w:r w:rsidRPr="00B82AA4">
        <w:rPr>
          <w:rFonts w:ascii="Calibri" w:hAnsi="Calibri" w:cs="Calibri"/>
          <w:sz w:val="20"/>
          <w:szCs w:val="20"/>
        </w:rPr>
        <w:tab/>
        <w:t>: IBM</w:t>
      </w:r>
    </w:p>
    <w:p w14:paraId="133E8544" w14:textId="77777777" w:rsidR="009D1742" w:rsidRPr="00B82AA4" w:rsidRDefault="009D1742">
      <w:pPr>
        <w:widowControl w:val="0"/>
        <w:autoSpaceDE w:val="0"/>
        <w:rPr>
          <w:rFonts w:ascii="Calibri" w:hAnsi="Calibri" w:cs="Calibri"/>
          <w:sz w:val="20"/>
          <w:szCs w:val="20"/>
        </w:rPr>
      </w:pPr>
    </w:p>
    <w:p w14:paraId="608B412A" w14:textId="77777777" w:rsidR="009D1742" w:rsidRPr="00B82AA4" w:rsidRDefault="009D1742">
      <w:pPr>
        <w:widowControl w:val="0"/>
        <w:autoSpaceDE w:val="0"/>
        <w:rPr>
          <w:rFonts w:ascii="Calibri" w:hAnsi="Calibri" w:cs="Calibri"/>
        </w:rPr>
      </w:pPr>
      <w:r w:rsidRPr="00B82AA4">
        <w:rPr>
          <w:rFonts w:ascii="Calibri" w:hAnsi="Calibri" w:cs="Calibri"/>
          <w:sz w:val="20"/>
          <w:szCs w:val="20"/>
        </w:rPr>
        <w:t>Duration</w:t>
      </w:r>
      <w:r w:rsidRPr="00B82AA4">
        <w:rPr>
          <w:rFonts w:ascii="Calibri" w:hAnsi="Calibri" w:cs="Calibri"/>
          <w:sz w:val="20"/>
          <w:szCs w:val="20"/>
        </w:rPr>
        <w:tab/>
      </w:r>
      <w:r w:rsidRPr="00B82AA4">
        <w:rPr>
          <w:rFonts w:ascii="Calibri" w:hAnsi="Calibri" w:cs="Calibri"/>
          <w:sz w:val="20"/>
          <w:szCs w:val="20"/>
        </w:rPr>
        <w:tab/>
      </w:r>
      <w:r w:rsidRPr="00B82AA4">
        <w:rPr>
          <w:rFonts w:ascii="Calibri" w:hAnsi="Calibri" w:cs="Calibri"/>
          <w:sz w:val="20"/>
          <w:szCs w:val="20"/>
        </w:rPr>
        <w:tab/>
        <w:t>: 01-07-2004 to 02-07-2004</w:t>
      </w:r>
    </w:p>
    <w:p w14:paraId="594FE2B0" w14:textId="77777777" w:rsidR="009D1742" w:rsidRPr="00B82AA4" w:rsidRDefault="009D1742">
      <w:pPr>
        <w:widowControl w:val="0"/>
        <w:autoSpaceDE w:val="0"/>
        <w:rPr>
          <w:rFonts w:ascii="Calibri" w:hAnsi="Calibri" w:cs="Calibri"/>
        </w:rPr>
      </w:pPr>
      <w:r w:rsidRPr="00B82AA4">
        <w:rPr>
          <w:rFonts w:ascii="Calibri" w:hAnsi="Calibri" w:cs="Calibri"/>
          <w:sz w:val="20"/>
          <w:szCs w:val="20"/>
        </w:rPr>
        <w:t>Course</w:t>
      </w:r>
      <w:r w:rsidRPr="00B82AA4">
        <w:rPr>
          <w:rFonts w:ascii="Calibri" w:hAnsi="Calibri" w:cs="Calibri"/>
          <w:sz w:val="20"/>
          <w:szCs w:val="20"/>
        </w:rPr>
        <w:tab/>
      </w:r>
      <w:r w:rsidRPr="00B82AA4">
        <w:rPr>
          <w:rFonts w:ascii="Calibri" w:hAnsi="Calibri" w:cs="Calibri"/>
          <w:sz w:val="20"/>
          <w:szCs w:val="20"/>
        </w:rPr>
        <w:tab/>
      </w:r>
      <w:r w:rsidRPr="00B82AA4">
        <w:rPr>
          <w:rFonts w:ascii="Calibri" w:hAnsi="Calibri" w:cs="Calibri"/>
          <w:sz w:val="20"/>
          <w:szCs w:val="20"/>
        </w:rPr>
        <w:tab/>
        <w:t>: Advanced Networking</w:t>
      </w:r>
    </w:p>
    <w:p w14:paraId="68B8727F" w14:textId="77777777" w:rsidR="009D1742" w:rsidRPr="00B82AA4" w:rsidRDefault="009D1742">
      <w:pPr>
        <w:widowControl w:val="0"/>
        <w:autoSpaceDE w:val="0"/>
        <w:rPr>
          <w:rFonts w:ascii="Calibri" w:hAnsi="Calibri" w:cs="Calibri"/>
        </w:rPr>
      </w:pPr>
      <w:r w:rsidRPr="00B82AA4">
        <w:rPr>
          <w:rFonts w:ascii="Calibri" w:hAnsi="Calibri" w:cs="Calibri"/>
          <w:sz w:val="20"/>
          <w:szCs w:val="20"/>
        </w:rPr>
        <w:t>Institution</w:t>
      </w:r>
      <w:r w:rsidRPr="00B82AA4">
        <w:rPr>
          <w:rFonts w:ascii="Calibri" w:hAnsi="Calibri" w:cs="Calibri"/>
          <w:sz w:val="20"/>
          <w:szCs w:val="20"/>
        </w:rPr>
        <w:tab/>
      </w:r>
      <w:r w:rsidRPr="00B82AA4">
        <w:rPr>
          <w:rFonts w:ascii="Calibri" w:hAnsi="Calibri" w:cs="Calibri"/>
          <w:sz w:val="20"/>
          <w:szCs w:val="20"/>
        </w:rPr>
        <w:tab/>
        <w:t>:  Duxbury Networking</w:t>
      </w:r>
    </w:p>
    <w:p w14:paraId="070D55F2" w14:textId="77777777" w:rsidR="009D1742" w:rsidRPr="00B82AA4" w:rsidRDefault="009D1742">
      <w:pPr>
        <w:widowControl w:val="0"/>
        <w:autoSpaceDE w:val="0"/>
        <w:rPr>
          <w:rFonts w:ascii="Calibri" w:hAnsi="Calibri" w:cs="Calibri"/>
          <w:sz w:val="20"/>
          <w:szCs w:val="20"/>
        </w:rPr>
      </w:pPr>
    </w:p>
    <w:p w14:paraId="25A6D64B" w14:textId="77777777" w:rsidR="009D1742" w:rsidRPr="00B82AA4" w:rsidRDefault="009D1742">
      <w:pPr>
        <w:widowControl w:val="0"/>
        <w:autoSpaceDE w:val="0"/>
        <w:rPr>
          <w:rFonts w:ascii="Calibri" w:hAnsi="Calibri" w:cs="Calibri"/>
        </w:rPr>
      </w:pPr>
      <w:r w:rsidRPr="00B82AA4">
        <w:rPr>
          <w:rFonts w:ascii="Calibri" w:hAnsi="Calibri" w:cs="Calibri"/>
          <w:sz w:val="20"/>
          <w:szCs w:val="20"/>
        </w:rPr>
        <w:t>Duration</w:t>
      </w:r>
      <w:r w:rsidRPr="00B82AA4">
        <w:rPr>
          <w:rFonts w:ascii="Calibri" w:hAnsi="Calibri" w:cs="Calibri"/>
          <w:sz w:val="20"/>
          <w:szCs w:val="20"/>
        </w:rPr>
        <w:tab/>
      </w:r>
      <w:r w:rsidRPr="00B82AA4">
        <w:rPr>
          <w:rFonts w:ascii="Calibri" w:hAnsi="Calibri" w:cs="Calibri"/>
          <w:sz w:val="20"/>
          <w:szCs w:val="20"/>
        </w:rPr>
        <w:tab/>
      </w:r>
      <w:r w:rsidRPr="00B82AA4">
        <w:rPr>
          <w:rFonts w:ascii="Calibri" w:hAnsi="Calibri" w:cs="Calibri"/>
          <w:sz w:val="20"/>
          <w:szCs w:val="20"/>
        </w:rPr>
        <w:tab/>
        <w:t>: 03-2003 to 03-2005</w:t>
      </w:r>
    </w:p>
    <w:p w14:paraId="0C77C9A0" w14:textId="77777777" w:rsidR="009D1742" w:rsidRPr="00B82AA4" w:rsidRDefault="009D1742">
      <w:pPr>
        <w:widowControl w:val="0"/>
        <w:autoSpaceDE w:val="0"/>
        <w:rPr>
          <w:rFonts w:ascii="Calibri" w:hAnsi="Calibri" w:cs="Calibri"/>
        </w:rPr>
      </w:pPr>
      <w:r w:rsidRPr="00B82AA4">
        <w:rPr>
          <w:rFonts w:ascii="Calibri" w:hAnsi="Calibri" w:cs="Calibri"/>
          <w:sz w:val="20"/>
          <w:szCs w:val="20"/>
        </w:rPr>
        <w:t>Institution</w:t>
      </w:r>
      <w:r w:rsidRPr="00B82AA4">
        <w:rPr>
          <w:rFonts w:ascii="Calibri" w:hAnsi="Calibri" w:cs="Calibri"/>
          <w:sz w:val="20"/>
          <w:szCs w:val="20"/>
        </w:rPr>
        <w:tab/>
      </w:r>
      <w:r w:rsidRPr="00B82AA4">
        <w:rPr>
          <w:rFonts w:ascii="Calibri" w:hAnsi="Calibri" w:cs="Calibri"/>
          <w:sz w:val="20"/>
          <w:szCs w:val="20"/>
        </w:rPr>
        <w:tab/>
        <w:t>: Torque-IT</w:t>
      </w:r>
    </w:p>
    <w:p w14:paraId="6A7EB273" w14:textId="77777777" w:rsidR="009D1742" w:rsidRPr="00B82AA4" w:rsidRDefault="009D1742">
      <w:pPr>
        <w:widowControl w:val="0"/>
        <w:autoSpaceDE w:val="0"/>
        <w:rPr>
          <w:rFonts w:ascii="Calibri" w:hAnsi="Calibri" w:cs="Calibri"/>
        </w:rPr>
      </w:pPr>
      <w:r w:rsidRPr="00B82AA4">
        <w:rPr>
          <w:rFonts w:ascii="Calibri" w:hAnsi="Calibri" w:cs="Calibri"/>
          <w:sz w:val="20"/>
          <w:szCs w:val="20"/>
        </w:rPr>
        <w:t>Student Number</w:t>
      </w:r>
      <w:r w:rsidRPr="00B82AA4">
        <w:rPr>
          <w:rFonts w:ascii="Calibri" w:hAnsi="Calibri" w:cs="Calibri"/>
          <w:sz w:val="20"/>
          <w:szCs w:val="20"/>
        </w:rPr>
        <w:tab/>
      </w:r>
      <w:r w:rsidRPr="00B82AA4">
        <w:rPr>
          <w:rFonts w:ascii="Calibri" w:hAnsi="Calibri" w:cs="Calibri"/>
          <w:sz w:val="20"/>
          <w:szCs w:val="20"/>
        </w:rPr>
        <w:tab/>
        <w:t>: 997010803</w:t>
      </w:r>
    </w:p>
    <w:p w14:paraId="1990CFE1" w14:textId="77777777" w:rsidR="009D1742" w:rsidRPr="00B82AA4" w:rsidRDefault="009D1742">
      <w:pPr>
        <w:widowControl w:val="0"/>
        <w:autoSpaceDE w:val="0"/>
        <w:rPr>
          <w:rFonts w:ascii="Calibri" w:hAnsi="Calibri" w:cs="Calibri"/>
        </w:rPr>
      </w:pPr>
      <w:r w:rsidRPr="00B82AA4">
        <w:rPr>
          <w:rFonts w:ascii="Calibri" w:hAnsi="Calibri" w:cs="Calibri"/>
          <w:sz w:val="20"/>
          <w:szCs w:val="20"/>
        </w:rPr>
        <w:t>Course</w:t>
      </w:r>
      <w:r w:rsidRPr="00B82AA4">
        <w:rPr>
          <w:rFonts w:ascii="Calibri" w:hAnsi="Calibri" w:cs="Calibri"/>
          <w:sz w:val="20"/>
          <w:szCs w:val="20"/>
        </w:rPr>
        <w:tab/>
      </w:r>
      <w:r w:rsidRPr="00B82AA4">
        <w:rPr>
          <w:rFonts w:ascii="Calibri" w:hAnsi="Calibri" w:cs="Calibri"/>
          <w:sz w:val="20"/>
          <w:szCs w:val="20"/>
        </w:rPr>
        <w:tab/>
      </w:r>
      <w:r w:rsidRPr="00B82AA4">
        <w:rPr>
          <w:rFonts w:ascii="Calibri" w:hAnsi="Calibri" w:cs="Calibri"/>
          <w:sz w:val="20"/>
          <w:szCs w:val="20"/>
        </w:rPr>
        <w:tab/>
        <w:t>: Master Network Engineer Diploma –</w:t>
      </w:r>
      <w:r w:rsidR="0046388C" w:rsidRPr="00B82AA4">
        <w:rPr>
          <w:rFonts w:ascii="Calibri" w:hAnsi="Calibri" w:cs="Calibri"/>
          <w:sz w:val="20"/>
          <w:szCs w:val="20"/>
        </w:rPr>
        <w:t xml:space="preserve"> 2-year</w:t>
      </w:r>
      <w:r w:rsidRPr="00B82AA4">
        <w:rPr>
          <w:rFonts w:ascii="Calibri" w:hAnsi="Calibri" w:cs="Calibri"/>
          <w:sz w:val="20"/>
          <w:szCs w:val="20"/>
        </w:rPr>
        <w:t xml:space="preserve"> Diploma</w:t>
      </w:r>
    </w:p>
    <w:p w14:paraId="6383A601" w14:textId="77777777" w:rsidR="009D1742" w:rsidRPr="00B82AA4" w:rsidRDefault="009D1742">
      <w:pPr>
        <w:widowControl w:val="0"/>
        <w:autoSpaceDE w:val="0"/>
        <w:rPr>
          <w:rFonts w:ascii="Calibri" w:hAnsi="Calibri" w:cs="Calibri"/>
        </w:rPr>
      </w:pPr>
      <w:r w:rsidRPr="00B82AA4">
        <w:rPr>
          <w:rFonts w:ascii="Calibri" w:hAnsi="Calibri" w:cs="Calibri"/>
          <w:sz w:val="20"/>
          <w:szCs w:val="20"/>
        </w:rPr>
        <w:tab/>
      </w:r>
      <w:r w:rsidRPr="00B82AA4">
        <w:rPr>
          <w:rFonts w:ascii="Calibri" w:hAnsi="Calibri" w:cs="Calibri"/>
          <w:sz w:val="20"/>
          <w:szCs w:val="20"/>
        </w:rPr>
        <w:tab/>
      </w:r>
      <w:r w:rsidRPr="00B82AA4">
        <w:rPr>
          <w:rFonts w:ascii="Calibri" w:hAnsi="Calibri" w:cs="Calibri"/>
          <w:sz w:val="20"/>
          <w:szCs w:val="20"/>
        </w:rPr>
        <w:tab/>
        <w:t xml:space="preserve">  </w:t>
      </w:r>
      <w:r w:rsidRPr="00B82AA4">
        <w:rPr>
          <w:rFonts w:ascii="Calibri" w:hAnsi="Calibri" w:cs="Calibri"/>
          <w:sz w:val="20"/>
          <w:szCs w:val="20"/>
          <w:u w:val="single"/>
        </w:rPr>
        <w:t>YEAR 1:</w:t>
      </w:r>
    </w:p>
    <w:p w14:paraId="4C846834" w14:textId="77777777" w:rsidR="009D1742" w:rsidRPr="00B82AA4" w:rsidRDefault="009D1742">
      <w:pPr>
        <w:widowControl w:val="0"/>
        <w:numPr>
          <w:ilvl w:val="0"/>
          <w:numId w:val="2"/>
        </w:numPr>
        <w:tabs>
          <w:tab w:val="left" w:pos="2580"/>
        </w:tabs>
        <w:autoSpaceDE w:val="0"/>
        <w:rPr>
          <w:rFonts w:ascii="Calibri" w:hAnsi="Calibri" w:cs="Calibri"/>
        </w:rPr>
      </w:pPr>
      <w:r w:rsidRPr="00B82AA4">
        <w:rPr>
          <w:rFonts w:ascii="Calibri" w:hAnsi="Calibri" w:cs="Calibri"/>
          <w:sz w:val="20"/>
          <w:szCs w:val="20"/>
        </w:rPr>
        <w:t>MCSA – Internationally Certified</w:t>
      </w:r>
    </w:p>
    <w:p w14:paraId="0E9E65B1" w14:textId="77777777" w:rsidR="009D1742" w:rsidRPr="00B82AA4" w:rsidRDefault="009D1742">
      <w:pPr>
        <w:widowControl w:val="0"/>
        <w:numPr>
          <w:ilvl w:val="0"/>
          <w:numId w:val="2"/>
        </w:numPr>
        <w:tabs>
          <w:tab w:val="left" w:pos="2580"/>
        </w:tabs>
        <w:autoSpaceDE w:val="0"/>
        <w:rPr>
          <w:rFonts w:ascii="Calibri" w:hAnsi="Calibri" w:cs="Calibri"/>
        </w:rPr>
      </w:pPr>
      <w:r w:rsidRPr="00B82AA4">
        <w:rPr>
          <w:rFonts w:ascii="Calibri" w:hAnsi="Calibri" w:cs="Calibri"/>
          <w:sz w:val="20"/>
          <w:szCs w:val="20"/>
        </w:rPr>
        <w:t>A+ - Internationally Certified</w:t>
      </w:r>
    </w:p>
    <w:p w14:paraId="6DAFDFC2" w14:textId="77777777" w:rsidR="009D1742" w:rsidRPr="00B82AA4" w:rsidRDefault="009D1742">
      <w:pPr>
        <w:widowControl w:val="0"/>
        <w:numPr>
          <w:ilvl w:val="0"/>
          <w:numId w:val="2"/>
        </w:numPr>
        <w:tabs>
          <w:tab w:val="left" w:pos="2580"/>
        </w:tabs>
        <w:autoSpaceDE w:val="0"/>
        <w:rPr>
          <w:rFonts w:ascii="Calibri" w:hAnsi="Calibri" w:cs="Calibri"/>
        </w:rPr>
      </w:pPr>
      <w:r w:rsidRPr="00B82AA4">
        <w:rPr>
          <w:rFonts w:ascii="Calibri" w:hAnsi="Calibri" w:cs="Calibri"/>
          <w:sz w:val="20"/>
          <w:szCs w:val="20"/>
        </w:rPr>
        <w:t>N+ - Internationally Certified</w:t>
      </w:r>
    </w:p>
    <w:p w14:paraId="0F2818FB" w14:textId="77777777" w:rsidR="009D1742" w:rsidRPr="00B82AA4" w:rsidRDefault="009D1742">
      <w:pPr>
        <w:widowControl w:val="0"/>
        <w:numPr>
          <w:ilvl w:val="0"/>
          <w:numId w:val="2"/>
        </w:numPr>
        <w:tabs>
          <w:tab w:val="left" w:pos="2580"/>
        </w:tabs>
        <w:autoSpaceDE w:val="0"/>
        <w:rPr>
          <w:rFonts w:ascii="Calibri" w:hAnsi="Calibri" w:cs="Calibri"/>
        </w:rPr>
      </w:pPr>
      <w:r w:rsidRPr="00B82AA4">
        <w:rPr>
          <w:rFonts w:ascii="Calibri" w:hAnsi="Calibri" w:cs="Calibri"/>
          <w:sz w:val="20"/>
          <w:szCs w:val="20"/>
        </w:rPr>
        <w:t>ICDL – National Exams</w:t>
      </w:r>
    </w:p>
    <w:p w14:paraId="10530045" w14:textId="77777777" w:rsidR="009D1742" w:rsidRPr="00B82AA4" w:rsidRDefault="009D1742">
      <w:pPr>
        <w:widowControl w:val="0"/>
        <w:numPr>
          <w:ilvl w:val="0"/>
          <w:numId w:val="2"/>
        </w:numPr>
        <w:tabs>
          <w:tab w:val="left" w:pos="2580"/>
        </w:tabs>
        <w:autoSpaceDE w:val="0"/>
        <w:rPr>
          <w:rFonts w:ascii="Calibri" w:hAnsi="Calibri" w:cs="Calibri"/>
        </w:rPr>
      </w:pPr>
      <w:r w:rsidRPr="00B82AA4">
        <w:rPr>
          <w:rFonts w:ascii="Calibri" w:hAnsi="Calibri" w:cs="Calibri"/>
          <w:sz w:val="20"/>
          <w:szCs w:val="20"/>
        </w:rPr>
        <w:t>I-Net+ - National Exams</w:t>
      </w:r>
    </w:p>
    <w:p w14:paraId="5B3E1B8D" w14:textId="77777777" w:rsidR="009D1742" w:rsidRPr="00B82AA4" w:rsidRDefault="009D1742">
      <w:pPr>
        <w:widowControl w:val="0"/>
        <w:numPr>
          <w:ilvl w:val="0"/>
          <w:numId w:val="2"/>
        </w:numPr>
        <w:tabs>
          <w:tab w:val="left" w:pos="2580"/>
        </w:tabs>
        <w:autoSpaceDE w:val="0"/>
        <w:rPr>
          <w:rFonts w:ascii="Calibri" w:hAnsi="Calibri" w:cs="Calibri"/>
        </w:rPr>
      </w:pPr>
      <w:r w:rsidRPr="00B82AA4">
        <w:rPr>
          <w:rFonts w:ascii="Calibri" w:hAnsi="Calibri" w:cs="Calibri"/>
          <w:sz w:val="20"/>
          <w:szCs w:val="20"/>
        </w:rPr>
        <w:t>Life Skills</w:t>
      </w:r>
    </w:p>
    <w:p w14:paraId="78B3CACF" w14:textId="77777777" w:rsidR="009D1742" w:rsidRPr="00B82AA4" w:rsidRDefault="009D1742">
      <w:pPr>
        <w:widowControl w:val="0"/>
        <w:autoSpaceDE w:val="0"/>
        <w:rPr>
          <w:rFonts w:ascii="Calibri" w:hAnsi="Calibri" w:cs="Calibri"/>
          <w:sz w:val="20"/>
          <w:szCs w:val="20"/>
        </w:rPr>
      </w:pPr>
    </w:p>
    <w:p w14:paraId="24785831" w14:textId="77777777" w:rsidR="009D1742" w:rsidRPr="00B82AA4" w:rsidRDefault="009D1742">
      <w:pPr>
        <w:widowControl w:val="0"/>
        <w:autoSpaceDE w:val="0"/>
        <w:ind w:left="2160"/>
        <w:rPr>
          <w:rFonts w:ascii="Calibri" w:hAnsi="Calibri" w:cs="Calibri"/>
        </w:rPr>
      </w:pPr>
      <w:r w:rsidRPr="00B82AA4">
        <w:rPr>
          <w:rFonts w:ascii="Calibri" w:hAnsi="Calibri" w:cs="Calibri"/>
          <w:sz w:val="20"/>
          <w:szCs w:val="20"/>
          <w:u w:val="single"/>
        </w:rPr>
        <w:t>YEAR 2:</w:t>
      </w:r>
    </w:p>
    <w:p w14:paraId="37DC2658" w14:textId="77777777" w:rsidR="009D1742" w:rsidRPr="00B82AA4" w:rsidRDefault="009D1742">
      <w:pPr>
        <w:widowControl w:val="0"/>
        <w:numPr>
          <w:ilvl w:val="0"/>
          <w:numId w:val="7"/>
        </w:numPr>
        <w:tabs>
          <w:tab w:val="left" w:pos="2640"/>
        </w:tabs>
        <w:autoSpaceDE w:val="0"/>
        <w:rPr>
          <w:rFonts w:ascii="Calibri" w:hAnsi="Calibri" w:cs="Calibri"/>
        </w:rPr>
      </w:pPr>
      <w:r w:rsidRPr="00B82AA4">
        <w:rPr>
          <w:rFonts w:ascii="Calibri" w:hAnsi="Calibri" w:cs="Calibri"/>
          <w:sz w:val="20"/>
          <w:szCs w:val="20"/>
        </w:rPr>
        <w:t>CCNA – Internationally Certified</w:t>
      </w:r>
    </w:p>
    <w:p w14:paraId="13B7CFF1" w14:textId="77777777" w:rsidR="009D1742" w:rsidRPr="00B82AA4" w:rsidRDefault="009D1742">
      <w:pPr>
        <w:widowControl w:val="0"/>
        <w:numPr>
          <w:ilvl w:val="0"/>
          <w:numId w:val="7"/>
        </w:numPr>
        <w:tabs>
          <w:tab w:val="left" w:pos="2640"/>
        </w:tabs>
        <w:autoSpaceDE w:val="0"/>
        <w:rPr>
          <w:rFonts w:ascii="Calibri" w:hAnsi="Calibri" w:cs="Calibri"/>
        </w:rPr>
      </w:pPr>
      <w:r w:rsidRPr="00B82AA4">
        <w:rPr>
          <w:rFonts w:ascii="Calibri" w:hAnsi="Calibri" w:cs="Calibri"/>
          <w:sz w:val="20"/>
          <w:szCs w:val="20"/>
        </w:rPr>
        <w:t>CNA – Internationally Certified</w:t>
      </w:r>
    </w:p>
    <w:p w14:paraId="0DB11F74" w14:textId="77777777" w:rsidR="009D1742" w:rsidRPr="00B82AA4" w:rsidRDefault="009D1742">
      <w:pPr>
        <w:widowControl w:val="0"/>
        <w:numPr>
          <w:ilvl w:val="0"/>
          <w:numId w:val="7"/>
        </w:numPr>
        <w:tabs>
          <w:tab w:val="left" w:pos="2640"/>
        </w:tabs>
        <w:autoSpaceDE w:val="0"/>
        <w:rPr>
          <w:rFonts w:ascii="Calibri" w:hAnsi="Calibri" w:cs="Calibri"/>
        </w:rPr>
      </w:pPr>
      <w:r w:rsidRPr="00B82AA4">
        <w:rPr>
          <w:rFonts w:ascii="Calibri" w:hAnsi="Calibri" w:cs="Calibri"/>
          <w:sz w:val="20"/>
          <w:szCs w:val="20"/>
        </w:rPr>
        <w:t>MCSE – Internationally Certified</w:t>
      </w:r>
    </w:p>
    <w:p w14:paraId="5F1062E1" w14:textId="77777777" w:rsidR="009D1742" w:rsidRPr="00B82AA4" w:rsidRDefault="009D1742">
      <w:pPr>
        <w:widowControl w:val="0"/>
        <w:autoSpaceDE w:val="0"/>
        <w:rPr>
          <w:rFonts w:ascii="Calibri" w:hAnsi="Calibri" w:cs="Calibri"/>
          <w:sz w:val="20"/>
          <w:szCs w:val="20"/>
        </w:rPr>
      </w:pPr>
    </w:p>
    <w:p w14:paraId="12AE455B" w14:textId="77777777" w:rsidR="009D1742" w:rsidRPr="00B82AA4" w:rsidRDefault="009D1742">
      <w:pPr>
        <w:widowControl w:val="0"/>
        <w:autoSpaceDE w:val="0"/>
        <w:rPr>
          <w:rFonts w:ascii="Calibri" w:hAnsi="Calibri" w:cs="Calibri"/>
        </w:rPr>
      </w:pPr>
      <w:r w:rsidRPr="00B82AA4">
        <w:rPr>
          <w:rFonts w:ascii="Calibri" w:hAnsi="Calibri" w:cs="Calibri"/>
          <w:sz w:val="20"/>
          <w:szCs w:val="20"/>
        </w:rPr>
        <w:t>Duration</w:t>
      </w:r>
      <w:r w:rsidRPr="00B82AA4">
        <w:rPr>
          <w:rFonts w:ascii="Calibri" w:hAnsi="Calibri" w:cs="Calibri"/>
          <w:sz w:val="20"/>
          <w:szCs w:val="20"/>
        </w:rPr>
        <w:tab/>
      </w:r>
      <w:r w:rsidRPr="00B82AA4">
        <w:rPr>
          <w:rFonts w:ascii="Calibri" w:hAnsi="Calibri" w:cs="Calibri"/>
          <w:sz w:val="20"/>
          <w:szCs w:val="20"/>
        </w:rPr>
        <w:tab/>
      </w:r>
      <w:r w:rsidRPr="00B82AA4">
        <w:rPr>
          <w:rFonts w:ascii="Calibri" w:hAnsi="Calibri" w:cs="Calibri"/>
          <w:sz w:val="20"/>
          <w:szCs w:val="20"/>
        </w:rPr>
        <w:tab/>
        <w:t>: 2001</w:t>
      </w:r>
    </w:p>
    <w:p w14:paraId="42A771F3" w14:textId="77777777" w:rsidR="009D1742" w:rsidRPr="00B82AA4" w:rsidRDefault="009D1742">
      <w:pPr>
        <w:widowControl w:val="0"/>
        <w:autoSpaceDE w:val="0"/>
        <w:rPr>
          <w:rFonts w:ascii="Calibri" w:hAnsi="Calibri" w:cs="Calibri"/>
        </w:rPr>
      </w:pPr>
      <w:r w:rsidRPr="00B82AA4">
        <w:rPr>
          <w:rFonts w:ascii="Calibri" w:hAnsi="Calibri" w:cs="Calibri"/>
          <w:sz w:val="20"/>
          <w:szCs w:val="20"/>
        </w:rPr>
        <w:t>Institution</w:t>
      </w:r>
      <w:r w:rsidRPr="00B82AA4">
        <w:rPr>
          <w:rFonts w:ascii="Calibri" w:hAnsi="Calibri" w:cs="Calibri"/>
          <w:sz w:val="20"/>
          <w:szCs w:val="20"/>
        </w:rPr>
        <w:tab/>
      </w:r>
      <w:r w:rsidRPr="00B82AA4">
        <w:rPr>
          <w:rFonts w:ascii="Calibri" w:hAnsi="Calibri" w:cs="Calibri"/>
          <w:sz w:val="20"/>
          <w:szCs w:val="20"/>
        </w:rPr>
        <w:tab/>
        <w:t>: Technikon Pretoria</w:t>
      </w:r>
    </w:p>
    <w:p w14:paraId="2CCB5277" w14:textId="77777777" w:rsidR="009D1742" w:rsidRPr="00B82AA4" w:rsidRDefault="009D1742">
      <w:pPr>
        <w:widowControl w:val="0"/>
        <w:autoSpaceDE w:val="0"/>
        <w:rPr>
          <w:rFonts w:ascii="Calibri" w:hAnsi="Calibri" w:cs="Calibri"/>
        </w:rPr>
      </w:pPr>
      <w:r w:rsidRPr="00B82AA4">
        <w:rPr>
          <w:rFonts w:ascii="Calibri" w:hAnsi="Calibri" w:cs="Calibri"/>
          <w:sz w:val="20"/>
          <w:szCs w:val="20"/>
        </w:rPr>
        <w:t>Student Number</w:t>
      </w:r>
      <w:r w:rsidRPr="00B82AA4">
        <w:rPr>
          <w:rFonts w:ascii="Calibri" w:hAnsi="Calibri" w:cs="Calibri"/>
          <w:sz w:val="20"/>
          <w:szCs w:val="20"/>
        </w:rPr>
        <w:tab/>
      </w:r>
      <w:r w:rsidRPr="00B82AA4">
        <w:rPr>
          <w:rFonts w:ascii="Calibri" w:hAnsi="Calibri" w:cs="Calibri"/>
          <w:sz w:val="20"/>
          <w:szCs w:val="20"/>
        </w:rPr>
        <w:tab/>
        <w:t>: 200220609</w:t>
      </w:r>
    </w:p>
    <w:p w14:paraId="0F277B3F" w14:textId="77777777" w:rsidR="009D1742" w:rsidRPr="00B82AA4" w:rsidRDefault="009D1742">
      <w:pPr>
        <w:widowControl w:val="0"/>
        <w:autoSpaceDE w:val="0"/>
        <w:rPr>
          <w:rFonts w:ascii="Calibri" w:hAnsi="Calibri" w:cs="Calibri"/>
        </w:rPr>
      </w:pPr>
      <w:r w:rsidRPr="00B82AA4">
        <w:rPr>
          <w:rFonts w:ascii="Calibri" w:hAnsi="Calibri" w:cs="Calibri"/>
          <w:sz w:val="20"/>
          <w:szCs w:val="20"/>
        </w:rPr>
        <w:t>Course</w:t>
      </w:r>
      <w:r w:rsidRPr="00B82AA4">
        <w:rPr>
          <w:rFonts w:ascii="Calibri" w:hAnsi="Calibri" w:cs="Calibri"/>
          <w:sz w:val="20"/>
          <w:szCs w:val="20"/>
        </w:rPr>
        <w:tab/>
      </w:r>
      <w:r w:rsidRPr="00B82AA4">
        <w:rPr>
          <w:rFonts w:ascii="Calibri" w:hAnsi="Calibri" w:cs="Calibri"/>
          <w:sz w:val="20"/>
          <w:szCs w:val="20"/>
        </w:rPr>
        <w:tab/>
      </w:r>
      <w:r w:rsidRPr="00B82AA4">
        <w:rPr>
          <w:rFonts w:ascii="Calibri" w:hAnsi="Calibri" w:cs="Calibri"/>
          <w:sz w:val="20"/>
          <w:szCs w:val="20"/>
        </w:rPr>
        <w:tab/>
        <w:t>: Computer Systems Engineering. I studied the ff.</w:t>
      </w:r>
    </w:p>
    <w:p w14:paraId="78AFD575" w14:textId="77777777" w:rsidR="009D1742" w:rsidRPr="00B82AA4" w:rsidRDefault="009D1742">
      <w:pPr>
        <w:widowControl w:val="0"/>
        <w:autoSpaceDE w:val="0"/>
        <w:rPr>
          <w:rFonts w:ascii="Calibri" w:hAnsi="Calibri" w:cs="Calibri"/>
        </w:rPr>
      </w:pPr>
      <w:r w:rsidRPr="00B82AA4">
        <w:rPr>
          <w:rFonts w:ascii="Calibri" w:hAnsi="Calibri" w:cs="Calibri"/>
          <w:sz w:val="20"/>
          <w:szCs w:val="20"/>
        </w:rPr>
        <w:tab/>
      </w:r>
      <w:r w:rsidRPr="00B82AA4">
        <w:rPr>
          <w:rFonts w:ascii="Calibri" w:hAnsi="Calibri" w:cs="Calibri"/>
          <w:sz w:val="20"/>
          <w:szCs w:val="20"/>
        </w:rPr>
        <w:tab/>
      </w:r>
      <w:r w:rsidRPr="00B82AA4">
        <w:rPr>
          <w:rFonts w:ascii="Calibri" w:hAnsi="Calibri" w:cs="Calibri"/>
          <w:sz w:val="20"/>
          <w:szCs w:val="20"/>
        </w:rPr>
        <w:tab/>
        <w:t xml:space="preserve">  C++, Mathematics I, Digital Systems I, Computer Skills, </w:t>
      </w:r>
    </w:p>
    <w:p w14:paraId="0C9CE4D7" w14:textId="77777777" w:rsidR="009D1742" w:rsidRPr="00B82AA4" w:rsidRDefault="009D1742">
      <w:pPr>
        <w:widowControl w:val="0"/>
        <w:autoSpaceDE w:val="0"/>
        <w:rPr>
          <w:rFonts w:ascii="Calibri" w:hAnsi="Calibri" w:cs="Calibri"/>
        </w:rPr>
      </w:pPr>
      <w:r w:rsidRPr="00B82AA4">
        <w:rPr>
          <w:rFonts w:ascii="Calibri" w:hAnsi="Calibri" w:cs="Calibri"/>
          <w:sz w:val="20"/>
          <w:szCs w:val="20"/>
        </w:rPr>
        <w:tab/>
      </w:r>
      <w:r w:rsidRPr="00B82AA4">
        <w:rPr>
          <w:rFonts w:ascii="Calibri" w:hAnsi="Calibri" w:cs="Calibri"/>
          <w:sz w:val="20"/>
          <w:szCs w:val="20"/>
        </w:rPr>
        <w:tab/>
      </w:r>
      <w:r w:rsidRPr="00B82AA4">
        <w:rPr>
          <w:rFonts w:ascii="Calibri" w:hAnsi="Calibri" w:cs="Calibri"/>
          <w:sz w:val="20"/>
          <w:szCs w:val="20"/>
        </w:rPr>
        <w:tab/>
        <w:t xml:space="preserve">  Communication Skills. I dropped out due to financial reasons.</w:t>
      </w:r>
    </w:p>
    <w:p w14:paraId="7A03BEFB" w14:textId="77777777" w:rsidR="009D1742" w:rsidRPr="00B82AA4" w:rsidRDefault="009D1742">
      <w:pPr>
        <w:widowControl w:val="0"/>
        <w:autoSpaceDE w:val="0"/>
        <w:rPr>
          <w:rFonts w:ascii="Calibri" w:hAnsi="Calibri" w:cs="Calibri"/>
          <w:sz w:val="20"/>
          <w:szCs w:val="20"/>
        </w:rPr>
      </w:pPr>
    </w:p>
    <w:p w14:paraId="7CC289D5" w14:textId="77777777" w:rsidR="009D1742" w:rsidRPr="00B82AA4" w:rsidRDefault="009D1742">
      <w:pPr>
        <w:widowControl w:val="0"/>
        <w:autoSpaceDE w:val="0"/>
        <w:rPr>
          <w:rFonts w:ascii="Calibri" w:hAnsi="Calibri" w:cs="Calibri"/>
        </w:rPr>
      </w:pPr>
      <w:r w:rsidRPr="00B82AA4">
        <w:rPr>
          <w:rFonts w:ascii="Calibri" w:hAnsi="Calibri" w:cs="Calibri"/>
          <w:sz w:val="20"/>
          <w:szCs w:val="20"/>
        </w:rPr>
        <w:t>Duration</w:t>
      </w:r>
      <w:r w:rsidRPr="00B82AA4">
        <w:rPr>
          <w:rFonts w:ascii="Calibri" w:hAnsi="Calibri" w:cs="Calibri"/>
          <w:sz w:val="20"/>
          <w:szCs w:val="20"/>
        </w:rPr>
        <w:tab/>
      </w:r>
      <w:r w:rsidRPr="00B82AA4">
        <w:rPr>
          <w:rFonts w:ascii="Calibri" w:hAnsi="Calibri" w:cs="Calibri"/>
          <w:sz w:val="20"/>
          <w:szCs w:val="20"/>
        </w:rPr>
        <w:tab/>
      </w:r>
      <w:r w:rsidRPr="00B82AA4">
        <w:rPr>
          <w:rFonts w:ascii="Calibri" w:hAnsi="Calibri" w:cs="Calibri"/>
          <w:sz w:val="20"/>
          <w:szCs w:val="20"/>
        </w:rPr>
        <w:tab/>
        <w:t>: 1997 – 1999</w:t>
      </w:r>
    </w:p>
    <w:p w14:paraId="4E2EAAE3" w14:textId="77777777" w:rsidR="009D1742" w:rsidRPr="00B82AA4" w:rsidRDefault="009D1742">
      <w:pPr>
        <w:widowControl w:val="0"/>
        <w:autoSpaceDE w:val="0"/>
        <w:rPr>
          <w:rFonts w:ascii="Calibri" w:hAnsi="Calibri" w:cs="Calibri"/>
        </w:rPr>
      </w:pPr>
      <w:r w:rsidRPr="00B82AA4">
        <w:rPr>
          <w:rFonts w:ascii="Calibri" w:hAnsi="Calibri" w:cs="Calibri"/>
          <w:sz w:val="20"/>
          <w:szCs w:val="20"/>
        </w:rPr>
        <w:t>High School</w:t>
      </w:r>
      <w:r w:rsidRPr="00B82AA4">
        <w:rPr>
          <w:rFonts w:ascii="Calibri" w:hAnsi="Calibri" w:cs="Calibri"/>
          <w:sz w:val="20"/>
          <w:szCs w:val="20"/>
        </w:rPr>
        <w:tab/>
      </w:r>
      <w:r w:rsidRPr="00B82AA4">
        <w:rPr>
          <w:rFonts w:ascii="Calibri" w:hAnsi="Calibri" w:cs="Calibri"/>
          <w:sz w:val="20"/>
          <w:szCs w:val="20"/>
        </w:rPr>
        <w:tab/>
        <w:t xml:space="preserve">: </w:t>
      </w:r>
      <w:proofErr w:type="spellStart"/>
      <w:r w:rsidRPr="00B82AA4">
        <w:rPr>
          <w:rFonts w:ascii="Calibri" w:hAnsi="Calibri" w:cs="Calibri"/>
          <w:sz w:val="20"/>
          <w:szCs w:val="20"/>
        </w:rPr>
        <w:t>Zingisa</w:t>
      </w:r>
      <w:proofErr w:type="spellEnd"/>
      <w:r w:rsidRPr="00B82AA4">
        <w:rPr>
          <w:rFonts w:ascii="Calibri" w:hAnsi="Calibri" w:cs="Calibri"/>
          <w:sz w:val="20"/>
          <w:szCs w:val="20"/>
        </w:rPr>
        <w:t xml:space="preserve"> Comprehensive High School, Umtata</w:t>
      </w:r>
    </w:p>
    <w:p w14:paraId="6F5E9FB4" w14:textId="77777777" w:rsidR="009D1742" w:rsidRPr="00B82AA4" w:rsidRDefault="009D1742">
      <w:pPr>
        <w:widowControl w:val="0"/>
        <w:autoSpaceDE w:val="0"/>
        <w:rPr>
          <w:rFonts w:ascii="Calibri" w:hAnsi="Calibri" w:cs="Calibri"/>
        </w:rPr>
      </w:pPr>
      <w:r w:rsidRPr="00B82AA4">
        <w:rPr>
          <w:rFonts w:ascii="Calibri" w:hAnsi="Calibri" w:cs="Calibri"/>
          <w:sz w:val="20"/>
          <w:szCs w:val="20"/>
        </w:rPr>
        <w:tab/>
      </w:r>
      <w:r w:rsidRPr="00B82AA4">
        <w:rPr>
          <w:rFonts w:ascii="Calibri" w:hAnsi="Calibri" w:cs="Calibri"/>
          <w:sz w:val="20"/>
          <w:szCs w:val="20"/>
        </w:rPr>
        <w:tab/>
      </w:r>
      <w:r w:rsidRPr="00B82AA4">
        <w:rPr>
          <w:rFonts w:ascii="Calibri" w:hAnsi="Calibri" w:cs="Calibri"/>
          <w:sz w:val="20"/>
          <w:szCs w:val="20"/>
        </w:rPr>
        <w:tab/>
        <w:t xml:space="preserve">  Matric </w:t>
      </w:r>
      <w:proofErr w:type="gramStart"/>
      <w:r w:rsidRPr="00B82AA4">
        <w:rPr>
          <w:rFonts w:ascii="Calibri" w:hAnsi="Calibri" w:cs="Calibri"/>
          <w:sz w:val="20"/>
          <w:szCs w:val="20"/>
        </w:rPr>
        <w:t>Exemption;</w:t>
      </w:r>
      <w:proofErr w:type="gramEnd"/>
      <w:r w:rsidRPr="00B82AA4">
        <w:rPr>
          <w:rFonts w:ascii="Calibri" w:hAnsi="Calibri" w:cs="Calibri"/>
          <w:sz w:val="20"/>
          <w:szCs w:val="20"/>
        </w:rPr>
        <w:t xml:space="preserve"> I passed the ff. subjects in Matric:</w:t>
      </w:r>
    </w:p>
    <w:p w14:paraId="1C21A30B" w14:textId="77777777" w:rsidR="009D1742" w:rsidRPr="00B82AA4" w:rsidRDefault="009D1742">
      <w:pPr>
        <w:widowControl w:val="0"/>
        <w:autoSpaceDE w:val="0"/>
        <w:rPr>
          <w:rFonts w:ascii="Calibri" w:hAnsi="Calibri" w:cs="Calibri"/>
        </w:rPr>
      </w:pPr>
      <w:r w:rsidRPr="00B82AA4">
        <w:rPr>
          <w:rFonts w:ascii="Calibri" w:hAnsi="Calibri" w:cs="Calibri"/>
          <w:sz w:val="20"/>
          <w:szCs w:val="20"/>
        </w:rPr>
        <w:tab/>
      </w:r>
      <w:r w:rsidRPr="00B82AA4">
        <w:rPr>
          <w:rFonts w:ascii="Calibri" w:hAnsi="Calibri" w:cs="Calibri"/>
          <w:sz w:val="20"/>
          <w:szCs w:val="20"/>
        </w:rPr>
        <w:tab/>
      </w:r>
      <w:r w:rsidRPr="00B82AA4">
        <w:rPr>
          <w:rFonts w:ascii="Calibri" w:hAnsi="Calibri" w:cs="Calibri"/>
          <w:sz w:val="20"/>
          <w:szCs w:val="20"/>
        </w:rPr>
        <w:tab/>
        <w:t xml:space="preserve">  Computer Studies, Mathematics, Physical Science, Biology,</w:t>
      </w:r>
    </w:p>
    <w:p w14:paraId="5178B124" w14:textId="77777777" w:rsidR="009D1742" w:rsidRPr="00B82AA4" w:rsidRDefault="009D1742">
      <w:pPr>
        <w:widowControl w:val="0"/>
        <w:autoSpaceDE w:val="0"/>
        <w:rPr>
          <w:rFonts w:ascii="Calibri" w:hAnsi="Calibri" w:cs="Calibri"/>
          <w:sz w:val="20"/>
          <w:szCs w:val="20"/>
        </w:rPr>
      </w:pPr>
      <w:r w:rsidRPr="00B82AA4">
        <w:rPr>
          <w:rFonts w:ascii="Calibri" w:hAnsi="Calibri" w:cs="Calibri"/>
          <w:sz w:val="20"/>
          <w:szCs w:val="20"/>
        </w:rPr>
        <w:tab/>
      </w:r>
      <w:r w:rsidRPr="00B82AA4">
        <w:rPr>
          <w:rFonts w:ascii="Calibri" w:hAnsi="Calibri" w:cs="Calibri"/>
          <w:sz w:val="20"/>
          <w:szCs w:val="20"/>
        </w:rPr>
        <w:tab/>
      </w:r>
      <w:r w:rsidRPr="00B82AA4">
        <w:rPr>
          <w:rFonts w:ascii="Calibri" w:hAnsi="Calibri" w:cs="Calibri"/>
          <w:sz w:val="20"/>
          <w:szCs w:val="20"/>
        </w:rPr>
        <w:tab/>
        <w:t xml:space="preserve">  Geography, English, Xhosa</w:t>
      </w:r>
    </w:p>
    <w:p w14:paraId="1E308B3F" w14:textId="77777777" w:rsidR="0046388C" w:rsidRPr="00B82AA4" w:rsidRDefault="0046388C">
      <w:pPr>
        <w:widowControl w:val="0"/>
        <w:autoSpaceDE w:val="0"/>
        <w:rPr>
          <w:rFonts w:ascii="Calibri" w:hAnsi="Calibri" w:cs="Calibri"/>
        </w:rPr>
      </w:pPr>
      <w:r w:rsidRPr="00B82AA4">
        <w:rPr>
          <w:rFonts w:ascii="Calibri" w:hAnsi="Calibri" w:cs="Calibri"/>
          <w:sz w:val="20"/>
          <w:szCs w:val="20"/>
        </w:rPr>
        <w:br w:type="page"/>
      </w:r>
    </w:p>
    <w:p w14:paraId="475AA935" w14:textId="77777777" w:rsidR="009D1742" w:rsidRPr="00B82AA4" w:rsidRDefault="009D1742">
      <w:pPr>
        <w:widowControl w:val="0"/>
        <w:autoSpaceDE w:val="0"/>
        <w:rPr>
          <w:rFonts w:ascii="Calibri" w:hAnsi="Calibri" w:cs="Calibri"/>
          <w:sz w:val="20"/>
          <w:szCs w:val="20"/>
        </w:rPr>
      </w:pPr>
    </w:p>
    <w:p w14:paraId="7C1A2E5E" w14:textId="77777777" w:rsidR="009D1742" w:rsidRPr="00B82AA4" w:rsidRDefault="009D1742">
      <w:pPr>
        <w:widowControl w:val="0"/>
        <w:autoSpaceDE w:val="0"/>
        <w:rPr>
          <w:rFonts w:ascii="Calibri" w:hAnsi="Calibri" w:cs="Calibri"/>
        </w:rPr>
      </w:pPr>
      <w:r w:rsidRPr="00B82AA4">
        <w:rPr>
          <w:rFonts w:ascii="Calibri" w:hAnsi="Calibri" w:cs="Calibri"/>
          <w:b/>
          <w:bCs/>
          <w:sz w:val="20"/>
          <w:szCs w:val="20"/>
          <w:u w:val="single"/>
        </w:rPr>
        <w:t>Referees</w:t>
      </w:r>
    </w:p>
    <w:p w14:paraId="1371BD5E" w14:textId="77777777" w:rsidR="009D1742" w:rsidRPr="00B82AA4" w:rsidRDefault="009D1742">
      <w:pPr>
        <w:widowControl w:val="0"/>
        <w:autoSpaceDE w:val="0"/>
        <w:rPr>
          <w:rFonts w:ascii="Calibri" w:hAnsi="Calibri" w:cs="Calibri"/>
          <w:b/>
          <w:bCs/>
          <w:sz w:val="20"/>
          <w:szCs w:val="20"/>
          <w:u w:val="single"/>
        </w:rPr>
      </w:pPr>
    </w:p>
    <w:p w14:paraId="0D7A8450" w14:textId="77777777" w:rsidR="0095155E" w:rsidRPr="00B82AA4" w:rsidRDefault="0095155E" w:rsidP="0095155E">
      <w:pPr>
        <w:widowControl w:val="0"/>
        <w:autoSpaceDE w:val="0"/>
        <w:rPr>
          <w:rFonts w:ascii="Calibri" w:hAnsi="Calibri" w:cs="Calibri"/>
        </w:rPr>
      </w:pPr>
      <w:r w:rsidRPr="00B82AA4">
        <w:rPr>
          <w:rStyle w:val="Strong"/>
          <w:rFonts w:ascii="Calibri" w:hAnsi="Calibri" w:cs="Calibri"/>
          <w:b w:val="0"/>
          <w:sz w:val="20"/>
          <w:szCs w:val="20"/>
        </w:rPr>
        <w:t>1. Craig Vedders – Network Manager, Chevron (was my manager)</w:t>
      </w:r>
    </w:p>
    <w:p w14:paraId="30329747" w14:textId="77777777" w:rsidR="0095155E" w:rsidRPr="00B82AA4" w:rsidRDefault="0095155E" w:rsidP="0095155E">
      <w:pPr>
        <w:widowControl w:val="0"/>
        <w:autoSpaceDE w:val="0"/>
        <w:rPr>
          <w:rFonts w:ascii="Calibri" w:hAnsi="Calibri" w:cs="Calibri"/>
        </w:rPr>
      </w:pPr>
      <w:r w:rsidRPr="00B82AA4">
        <w:rPr>
          <w:rStyle w:val="Strong"/>
          <w:rFonts w:ascii="Calibri" w:eastAsia="Times New Roman" w:hAnsi="Calibri" w:cs="Calibri"/>
          <w:b w:val="0"/>
          <w:sz w:val="20"/>
          <w:szCs w:val="20"/>
        </w:rPr>
        <w:t xml:space="preserve">    </w:t>
      </w:r>
      <w:r w:rsidRPr="00B82AA4">
        <w:rPr>
          <w:rStyle w:val="Strong"/>
          <w:rFonts w:ascii="Calibri" w:hAnsi="Calibri" w:cs="Calibri"/>
          <w:b w:val="0"/>
          <w:sz w:val="20"/>
          <w:szCs w:val="20"/>
        </w:rPr>
        <w:t xml:space="preserve">E-mail Address: </w:t>
      </w:r>
      <w:r>
        <w:rPr>
          <w:rStyle w:val="Strong"/>
          <w:rFonts w:ascii="Calibri" w:hAnsi="Calibri" w:cs="Calibri"/>
          <w:b w:val="0"/>
          <w:sz w:val="20"/>
          <w:szCs w:val="20"/>
        </w:rPr>
        <w:t>craig.vedders@astronenergy.co.za</w:t>
      </w:r>
    </w:p>
    <w:p w14:paraId="1FE24AB3" w14:textId="77777777" w:rsidR="0095155E" w:rsidRPr="00B82AA4" w:rsidRDefault="0095155E" w:rsidP="0095155E">
      <w:pPr>
        <w:widowControl w:val="0"/>
        <w:autoSpaceDE w:val="0"/>
        <w:rPr>
          <w:rFonts w:ascii="Calibri" w:hAnsi="Calibri" w:cs="Calibri"/>
        </w:rPr>
      </w:pPr>
      <w:r w:rsidRPr="00B82AA4">
        <w:rPr>
          <w:rStyle w:val="Strong"/>
          <w:rFonts w:ascii="Calibri" w:eastAsia="Times New Roman" w:hAnsi="Calibri" w:cs="Calibri"/>
          <w:b w:val="0"/>
          <w:sz w:val="20"/>
          <w:szCs w:val="20"/>
        </w:rPr>
        <w:t xml:space="preserve">    </w:t>
      </w:r>
      <w:r w:rsidRPr="00B82AA4">
        <w:rPr>
          <w:rStyle w:val="Strong"/>
          <w:rFonts w:ascii="Calibri" w:hAnsi="Calibri" w:cs="Calibri"/>
          <w:b w:val="0"/>
          <w:sz w:val="20"/>
          <w:szCs w:val="20"/>
        </w:rPr>
        <w:t>Mobile: +27 (0) 83 274 4301</w:t>
      </w:r>
    </w:p>
    <w:p w14:paraId="47586894" w14:textId="77777777" w:rsidR="0095155E" w:rsidRDefault="0095155E">
      <w:pPr>
        <w:widowControl w:val="0"/>
        <w:autoSpaceDE w:val="0"/>
        <w:rPr>
          <w:rStyle w:val="Strong"/>
          <w:rFonts w:ascii="Calibri" w:hAnsi="Calibri" w:cs="Calibri"/>
          <w:b w:val="0"/>
          <w:bCs w:val="0"/>
          <w:sz w:val="20"/>
          <w:szCs w:val="20"/>
        </w:rPr>
      </w:pPr>
    </w:p>
    <w:p w14:paraId="25B0CE68" w14:textId="77777777" w:rsidR="009D1742" w:rsidRPr="00B82AA4" w:rsidRDefault="0095155E">
      <w:pPr>
        <w:widowControl w:val="0"/>
        <w:autoSpaceDE w:val="0"/>
        <w:rPr>
          <w:rFonts w:ascii="Calibri" w:hAnsi="Calibri" w:cs="Calibri"/>
        </w:rPr>
      </w:pPr>
      <w:r>
        <w:rPr>
          <w:rStyle w:val="Strong"/>
          <w:rFonts w:ascii="Calibri" w:hAnsi="Calibri" w:cs="Calibri"/>
          <w:b w:val="0"/>
          <w:bCs w:val="0"/>
          <w:sz w:val="20"/>
          <w:szCs w:val="20"/>
        </w:rPr>
        <w:t>2</w:t>
      </w:r>
      <w:r w:rsidR="009D1742" w:rsidRPr="00B82AA4">
        <w:rPr>
          <w:rStyle w:val="Strong"/>
          <w:rFonts w:ascii="Calibri" w:hAnsi="Calibri" w:cs="Calibri"/>
          <w:b w:val="0"/>
          <w:bCs w:val="0"/>
          <w:sz w:val="20"/>
          <w:szCs w:val="20"/>
        </w:rPr>
        <w:t>. Sharkey Dollie – Principal Specialist, Vodacom (My former manager)</w:t>
      </w:r>
    </w:p>
    <w:p w14:paraId="0AEB410E" w14:textId="77777777" w:rsidR="009D1742" w:rsidRPr="00B82AA4" w:rsidRDefault="009D1742">
      <w:pPr>
        <w:widowControl w:val="0"/>
        <w:autoSpaceDE w:val="0"/>
        <w:rPr>
          <w:rStyle w:val="Strong"/>
          <w:rFonts w:ascii="Calibri" w:eastAsia="Times New Roman" w:hAnsi="Calibri" w:cs="Calibri"/>
          <w:b w:val="0"/>
          <w:bCs w:val="0"/>
          <w:sz w:val="20"/>
          <w:szCs w:val="20"/>
        </w:rPr>
      </w:pPr>
      <w:r w:rsidRPr="00B82AA4">
        <w:rPr>
          <w:rStyle w:val="Strong"/>
          <w:rFonts w:ascii="Calibri" w:eastAsia="Times New Roman" w:hAnsi="Calibri" w:cs="Calibri"/>
          <w:b w:val="0"/>
          <w:bCs w:val="0"/>
          <w:sz w:val="20"/>
          <w:szCs w:val="20"/>
        </w:rPr>
        <w:t xml:space="preserve">    </w:t>
      </w:r>
      <w:r w:rsidRPr="00B82AA4">
        <w:rPr>
          <w:rStyle w:val="Strong"/>
          <w:rFonts w:ascii="Calibri" w:hAnsi="Calibri" w:cs="Calibri"/>
          <w:b w:val="0"/>
          <w:bCs w:val="0"/>
          <w:sz w:val="20"/>
          <w:szCs w:val="20"/>
        </w:rPr>
        <w:t xml:space="preserve">E-mail Address: </w:t>
      </w:r>
      <w:hyperlink r:id="rId6" w:history="1">
        <w:r w:rsidRPr="00B82AA4">
          <w:rPr>
            <w:rStyle w:val="Hyperlink"/>
            <w:rFonts w:ascii="Calibri" w:hAnsi="Calibri" w:cs="Calibri"/>
            <w:sz w:val="20"/>
            <w:szCs w:val="20"/>
          </w:rPr>
          <w:t>sharkey.dollie@vodacom.co.za</w:t>
        </w:r>
      </w:hyperlink>
    </w:p>
    <w:p w14:paraId="7E2B5E52" w14:textId="77777777" w:rsidR="009D1742" w:rsidRDefault="009D1742">
      <w:pPr>
        <w:widowControl w:val="0"/>
        <w:autoSpaceDE w:val="0"/>
        <w:rPr>
          <w:rStyle w:val="Strong"/>
          <w:rFonts w:ascii="Calibri" w:hAnsi="Calibri" w:cs="Calibri"/>
          <w:b w:val="0"/>
          <w:bCs w:val="0"/>
          <w:sz w:val="20"/>
          <w:szCs w:val="20"/>
        </w:rPr>
      </w:pPr>
      <w:r w:rsidRPr="00B82AA4">
        <w:rPr>
          <w:rStyle w:val="Strong"/>
          <w:rFonts w:ascii="Calibri" w:eastAsia="Times New Roman" w:hAnsi="Calibri" w:cs="Calibri"/>
          <w:b w:val="0"/>
          <w:bCs w:val="0"/>
          <w:sz w:val="20"/>
          <w:szCs w:val="20"/>
        </w:rPr>
        <w:t xml:space="preserve">    </w:t>
      </w:r>
      <w:r w:rsidRPr="00B82AA4">
        <w:rPr>
          <w:rStyle w:val="Strong"/>
          <w:rFonts w:ascii="Calibri" w:hAnsi="Calibri" w:cs="Calibri"/>
          <w:b w:val="0"/>
          <w:bCs w:val="0"/>
          <w:sz w:val="20"/>
          <w:szCs w:val="20"/>
        </w:rPr>
        <w:t>Tel: +27 (0) 82 990 0728</w:t>
      </w:r>
    </w:p>
    <w:p w14:paraId="60CE5E62" w14:textId="77777777" w:rsidR="008C22DC" w:rsidRDefault="008C22DC">
      <w:pPr>
        <w:widowControl w:val="0"/>
        <w:autoSpaceDE w:val="0"/>
        <w:rPr>
          <w:rStyle w:val="Strong"/>
          <w:rFonts w:ascii="Calibri" w:hAnsi="Calibri" w:cs="Calibri"/>
          <w:b w:val="0"/>
          <w:bCs w:val="0"/>
          <w:sz w:val="20"/>
          <w:szCs w:val="20"/>
        </w:rPr>
      </w:pPr>
    </w:p>
    <w:p w14:paraId="6807B356" w14:textId="77777777" w:rsidR="008C22DC" w:rsidRPr="00B82AA4" w:rsidRDefault="0095155E" w:rsidP="008C22DC">
      <w:pPr>
        <w:widowControl w:val="0"/>
        <w:autoSpaceDE w:val="0"/>
        <w:rPr>
          <w:rFonts w:ascii="Calibri" w:hAnsi="Calibri" w:cs="Calibri"/>
        </w:rPr>
      </w:pPr>
      <w:r>
        <w:rPr>
          <w:rStyle w:val="Strong"/>
          <w:rFonts w:ascii="Calibri" w:hAnsi="Calibri" w:cs="Calibri"/>
          <w:b w:val="0"/>
          <w:sz w:val="20"/>
          <w:szCs w:val="20"/>
        </w:rPr>
        <w:t>3</w:t>
      </w:r>
      <w:r w:rsidR="008C22DC" w:rsidRPr="00B82AA4">
        <w:rPr>
          <w:rStyle w:val="Strong"/>
          <w:rFonts w:ascii="Calibri" w:hAnsi="Calibri" w:cs="Calibri"/>
          <w:b w:val="0"/>
          <w:sz w:val="20"/>
          <w:szCs w:val="20"/>
        </w:rPr>
        <w:t>. Sanet Steenkamp - Support Manager, Internet Solutions (My former manager)</w:t>
      </w:r>
    </w:p>
    <w:p w14:paraId="0A77CD00" w14:textId="77777777" w:rsidR="008C22DC" w:rsidRPr="00B82AA4" w:rsidRDefault="008C22DC" w:rsidP="008C22DC">
      <w:pPr>
        <w:widowControl w:val="0"/>
        <w:autoSpaceDE w:val="0"/>
        <w:rPr>
          <w:rFonts w:ascii="Calibri" w:hAnsi="Calibri" w:cs="Calibri"/>
        </w:rPr>
      </w:pPr>
      <w:r w:rsidRPr="00B82AA4">
        <w:rPr>
          <w:rStyle w:val="Strong"/>
          <w:rFonts w:ascii="Calibri" w:eastAsia="Times New Roman" w:hAnsi="Calibri" w:cs="Calibri"/>
          <w:b w:val="0"/>
          <w:sz w:val="20"/>
          <w:szCs w:val="20"/>
        </w:rPr>
        <w:t xml:space="preserve">    </w:t>
      </w:r>
      <w:r w:rsidRPr="00B82AA4">
        <w:rPr>
          <w:rStyle w:val="Strong"/>
          <w:rFonts w:ascii="Calibri" w:hAnsi="Calibri" w:cs="Calibri"/>
          <w:b w:val="0"/>
          <w:sz w:val="20"/>
          <w:szCs w:val="20"/>
        </w:rPr>
        <w:t>Mobile: +27 (0) 84 253 8985</w:t>
      </w:r>
    </w:p>
    <w:p w14:paraId="31003BEA" w14:textId="77777777" w:rsidR="008C22DC" w:rsidRPr="00B82AA4" w:rsidRDefault="008C22DC" w:rsidP="008C22DC">
      <w:pPr>
        <w:widowControl w:val="0"/>
        <w:autoSpaceDE w:val="0"/>
        <w:rPr>
          <w:rFonts w:ascii="Calibri" w:hAnsi="Calibri" w:cs="Calibri"/>
        </w:rPr>
      </w:pPr>
    </w:p>
    <w:p w14:paraId="71073B59" w14:textId="77777777" w:rsidR="008C22DC" w:rsidRPr="00B82AA4" w:rsidRDefault="0095155E" w:rsidP="008C22DC">
      <w:pPr>
        <w:widowControl w:val="0"/>
        <w:autoSpaceDE w:val="0"/>
        <w:rPr>
          <w:rFonts w:ascii="Calibri" w:hAnsi="Calibri" w:cs="Calibri"/>
        </w:rPr>
      </w:pPr>
      <w:r>
        <w:rPr>
          <w:rStyle w:val="Strong"/>
          <w:rFonts w:ascii="Calibri" w:hAnsi="Calibri" w:cs="Calibri"/>
          <w:b w:val="0"/>
          <w:sz w:val="20"/>
          <w:szCs w:val="20"/>
        </w:rPr>
        <w:t>4</w:t>
      </w:r>
      <w:r w:rsidR="008C22DC" w:rsidRPr="00B82AA4">
        <w:rPr>
          <w:rStyle w:val="Strong"/>
          <w:rFonts w:ascii="Calibri" w:hAnsi="Calibri" w:cs="Calibri"/>
          <w:b w:val="0"/>
          <w:sz w:val="20"/>
          <w:szCs w:val="20"/>
        </w:rPr>
        <w:t>. Kirn Sheikh – Snr Project Manager, Marsh &amp;McLennan (I worked on some projects with her)</w:t>
      </w:r>
    </w:p>
    <w:p w14:paraId="3D7CC024" w14:textId="77777777" w:rsidR="008C22DC" w:rsidRPr="00B82AA4" w:rsidRDefault="008C22DC" w:rsidP="008C22DC">
      <w:pPr>
        <w:widowControl w:val="0"/>
        <w:autoSpaceDE w:val="0"/>
        <w:rPr>
          <w:rFonts w:ascii="Calibri" w:hAnsi="Calibri" w:cs="Calibri"/>
        </w:rPr>
      </w:pPr>
      <w:r w:rsidRPr="00B82AA4">
        <w:rPr>
          <w:rStyle w:val="Strong"/>
          <w:rFonts w:ascii="Calibri" w:eastAsia="Times New Roman" w:hAnsi="Calibri" w:cs="Calibri"/>
          <w:b w:val="0"/>
          <w:sz w:val="20"/>
          <w:szCs w:val="20"/>
        </w:rPr>
        <w:t xml:space="preserve">    </w:t>
      </w:r>
      <w:r w:rsidRPr="00B82AA4">
        <w:rPr>
          <w:rStyle w:val="Strong"/>
          <w:rFonts w:ascii="Calibri" w:hAnsi="Calibri" w:cs="Calibri"/>
          <w:b w:val="0"/>
          <w:sz w:val="20"/>
          <w:szCs w:val="20"/>
        </w:rPr>
        <w:t>E-mail Address: kirnsaeed@hotmail.com</w:t>
      </w:r>
    </w:p>
    <w:p w14:paraId="75E3F3D3" w14:textId="77777777" w:rsidR="008C22DC" w:rsidRPr="00B82AA4" w:rsidRDefault="008C22DC" w:rsidP="008C22DC">
      <w:pPr>
        <w:widowControl w:val="0"/>
        <w:autoSpaceDE w:val="0"/>
        <w:rPr>
          <w:rFonts w:ascii="Calibri" w:hAnsi="Calibri" w:cs="Calibri"/>
        </w:rPr>
      </w:pPr>
      <w:r w:rsidRPr="00B82AA4">
        <w:rPr>
          <w:rStyle w:val="Strong"/>
          <w:rFonts w:ascii="Calibri" w:eastAsia="Times New Roman" w:hAnsi="Calibri" w:cs="Calibri"/>
          <w:b w:val="0"/>
          <w:sz w:val="20"/>
          <w:szCs w:val="20"/>
        </w:rPr>
        <w:t xml:space="preserve">    </w:t>
      </w:r>
      <w:r w:rsidRPr="00B82AA4">
        <w:rPr>
          <w:rStyle w:val="Strong"/>
          <w:rFonts w:ascii="Calibri" w:hAnsi="Calibri" w:cs="Calibri"/>
          <w:b w:val="0"/>
          <w:sz w:val="20"/>
          <w:szCs w:val="20"/>
        </w:rPr>
        <w:t>Tel. +44 755 703 1309</w:t>
      </w:r>
    </w:p>
    <w:p w14:paraId="450DE22F" w14:textId="77777777" w:rsidR="008C22DC" w:rsidRPr="00B82AA4" w:rsidRDefault="008C22DC">
      <w:pPr>
        <w:widowControl w:val="0"/>
        <w:autoSpaceDE w:val="0"/>
        <w:rPr>
          <w:rFonts w:ascii="Calibri" w:hAnsi="Calibri" w:cs="Calibri"/>
        </w:rPr>
      </w:pPr>
    </w:p>
    <w:p w14:paraId="40AAFAB8" w14:textId="77777777" w:rsidR="009D1742" w:rsidRPr="00B82AA4" w:rsidRDefault="009D1742">
      <w:pPr>
        <w:widowControl w:val="0"/>
        <w:autoSpaceDE w:val="0"/>
        <w:rPr>
          <w:rFonts w:ascii="Calibri" w:hAnsi="Calibri" w:cs="Calibri"/>
        </w:rPr>
      </w:pPr>
    </w:p>
    <w:sectPr w:rsidR="009D1742" w:rsidRPr="00B82A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1"/>
    <w:family w:val="swiss"/>
    <w:pitch w:val="variable"/>
  </w:font>
  <w:font w:name="Noto Sans CJK SC">
    <w:charset w:val="01"/>
    <w:family w:val="auto"/>
    <w:pitch w:val="variable"/>
  </w:font>
  <w:font w:name="Lohit Devanagari">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o"/>
      <w:lvlJc w:val="left"/>
      <w:pPr>
        <w:tabs>
          <w:tab w:val="num" w:pos="2940"/>
        </w:tabs>
        <w:ind w:left="2940" w:hanging="360"/>
      </w:pPr>
      <w:rPr>
        <w:rFonts w:ascii="Courier New" w:hAnsi="Courier New" w:cs="Courier New" w:hint="default"/>
      </w:rPr>
    </w:lvl>
  </w:abstractNum>
  <w:abstractNum w:abstractNumId="2" w15:restartNumberingAfterBreak="0">
    <w:nsid w:val="00000003"/>
    <w:multiLevelType w:val="singleLevel"/>
    <w:tmpl w:val="00000003"/>
    <w:name w:val="WW8Num3"/>
    <w:lvl w:ilvl="0">
      <w:numFmt w:val="bullet"/>
      <w:lvlText w:val="-"/>
      <w:lvlJc w:val="left"/>
      <w:pPr>
        <w:tabs>
          <w:tab w:val="num" w:pos="2580"/>
        </w:tabs>
        <w:ind w:left="2580" w:hanging="360"/>
      </w:pPr>
      <w:rPr>
        <w:rFonts w:ascii="Times New Roman" w:hAnsi="Times New Roman" w:cs="Times New Roman" w:hint="default"/>
        <w:sz w:val="20"/>
        <w:szCs w:val="20"/>
      </w:rPr>
    </w:lvl>
  </w:abstractNum>
  <w:abstractNum w:abstractNumId="3" w15:restartNumberingAfterBreak="0">
    <w:nsid w:val="00000004"/>
    <w:multiLevelType w:val="singleLevel"/>
    <w:tmpl w:val="00000004"/>
    <w:name w:val="WW8Num4"/>
    <w:lvl w:ilvl="0">
      <w:numFmt w:val="bullet"/>
      <w:lvlText w:val="-"/>
      <w:lvlJc w:val="left"/>
      <w:pPr>
        <w:tabs>
          <w:tab w:val="num" w:pos="2520"/>
        </w:tabs>
        <w:ind w:left="2520" w:hanging="360"/>
      </w:pPr>
      <w:rPr>
        <w:rFonts w:ascii="Times New Roman" w:hAnsi="Times New Roman" w:cs="Times New Roman" w:hint="default"/>
        <w:spacing w:val="-3"/>
        <w:sz w:val="24"/>
        <w:szCs w:val="20"/>
        <w:lang w:val="en-GB"/>
      </w:rPr>
    </w:lvl>
  </w:abstractNum>
  <w:abstractNum w:abstractNumId="4" w15:restartNumberingAfterBreak="0">
    <w:nsid w:val="00000005"/>
    <w:multiLevelType w:val="singleLevel"/>
    <w:tmpl w:val="00000005"/>
    <w:name w:val="WW8Num5"/>
    <w:lvl w:ilvl="0">
      <w:start w:val="5"/>
      <w:numFmt w:val="bullet"/>
      <w:lvlText w:val="-"/>
      <w:lvlJc w:val="left"/>
      <w:pPr>
        <w:tabs>
          <w:tab w:val="num" w:pos="0"/>
        </w:tabs>
        <w:ind w:left="2520" w:hanging="360"/>
      </w:pPr>
      <w:rPr>
        <w:rFonts w:ascii="Times New Roman" w:hAnsi="Times New Roman" w:cs="Times New Roman" w:hint="default"/>
        <w:sz w:val="20"/>
        <w:szCs w:val="20"/>
      </w:rPr>
    </w:lvl>
  </w:abstractNum>
  <w:abstractNum w:abstractNumId="5" w15:restartNumberingAfterBreak="0">
    <w:nsid w:val="00000006"/>
    <w:multiLevelType w:val="multilevel"/>
    <w:tmpl w:val="00000006"/>
    <w:name w:val="WW8Num6"/>
    <w:lvl w:ilvl="0">
      <w:start w:val="1"/>
      <w:numFmt w:val="bullet"/>
      <w:lvlText w:val=""/>
      <w:lvlJc w:val="left"/>
      <w:pPr>
        <w:tabs>
          <w:tab w:val="num" w:pos="3060"/>
        </w:tabs>
        <w:ind w:left="3060" w:hanging="360"/>
      </w:pPr>
      <w:rPr>
        <w:rFonts w:ascii="Wingdings" w:hAnsi="Wingdings" w:cs="Wingdings" w:hint="default"/>
        <w:sz w:val="20"/>
        <w:szCs w:val="20"/>
      </w:rPr>
    </w:lvl>
    <w:lvl w:ilvl="1">
      <w:numFmt w:val="bullet"/>
      <w:lvlText w:val="-"/>
      <w:lvlJc w:val="left"/>
      <w:pPr>
        <w:tabs>
          <w:tab w:val="num" w:pos="3780"/>
        </w:tabs>
        <w:ind w:left="3780" w:hanging="360"/>
      </w:pPr>
      <w:rPr>
        <w:rFonts w:ascii="Times New Roman" w:hAnsi="Times New Roman" w:cs="Times New Roman" w:hint="default"/>
        <w:sz w:val="20"/>
        <w:szCs w:val="20"/>
      </w:rPr>
    </w:lvl>
    <w:lvl w:ilvl="2">
      <w:start w:val="1"/>
      <w:numFmt w:val="bullet"/>
      <w:lvlText w:val=""/>
      <w:lvlJc w:val="left"/>
      <w:pPr>
        <w:tabs>
          <w:tab w:val="num" w:pos="4500"/>
        </w:tabs>
        <w:ind w:left="4500" w:hanging="360"/>
      </w:pPr>
      <w:rPr>
        <w:rFonts w:ascii="Wingdings" w:hAnsi="Wingdings" w:cs="Wingdings" w:hint="default"/>
        <w:sz w:val="20"/>
        <w:szCs w:val="20"/>
      </w:rPr>
    </w:lvl>
    <w:lvl w:ilvl="3">
      <w:start w:val="1"/>
      <w:numFmt w:val="bullet"/>
      <w:lvlText w:val=""/>
      <w:lvlJc w:val="left"/>
      <w:pPr>
        <w:tabs>
          <w:tab w:val="num" w:pos="5220"/>
        </w:tabs>
        <w:ind w:left="5220" w:hanging="360"/>
      </w:pPr>
      <w:rPr>
        <w:rFonts w:ascii="Symbol" w:hAnsi="Symbol" w:cs="Symbol" w:hint="default"/>
      </w:rPr>
    </w:lvl>
    <w:lvl w:ilvl="4">
      <w:start w:val="1"/>
      <w:numFmt w:val="bullet"/>
      <w:lvlText w:val="o"/>
      <w:lvlJc w:val="left"/>
      <w:pPr>
        <w:tabs>
          <w:tab w:val="num" w:pos="5940"/>
        </w:tabs>
        <w:ind w:left="5940" w:hanging="360"/>
      </w:pPr>
      <w:rPr>
        <w:rFonts w:ascii="Courier New" w:hAnsi="Courier New" w:cs="Courier New" w:hint="default"/>
      </w:rPr>
    </w:lvl>
    <w:lvl w:ilvl="5">
      <w:start w:val="1"/>
      <w:numFmt w:val="bullet"/>
      <w:lvlText w:val=""/>
      <w:lvlJc w:val="left"/>
      <w:pPr>
        <w:tabs>
          <w:tab w:val="num" w:pos="6660"/>
        </w:tabs>
        <w:ind w:left="6660" w:hanging="360"/>
      </w:pPr>
      <w:rPr>
        <w:rFonts w:ascii="Wingdings" w:hAnsi="Wingdings" w:cs="Wingdings" w:hint="default"/>
        <w:sz w:val="20"/>
        <w:szCs w:val="20"/>
      </w:rPr>
    </w:lvl>
    <w:lvl w:ilvl="6">
      <w:start w:val="1"/>
      <w:numFmt w:val="bullet"/>
      <w:lvlText w:val=""/>
      <w:lvlJc w:val="left"/>
      <w:pPr>
        <w:tabs>
          <w:tab w:val="num" w:pos="7380"/>
        </w:tabs>
        <w:ind w:left="7380" w:hanging="360"/>
      </w:pPr>
      <w:rPr>
        <w:rFonts w:ascii="Symbol" w:hAnsi="Symbol" w:cs="Symbol" w:hint="default"/>
      </w:rPr>
    </w:lvl>
    <w:lvl w:ilvl="7">
      <w:start w:val="1"/>
      <w:numFmt w:val="bullet"/>
      <w:lvlText w:val="o"/>
      <w:lvlJc w:val="left"/>
      <w:pPr>
        <w:tabs>
          <w:tab w:val="num" w:pos="8100"/>
        </w:tabs>
        <w:ind w:left="8100" w:hanging="360"/>
      </w:pPr>
      <w:rPr>
        <w:rFonts w:ascii="Courier New" w:hAnsi="Courier New" w:cs="Courier New" w:hint="default"/>
      </w:rPr>
    </w:lvl>
    <w:lvl w:ilvl="8">
      <w:start w:val="1"/>
      <w:numFmt w:val="bullet"/>
      <w:lvlText w:val=""/>
      <w:lvlJc w:val="left"/>
      <w:pPr>
        <w:tabs>
          <w:tab w:val="num" w:pos="8820"/>
        </w:tabs>
        <w:ind w:left="8820" w:hanging="360"/>
      </w:pPr>
      <w:rPr>
        <w:rFonts w:ascii="Wingdings" w:hAnsi="Wingdings" w:cs="Wingdings" w:hint="default"/>
        <w:sz w:val="20"/>
        <w:szCs w:val="20"/>
      </w:rPr>
    </w:lvl>
  </w:abstractNum>
  <w:abstractNum w:abstractNumId="6" w15:restartNumberingAfterBreak="0">
    <w:nsid w:val="00000007"/>
    <w:multiLevelType w:val="singleLevel"/>
    <w:tmpl w:val="00000007"/>
    <w:name w:val="WW8Num7"/>
    <w:lvl w:ilvl="0">
      <w:start w:val="1"/>
      <w:numFmt w:val="bullet"/>
      <w:lvlText w:val="o"/>
      <w:lvlJc w:val="left"/>
      <w:pPr>
        <w:tabs>
          <w:tab w:val="num" w:pos="3000"/>
        </w:tabs>
        <w:ind w:left="3000" w:hanging="360"/>
      </w:pPr>
      <w:rPr>
        <w:rFonts w:ascii="Courier New" w:hAnsi="Courier New" w:cs="Courier New" w:hint="default"/>
        <w:sz w:val="20"/>
        <w:szCs w:val="20"/>
      </w:rPr>
    </w:lvl>
  </w:abstractNum>
  <w:num w:numId="1" w16cid:durableId="589511647">
    <w:abstractNumId w:val="0"/>
  </w:num>
  <w:num w:numId="2" w16cid:durableId="568812907">
    <w:abstractNumId w:val="1"/>
  </w:num>
  <w:num w:numId="3" w16cid:durableId="180047258">
    <w:abstractNumId w:val="2"/>
  </w:num>
  <w:num w:numId="4" w16cid:durableId="1266039122">
    <w:abstractNumId w:val="3"/>
  </w:num>
  <w:num w:numId="5" w16cid:durableId="1237085918">
    <w:abstractNumId w:val="4"/>
  </w:num>
  <w:num w:numId="6" w16cid:durableId="259604244">
    <w:abstractNumId w:val="5"/>
  </w:num>
  <w:num w:numId="7" w16cid:durableId="6562231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6591"/>
    <w:rsid w:val="00227540"/>
    <w:rsid w:val="0023247C"/>
    <w:rsid w:val="00235465"/>
    <w:rsid w:val="002D07A1"/>
    <w:rsid w:val="002F1E8F"/>
    <w:rsid w:val="00355FD2"/>
    <w:rsid w:val="0037772B"/>
    <w:rsid w:val="0046388C"/>
    <w:rsid w:val="004F3AE3"/>
    <w:rsid w:val="005E13A2"/>
    <w:rsid w:val="005F621E"/>
    <w:rsid w:val="007C2100"/>
    <w:rsid w:val="008272A7"/>
    <w:rsid w:val="008670C3"/>
    <w:rsid w:val="008933EB"/>
    <w:rsid w:val="008C2053"/>
    <w:rsid w:val="008C22DC"/>
    <w:rsid w:val="0095155E"/>
    <w:rsid w:val="009D1742"/>
    <w:rsid w:val="00A95242"/>
    <w:rsid w:val="00B736D3"/>
    <w:rsid w:val="00B82AA4"/>
    <w:rsid w:val="00B85DE6"/>
    <w:rsid w:val="00C76C99"/>
    <w:rsid w:val="00CB41BD"/>
    <w:rsid w:val="00D5367F"/>
    <w:rsid w:val="00EC659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0AD77AE5"/>
  <w15:chartTrackingRefBased/>
  <w15:docId w15:val="{8705F6FE-B292-4026-A261-A81807368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SimSun"/>
      <w:sz w:val="24"/>
      <w:szCs w:val="24"/>
      <w:lang w:val="en-US" w:eastAsia="zh-CN"/>
    </w:rPr>
  </w:style>
  <w:style w:type="paragraph" w:styleId="Heading3">
    <w:name w:val="heading 3"/>
    <w:basedOn w:val="Normal"/>
    <w:next w:val="BodyText"/>
    <w:qFormat/>
    <w:pPr>
      <w:numPr>
        <w:ilvl w:val="2"/>
        <w:numId w:val="1"/>
      </w:numPr>
      <w:spacing w:before="280" w:after="280"/>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Courier New" w:hAnsi="Courier New" w:cs="Courier New" w:hint="default"/>
    </w:rPr>
  </w:style>
  <w:style w:type="character" w:customStyle="1" w:styleId="WW8Num3z0">
    <w:name w:val="WW8Num3z0"/>
    <w:rPr>
      <w:rFonts w:ascii="Times New Roman" w:hAnsi="Times New Roman" w:cs="Times New Roman" w:hint="default"/>
      <w:sz w:val="20"/>
      <w:szCs w:val="20"/>
    </w:rPr>
  </w:style>
  <w:style w:type="character" w:customStyle="1" w:styleId="WW8Num4z0">
    <w:name w:val="WW8Num4z0"/>
    <w:rPr>
      <w:rFonts w:ascii="Times New Roman" w:hAnsi="Times New Roman" w:cs="Times New Roman" w:hint="default"/>
      <w:spacing w:val="-3"/>
      <w:sz w:val="24"/>
      <w:szCs w:val="20"/>
      <w:lang w:val="en-GB"/>
    </w:rPr>
  </w:style>
  <w:style w:type="character" w:customStyle="1" w:styleId="WW8Num5z0">
    <w:name w:val="WW8Num5z0"/>
    <w:rPr>
      <w:rFonts w:ascii="Times New Roman" w:hAnsi="Times New Roman" w:cs="Times New Roman" w:hint="default"/>
      <w:sz w:val="20"/>
      <w:szCs w:val="20"/>
    </w:rPr>
  </w:style>
  <w:style w:type="character" w:customStyle="1" w:styleId="WW8Num6z0">
    <w:name w:val="WW8Num6z0"/>
    <w:rPr>
      <w:rFonts w:ascii="Wingdings" w:hAnsi="Wingdings" w:cs="Wingdings" w:hint="default"/>
      <w:sz w:val="20"/>
      <w:szCs w:val="20"/>
    </w:rPr>
  </w:style>
  <w:style w:type="character" w:customStyle="1" w:styleId="WW8Num6z1">
    <w:name w:val="WW8Num6z1"/>
    <w:rPr>
      <w:rFonts w:ascii="Times New Roman" w:hAnsi="Times New Roman" w:cs="Times New Roman" w:hint="default"/>
      <w:sz w:val="20"/>
      <w:szCs w:val="20"/>
    </w:rPr>
  </w:style>
  <w:style w:type="character" w:customStyle="1" w:styleId="WW8Num6z3">
    <w:name w:val="WW8Num6z3"/>
    <w:rPr>
      <w:rFonts w:ascii="Symbol" w:hAnsi="Symbol" w:cs="Symbol" w:hint="default"/>
    </w:rPr>
  </w:style>
  <w:style w:type="character" w:customStyle="1" w:styleId="WW8Num6z4">
    <w:name w:val="WW8Num6z4"/>
    <w:rPr>
      <w:rFonts w:ascii="Courier New" w:hAnsi="Courier New" w:cs="Courier New" w:hint="default"/>
    </w:rPr>
  </w:style>
  <w:style w:type="character" w:customStyle="1" w:styleId="WW8Num7z0">
    <w:name w:val="WW8Num7z0"/>
    <w:rPr>
      <w:rFonts w:ascii="Courier New" w:hAnsi="Courier New" w:cs="Courier New" w:hint="default"/>
      <w:sz w:val="20"/>
      <w:szCs w:val="20"/>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2">
    <w:name w:val="WW8Num3z2"/>
    <w:rPr>
      <w:rFonts w:ascii="Wingdings" w:hAnsi="Wingdings" w:cs="Wingdings" w:hint="default"/>
    </w:rPr>
  </w:style>
  <w:style w:type="character" w:customStyle="1" w:styleId="WW8Num3z3">
    <w:name w:val="WW8Num3z3"/>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rPr>
      <w:rFonts w:ascii="Wingdings" w:hAnsi="Wingdings" w:cs="Wingdings"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7z3">
    <w:name w:val="WW8Num7z3"/>
    <w:rPr>
      <w:rFonts w:ascii="Symbol" w:hAnsi="Symbol" w:cs="Symbol" w:hint="default"/>
    </w:rPr>
  </w:style>
  <w:style w:type="character" w:customStyle="1" w:styleId="WW8Num8z0">
    <w:name w:val="WW8Num8z0"/>
    <w:rPr>
      <w:rFonts w:ascii="Times New Roman" w:eastAsia="SimSun" w:hAnsi="Times New Roman" w:cs="Times New Roman" w:hint="default"/>
      <w:sz w:val="20"/>
      <w:szCs w:val="20"/>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Wingdings" w:hAnsi="Wingdings" w:cs="Wingdings" w:hint="default"/>
      <w:sz w:val="20"/>
      <w:szCs w:val="20"/>
    </w:rPr>
  </w:style>
  <w:style w:type="character" w:customStyle="1" w:styleId="WW8Num10z1">
    <w:name w:val="WW8Num10z1"/>
    <w:rPr>
      <w:rFonts w:ascii="Times New Roman" w:eastAsia="SimSun" w:hAnsi="Times New Roman" w:cs="Times New Roman" w:hint="default"/>
      <w:sz w:val="20"/>
      <w:szCs w:val="20"/>
    </w:rPr>
  </w:style>
  <w:style w:type="character" w:customStyle="1" w:styleId="WW8Num10z3">
    <w:name w:val="WW8Num10z3"/>
    <w:rPr>
      <w:rFonts w:ascii="Symbol" w:hAnsi="Symbol" w:cs="Symbol" w:hint="default"/>
    </w:rPr>
  </w:style>
  <w:style w:type="character" w:customStyle="1" w:styleId="WW8Num10z4">
    <w:name w:val="WW8Num10z4"/>
    <w:rPr>
      <w:rFonts w:ascii="Courier New" w:hAnsi="Courier New" w:cs="Courier New" w:hint="default"/>
    </w:rPr>
  </w:style>
  <w:style w:type="character" w:customStyle="1" w:styleId="WW8Num11z0">
    <w:name w:val="WW8Num11z0"/>
    <w:rPr>
      <w:rFonts w:ascii="Courier New" w:hAnsi="Courier New" w:cs="Courier New" w:hint="default"/>
      <w:sz w:val="20"/>
      <w:szCs w:val="20"/>
    </w:rPr>
  </w:style>
  <w:style w:type="character" w:customStyle="1" w:styleId="WW8Num11z2">
    <w:name w:val="WW8Num11z2"/>
    <w:rPr>
      <w:rFonts w:ascii="Wingdings" w:hAnsi="Wingdings" w:cs="Wingdings" w:hint="default"/>
    </w:rPr>
  </w:style>
  <w:style w:type="character" w:customStyle="1" w:styleId="WW8Num11z3">
    <w:name w:val="WW8Num11z3"/>
    <w:rPr>
      <w:rFonts w:ascii="Symbol" w:hAnsi="Symbol" w:cs="Symbol" w:hint="default"/>
    </w:rPr>
  </w:style>
  <w:style w:type="character" w:customStyle="1" w:styleId="WW8Num12z0">
    <w:name w:val="WW8Num12z0"/>
    <w:rPr>
      <w:rFonts w:ascii="Times New Roman" w:hAnsi="Times New Roman" w:cs="Times New Roman" w:hint="default"/>
    </w:rPr>
  </w:style>
  <w:style w:type="character" w:customStyle="1" w:styleId="WW8Num13z0">
    <w:name w:val="WW8Num13z0"/>
    <w:rPr>
      <w:rFonts w:ascii="Times New Roman" w:eastAsia="SimSun" w:hAnsi="Times New Roman" w:cs="Times New Roman"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3z3">
    <w:name w:val="WW8Num13z3"/>
    <w:rPr>
      <w:rFonts w:ascii="Symbol" w:hAnsi="Symbol" w:cs="Symbol" w:hint="default"/>
    </w:rPr>
  </w:style>
  <w:style w:type="character" w:customStyle="1" w:styleId="WW8NumSt2z0">
    <w:name w:val="WW8NumSt2z0"/>
    <w:rPr>
      <w:rFonts w:ascii="Times New Roman" w:hAnsi="Times New Roman" w:cs="Times New Roman" w:hint="default"/>
    </w:rPr>
  </w:style>
  <w:style w:type="character" w:customStyle="1" w:styleId="WW8NumSt3z0">
    <w:name w:val="WW8NumSt3z0"/>
    <w:rPr>
      <w:rFonts w:ascii="Times New Roman" w:hAnsi="Times New Roman" w:cs="Times New Roman" w:hint="default"/>
    </w:rPr>
  </w:style>
  <w:style w:type="character" w:customStyle="1" w:styleId="WW8NumSt4z0">
    <w:name w:val="WW8NumSt4z0"/>
    <w:rPr>
      <w:rFonts w:ascii="Times New Roman" w:hAnsi="Times New Roman" w:cs="Times New Roman" w:hint="default"/>
    </w:rPr>
  </w:style>
  <w:style w:type="character" w:customStyle="1" w:styleId="WW8NumSt5z0">
    <w:name w:val="WW8NumSt5z0"/>
    <w:rPr>
      <w:rFonts w:ascii="Times New Roman" w:hAnsi="Times New Roman" w:cs="Times New Roman" w:hint="default"/>
    </w:rPr>
  </w:style>
  <w:style w:type="character" w:customStyle="1" w:styleId="WW8NumSt6z0">
    <w:name w:val="WW8NumSt6z0"/>
    <w:rPr>
      <w:rFonts w:ascii="Times New Roman" w:hAnsi="Times New Roman" w:cs="Times New Roman" w:hint="default"/>
    </w:rPr>
  </w:style>
  <w:style w:type="character" w:customStyle="1" w:styleId="WW8NumSt8z0">
    <w:name w:val="WW8NumSt8z0"/>
    <w:rPr>
      <w:rFonts w:ascii="Times New Roman" w:hAnsi="Times New Roman" w:cs="Times New Roman" w:hint="default"/>
    </w:rPr>
  </w:style>
  <w:style w:type="character" w:customStyle="1" w:styleId="WW8NumSt9z0">
    <w:name w:val="WW8NumSt9z0"/>
    <w:rPr>
      <w:rFonts w:ascii="Times New Roman" w:hAnsi="Times New Roman" w:cs="Times New Roman" w:hint="default"/>
    </w:rPr>
  </w:style>
  <w:style w:type="character" w:customStyle="1" w:styleId="WW8NumSt10z0">
    <w:name w:val="WW8NumSt10z0"/>
    <w:rPr>
      <w:rFonts w:ascii="Symbol" w:hAnsi="Symbol" w:cs="Symbol" w:hint="default"/>
    </w:rPr>
  </w:style>
  <w:style w:type="character" w:styleId="DefaultParagraphFont0">
    <w:name w:val="Default Paragraph Font"/>
  </w:style>
  <w:style w:type="character" w:styleId="Strong">
    <w:name w:val="Strong"/>
    <w:qFormat/>
    <w:rPr>
      <w:b/>
      <w:bCs/>
    </w:rPr>
  </w:style>
  <w:style w:type="character" w:styleId="Hyperlink">
    <w:name w:val="Hyperlink"/>
    <w:rPr>
      <w:color w:val="0000FF"/>
      <w:u w:val="single"/>
    </w:rPr>
  </w:style>
  <w:style w:type="character" w:customStyle="1" w:styleId="go">
    <w:name w:val="go"/>
    <w:basedOn w:val="DefaultParagraphFont0"/>
  </w:style>
  <w:style w:type="character" w:customStyle="1" w:styleId="Heading3Char">
    <w:name w:val="Heading 3 Char"/>
    <w:rPr>
      <w:rFonts w:eastAsia="Times New Roman"/>
      <w:b/>
      <w:bCs/>
      <w:sz w:val="27"/>
      <w:szCs w:val="27"/>
    </w:rPr>
  </w:style>
  <w:style w:type="character" w:styleId="UnresolvedMention">
    <w:name w:val="Unresolved Mention"/>
    <w:rPr>
      <w:color w:val="808080"/>
      <w:shd w:val="clear" w:color="auto" w:fill="E6E6E6"/>
    </w:rPr>
  </w:style>
  <w:style w:type="paragraph" w:customStyle="1" w:styleId="Heading">
    <w:name w:val="Heading"/>
    <w:basedOn w:val="Normal"/>
    <w:next w:val="BodyTex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rkey.dollie@vodacom.co.za" TargetMode="External"/><Relationship Id="rId5" Type="http://schemas.openxmlformats.org/officeDocument/2006/relationships/hyperlink" Target="mailto:litha.tyop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5104</Words>
  <Characters>29099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CURRICULUM VITAE OF L</vt:lpstr>
    </vt:vector>
  </TitlesOfParts>
  <Company/>
  <LinksUpToDate>false</LinksUpToDate>
  <CharactersWithSpaces>34135</CharactersWithSpaces>
  <SharedDoc>false</SharedDoc>
  <HLinks>
    <vt:vector size="12" baseType="variant">
      <vt:variant>
        <vt:i4>1638444</vt:i4>
      </vt:variant>
      <vt:variant>
        <vt:i4>3</vt:i4>
      </vt:variant>
      <vt:variant>
        <vt:i4>0</vt:i4>
      </vt:variant>
      <vt:variant>
        <vt:i4>5</vt:i4>
      </vt:variant>
      <vt:variant>
        <vt:lpwstr>mailto:sharkey.dollie@vodacom.co.za</vt:lpwstr>
      </vt:variant>
      <vt:variant>
        <vt:lpwstr/>
      </vt:variant>
      <vt:variant>
        <vt:i4>721001</vt:i4>
      </vt:variant>
      <vt:variant>
        <vt:i4>0</vt:i4>
      </vt:variant>
      <vt:variant>
        <vt:i4>0</vt:i4>
      </vt:variant>
      <vt:variant>
        <vt:i4>5</vt:i4>
      </vt:variant>
      <vt:variant>
        <vt:lpwstr>mailto:litha.tyopo@gmail.com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OF L</dc:title>
  <dc:subject/>
  <dc:creator>mincom</dc:creator>
  <cp:keywords/>
  <cp:lastModifiedBy>Litha Tyopo</cp:lastModifiedBy>
  <cp:revision>2</cp:revision>
  <cp:lastPrinted>1995-11-21T15:41:00Z</cp:lastPrinted>
  <dcterms:created xsi:type="dcterms:W3CDTF">2024-10-22T07:11:00Z</dcterms:created>
  <dcterms:modified xsi:type="dcterms:W3CDTF">2024-10-22T07:11:00Z</dcterms:modified>
</cp:coreProperties>
</file>